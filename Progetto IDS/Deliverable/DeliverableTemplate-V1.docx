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B7B3E" w14:textId="77777777" w:rsidR="00AA4E5B" w:rsidRPr="006C3312" w:rsidRDefault="00AA4E5B">
      <w:pPr>
        <w:widowControl w:val="0"/>
        <w:autoSpaceDE w:val="0"/>
        <w:autoSpaceDN w:val="0"/>
        <w:adjustRightInd w:val="0"/>
        <w:spacing w:after="0" w:line="240" w:lineRule="auto"/>
        <w:jc w:val="center"/>
        <w:rPr>
          <w:rFonts w:ascii="Helvetica" w:hAnsi="Helvetica" w:cs="Helvetica"/>
          <w:b/>
          <w:bCs/>
          <w:color w:val="333399"/>
          <w:sz w:val="64"/>
          <w:szCs w:val="64"/>
          <w:lang w:val="en-GB"/>
          <w14:shadow w14:blurRad="50800" w14:dist="38100" w14:dir="2700000" w14:sx="100000" w14:sy="100000" w14:kx="0" w14:ky="0" w14:algn="tl">
            <w14:srgbClr w14:val="000000">
              <w14:alpha w14:val="60000"/>
            </w14:srgbClr>
          </w14:shadow>
        </w:rPr>
      </w:pPr>
      <w:r w:rsidRPr="006C3312">
        <w:rPr>
          <w:rFonts w:ascii="Helvetica" w:hAnsi="Helvetica" w:cs="Helvetica"/>
          <w:b/>
          <w:bCs/>
          <w:color w:val="333399"/>
          <w:sz w:val="64"/>
          <w:szCs w:val="64"/>
          <w:lang w:val="en-GB"/>
          <w14:shadow w14:blurRad="50800" w14:dist="38100" w14:dir="2700000" w14:sx="100000" w14:sy="100000" w14:kx="0" w14:ky="0" w14:algn="tl">
            <w14:srgbClr w14:val="000000">
              <w14:alpha w14:val="60000"/>
            </w14:srgbClr>
          </w14:shadow>
        </w:rPr>
        <w:t xml:space="preserve">“Software Engineering” </w:t>
      </w:r>
    </w:p>
    <w:p w14:paraId="7B63B8FC" w14:textId="77777777" w:rsidR="00AA4E5B" w:rsidRPr="008413E8" w:rsidRDefault="00AA4E5B">
      <w:pPr>
        <w:widowControl w:val="0"/>
        <w:autoSpaceDE w:val="0"/>
        <w:autoSpaceDN w:val="0"/>
        <w:adjustRightInd w:val="0"/>
        <w:spacing w:after="0" w:line="240" w:lineRule="auto"/>
        <w:jc w:val="center"/>
        <w:rPr>
          <w:rFonts w:ascii="Helvetica" w:hAnsi="Helvetica" w:cs="Helvetica"/>
          <w:b/>
          <w:bCs/>
          <w:color w:val="333399"/>
          <w:sz w:val="56"/>
          <w:szCs w:val="56"/>
          <w:lang w:val="en-GB"/>
        </w:rPr>
      </w:pPr>
      <w:r w:rsidRPr="008413E8">
        <w:rPr>
          <w:rFonts w:ascii="Helvetica" w:hAnsi="Helvetica" w:cs="Helvetica"/>
          <w:b/>
          <w:bCs/>
          <w:color w:val="333399"/>
          <w:sz w:val="56"/>
          <w:szCs w:val="56"/>
          <w:lang w:val="en-GB"/>
        </w:rPr>
        <w:t>Course</w:t>
      </w:r>
    </w:p>
    <w:p w14:paraId="3BBC95FB" w14:textId="77777777" w:rsidR="00AA4E5B" w:rsidRPr="008413E8" w:rsidRDefault="00AA4E5B">
      <w:pPr>
        <w:widowControl w:val="0"/>
        <w:autoSpaceDE w:val="0"/>
        <w:autoSpaceDN w:val="0"/>
        <w:adjustRightInd w:val="0"/>
        <w:spacing w:after="0" w:line="240" w:lineRule="auto"/>
        <w:jc w:val="center"/>
        <w:rPr>
          <w:rFonts w:ascii="Helvetica" w:hAnsi="Helvetica" w:cs="Helvetica"/>
          <w:b/>
          <w:bCs/>
          <w:color w:val="333399"/>
          <w:sz w:val="56"/>
          <w:szCs w:val="56"/>
          <w:lang w:val="en-GB"/>
        </w:rPr>
      </w:pPr>
      <w:proofErr w:type="spellStart"/>
      <w:r w:rsidRPr="008413E8">
        <w:rPr>
          <w:rFonts w:ascii="Helvetica" w:hAnsi="Helvetica" w:cs="Helvetica"/>
          <w:b/>
          <w:bCs/>
          <w:color w:val="333399"/>
          <w:sz w:val="56"/>
          <w:szCs w:val="56"/>
          <w:lang w:val="en-GB"/>
        </w:rPr>
        <w:t>a.a</w:t>
      </w:r>
      <w:proofErr w:type="spellEnd"/>
      <w:r w:rsidRPr="008413E8">
        <w:rPr>
          <w:rFonts w:ascii="Helvetica" w:hAnsi="Helvetica" w:cs="Helvetica"/>
          <w:b/>
          <w:bCs/>
          <w:color w:val="333399"/>
          <w:sz w:val="56"/>
          <w:szCs w:val="56"/>
          <w:lang w:val="en-GB"/>
        </w:rPr>
        <w:t>. 2016-2017</w:t>
      </w:r>
    </w:p>
    <w:p w14:paraId="4CD29088" w14:textId="77777777" w:rsidR="00AA4E5B" w:rsidRPr="008413E8" w:rsidRDefault="00AA4E5B">
      <w:pPr>
        <w:widowControl w:val="0"/>
        <w:autoSpaceDE w:val="0"/>
        <w:autoSpaceDN w:val="0"/>
        <w:adjustRightInd w:val="0"/>
        <w:spacing w:after="0" w:line="240" w:lineRule="auto"/>
        <w:jc w:val="center"/>
        <w:rPr>
          <w:rFonts w:ascii="Helvetica" w:hAnsi="Helvetica" w:cs="Helvetica"/>
          <w:b/>
          <w:bCs/>
          <w:color w:val="333399"/>
          <w:sz w:val="56"/>
          <w:szCs w:val="56"/>
          <w:lang w:val="en-GB"/>
        </w:rPr>
      </w:pPr>
      <w:r w:rsidRPr="008413E8">
        <w:rPr>
          <w:rFonts w:ascii="Helvetica" w:hAnsi="Helvetica" w:cs="Helvetica"/>
          <w:b/>
          <w:bCs/>
          <w:color w:val="333399"/>
          <w:sz w:val="40"/>
          <w:szCs w:val="40"/>
          <w:lang w:val="en-GB"/>
        </w:rPr>
        <w:t>Template version 1.0</w:t>
      </w:r>
    </w:p>
    <w:p w14:paraId="44FF7CC9" w14:textId="77777777" w:rsidR="00AA4E5B" w:rsidRPr="008413E8" w:rsidRDefault="00AA4E5B">
      <w:pPr>
        <w:widowControl w:val="0"/>
        <w:autoSpaceDE w:val="0"/>
        <w:autoSpaceDN w:val="0"/>
        <w:adjustRightInd w:val="0"/>
        <w:spacing w:after="0" w:line="240" w:lineRule="auto"/>
        <w:jc w:val="center"/>
        <w:rPr>
          <w:rFonts w:ascii="Helvetica" w:hAnsi="Helvetica" w:cs="Helvetica"/>
          <w:b/>
          <w:bCs/>
          <w:color w:val="333399"/>
          <w:sz w:val="56"/>
          <w:szCs w:val="56"/>
          <w:lang w:val="en-GB"/>
        </w:rPr>
      </w:pPr>
    </w:p>
    <w:p w14:paraId="1862FA85" w14:textId="77777777" w:rsidR="00AA4E5B" w:rsidRPr="008413E8" w:rsidRDefault="00AA4E5B">
      <w:pPr>
        <w:widowControl w:val="0"/>
        <w:autoSpaceDE w:val="0"/>
        <w:autoSpaceDN w:val="0"/>
        <w:adjustRightInd w:val="0"/>
        <w:spacing w:after="0" w:line="240" w:lineRule="auto"/>
        <w:jc w:val="center"/>
        <w:rPr>
          <w:rFonts w:ascii="Helvetica" w:hAnsi="Helvetica" w:cs="Helvetica"/>
          <w:b/>
          <w:bCs/>
          <w:color w:val="333399"/>
          <w:sz w:val="32"/>
          <w:szCs w:val="32"/>
          <w:lang w:val="en-GB"/>
        </w:rPr>
      </w:pPr>
      <w:r w:rsidRPr="008413E8">
        <w:rPr>
          <w:rFonts w:ascii="Helvetica" w:hAnsi="Helvetica" w:cs="Helvetica"/>
          <w:b/>
          <w:bCs/>
          <w:color w:val="333399"/>
          <w:sz w:val="32"/>
          <w:szCs w:val="32"/>
          <w:lang w:val="en-GB"/>
        </w:rPr>
        <w:t xml:space="preserve">Lecturer: </w:t>
      </w:r>
      <w:proofErr w:type="spellStart"/>
      <w:r w:rsidRPr="008413E8">
        <w:rPr>
          <w:rFonts w:ascii="Helvetica" w:hAnsi="Helvetica" w:cs="Helvetica"/>
          <w:b/>
          <w:bCs/>
          <w:color w:val="333399"/>
          <w:sz w:val="32"/>
          <w:szCs w:val="32"/>
          <w:lang w:val="en-GB"/>
        </w:rPr>
        <w:t>Prof.</w:t>
      </w:r>
      <w:proofErr w:type="spellEnd"/>
      <w:r w:rsidRPr="008413E8">
        <w:rPr>
          <w:rFonts w:ascii="Helvetica" w:hAnsi="Helvetica" w:cs="Helvetica"/>
          <w:b/>
          <w:bCs/>
          <w:color w:val="333399"/>
          <w:sz w:val="32"/>
          <w:szCs w:val="32"/>
          <w:lang w:val="en-GB"/>
        </w:rPr>
        <w:t xml:space="preserve"> Henry </w:t>
      </w:r>
      <w:proofErr w:type="spellStart"/>
      <w:r w:rsidRPr="008413E8">
        <w:rPr>
          <w:rFonts w:ascii="Helvetica" w:hAnsi="Helvetica" w:cs="Helvetica"/>
          <w:b/>
          <w:bCs/>
          <w:color w:val="333399"/>
          <w:sz w:val="32"/>
          <w:szCs w:val="32"/>
          <w:lang w:val="en-GB"/>
        </w:rPr>
        <w:t>Muccini</w:t>
      </w:r>
      <w:proofErr w:type="spellEnd"/>
      <w:r w:rsidRPr="008413E8">
        <w:rPr>
          <w:rFonts w:ascii="Helvetica" w:hAnsi="Helvetica" w:cs="Helvetica"/>
          <w:b/>
          <w:bCs/>
          <w:color w:val="333399"/>
          <w:sz w:val="32"/>
          <w:szCs w:val="32"/>
          <w:lang w:val="en-GB"/>
        </w:rPr>
        <w:t xml:space="preserve"> (henry.muccini@univaq.it)</w:t>
      </w:r>
    </w:p>
    <w:p w14:paraId="28318F71" w14:textId="77777777" w:rsidR="00AA4E5B" w:rsidRPr="008413E8" w:rsidRDefault="00AA4E5B">
      <w:pPr>
        <w:widowControl w:val="0"/>
        <w:autoSpaceDE w:val="0"/>
        <w:autoSpaceDN w:val="0"/>
        <w:adjustRightInd w:val="0"/>
        <w:spacing w:after="0" w:line="240" w:lineRule="auto"/>
        <w:jc w:val="center"/>
        <w:rPr>
          <w:rFonts w:ascii="Helvetica" w:hAnsi="Helvetica" w:cs="Helvetica"/>
          <w:b/>
          <w:bCs/>
          <w:color w:val="333399"/>
          <w:sz w:val="56"/>
          <w:szCs w:val="56"/>
          <w:lang w:val="en-GB"/>
        </w:rPr>
      </w:pPr>
    </w:p>
    <w:p w14:paraId="1058B4B3" w14:textId="77777777" w:rsidR="00AA4E5B" w:rsidRPr="008413E8" w:rsidRDefault="00AA4E5B">
      <w:pPr>
        <w:widowControl w:val="0"/>
        <w:autoSpaceDE w:val="0"/>
        <w:autoSpaceDN w:val="0"/>
        <w:adjustRightInd w:val="0"/>
        <w:spacing w:after="0" w:line="240" w:lineRule="auto"/>
        <w:jc w:val="center"/>
        <w:rPr>
          <w:rFonts w:ascii="Helvetica" w:hAnsi="Helvetica" w:cs="Helvetica"/>
          <w:b/>
          <w:bCs/>
          <w:color w:val="FF0000"/>
          <w:sz w:val="72"/>
          <w:szCs w:val="72"/>
          <w:lang w:val="en-GB"/>
        </w:rPr>
      </w:pPr>
      <w:r w:rsidRPr="008413E8">
        <w:rPr>
          <w:rFonts w:ascii="Helvetica" w:hAnsi="Helvetica" w:cs="Helvetica"/>
          <w:b/>
          <w:bCs/>
          <w:color w:val="FF0000"/>
          <w:sz w:val="72"/>
          <w:szCs w:val="72"/>
          <w:lang w:val="en-GB"/>
        </w:rPr>
        <w:t xml:space="preserve">Planner Path Calculator version v2 </w:t>
      </w:r>
      <w:r w:rsidRPr="008413E8">
        <w:rPr>
          <w:rFonts w:ascii="MS Gothic" w:eastAsia="MS Gothic" w:hAnsi="MS Gothic" w:cs="MS Gothic" w:hint="eastAsia"/>
          <w:b/>
          <w:bCs/>
          <w:color w:val="FF0000"/>
          <w:sz w:val="72"/>
          <w:szCs w:val="72"/>
          <w:lang w:val="en-GB"/>
        </w:rPr>
        <w:t> </w:t>
      </w:r>
      <w:r w:rsidRPr="008413E8">
        <w:rPr>
          <w:rFonts w:ascii="Helvetica" w:hAnsi="Helvetica" w:cs="Helvetica"/>
          <w:b/>
          <w:bCs/>
          <w:color w:val="FF0000"/>
          <w:sz w:val="72"/>
          <w:szCs w:val="72"/>
          <w:lang w:val="en-GB"/>
        </w:rPr>
        <w:t>Deliverables</w:t>
      </w:r>
    </w:p>
    <w:p w14:paraId="3618F7EB" w14:textId="77777777" w:rsidR="00AA4E5B" w:rsidRPr="008413E8" w:rsidRDefault="00AA4E5B">
      <w:pPr>
        <w:widowControl w:val="0"/>
        <w:autoSpaceDE w:val="0"/>
        <w:autoSpaceDN w:val="0"/>
        <w:adjustRightInd w:val="0"/>
        <w:spacing w:after="0" w:line="240" w:lineRule="auto"/>
        <w:jc w:val="both"/>
        <w:rPr>
          <w:rFonts w:ascii="Helvetica" w:hAnsi="Helvetica" w:cs="Helvetica"/>
          <w:color w:val="333399"/>
          <w:sz w:val="56"/>
          <w:szCs w:val="56"/>
          <w:lang w:val="en-GB"/>
        </w:rPr>
      </w:pPr>
    </w:p>
    <w:tbl>
      <w:tblPr>
        <w:tblW w:w="0" w:type="auto"/>
        <w:tblLayout w:type="fixed"/>
        <w:tblLook w:val="0000" w:firstRow="0" w:lastRow="0" w:firstColumn="0" w:lastColumn="0" w:noHBand="0" w:noVBand="0"/>
      </w:tblPr>
      <w:tblGrid>
        <w:gridCol w:w="2214"/>
        <w:gridCol w:w="6642"/>
      </w:tblGrid>
      <w:tr w:rsidR="00AA4E5B" w14:paraId="7E8DAC69" w14:textId="77777777">
        <w:tc>
          <w:tcPr>
            <w:tcW w:w="2214" w:type="dxa"/>
            <w:tcBorders>
              <w:top w:val="single" w:sz="4" w:space="0" w:color="BFBFBF"/>
              <w:left w:val="single" w:sz="4" w:space="0" w:color="BFBFBF"/>
              <w:bottom w:val="single" w:sz="4" w:space="0" w:color="BFBFBF"/>
              <w:right w:val="single" w:sz="4" w:space="0" w:color="BFBFBF"/>
            </w:tcBorders>
          </w:tcPr>
          <w:p w14:paraId="76EBB162" w14:textId="77777777" w:rsidR="00AA4E5B" w:rsidRDefault="00AA4E5B">
            <w:pPr>
              <w:widowControl w:val="0"/>
              <w:autoSpaceDE w:val="0"/>
              <w:autoSpaceDN w:val="0"/>
              <w:adjustRightInd w:val="0"/>
              <w:spacing w:after="0" w:line="240" w:lineRule="auto"/>
              <w:jc w:val="both"/>
              <w:rPr>
                <w:rFonts w:ascii="ArialMT" w:hAnsi="ArialMT" w:cs="ArialMT"/>
                <w:b/>
                <w:bCs/>
                <w:color w:val="333399"/>
                <w:sz w:val="24"/>
                <w:szCs w:val="24"/>
              </w:rPr>
            </w:pPr>
            <w:r>
              <w:rPr>
                <w:rFonts w:ascii="ArialMT" w:hAnsi="ArialMT" w:cs="ArialMT"/>
                <w:b/>
                <w:bCs/>
                <w:color w:val="333399"/>
                <w:sz w:val="24"/>
                <w:szCs w:val="24"/>
              </w:rPr>
              <w:t>Date</w:t>
            </w:r>
          </w:p>
        </w:tc>
        <w:tc>
          <w:tcPr>
            <w:tcW w:w="6642" w:type="dxa"/>
            <w:tcBorders>
              <w:top w:val="single" w:sz="4" w:space="0" w:color="BFBFBF"/>
              <w:left w:val="single" w:sz="4" w:space="0" w:color="BFBFBF"/>
              <w:bottom w:val="single" w:sz="4" w:space="0" w:color="BFBFBF"/>
              <w:right w:val="single" w:sz="4" w:space="0" w:color="BFBFBF"/>
            </w:tcBorders>
          </w:tcPr>
          <w:p w14:paraId="4B00F396" w14:textId="00F28917" w:rsidR="00AA4E5B" w:rsidRDefault="00757AA2">
            <w:pPr>
              <w:widowControl w:val="0"/>
              <w:autoSpaceDE w:val="0"/>
              <w:autoSpaceDN w:val="0"/>
              <w:adjustRightInd w:val="0"/>
              <w:spacing w:after="0" w:line="240" w:lineRule="auto"/>
              <w:jc w:val="both"/>
              <w:rPr>
                <w:rFonts w:ascii="ArialMT" w:hAnsi="ArialMT" w:cs="ArialMT"/>
                <w:color w:val="333399"/>
                <w:sz w:val="24"/>
                <w:szCs w:val="24"/>
              </w:rPr>
            </w:pPr>
            <w:r>
              <w:rPr>
                <w:rFonts w:ascii="ArialMT" w:hAnsi="ArialMT" w:cs="ArialMT"/>
                <w:color w:val="333399"/>
                <w:sz w:val="24"/>
                <w:szCs w:val="24"/>
              </w:rPr>
              <w:t>&lt;27/11/2016</w:t>
            </w:r>
            <w:r w:rsidR="00AA4E5B">
              <w:rPr>
                <w:rFonts w:ascii="ArialMT" w:hAnsi="ArialMT" w:cs="ArialMT"/>
                <w:color w:val="333399"/>
                <w:sz w:val="24"/>
                <w:szCs w:val="24"/>
              </w:rPr>
              <w:t>&gt;</w:t>
            </w:r>
          </w:p>
        </w:tc>
      </w:tr>
      <w:tr w:rsidR="00AA4E5B" w14:paraId="6357DA3B" w14:textId="77777777">
        <w:tc>
          <w:tcPr>
            <w:tcW w:w="2214" w:type="dxa"/>
            <w:tcBorders>
              <w:top w:val="single" w:sz="4" w:space="0" w:color="BFBFBF"/>
              <w:left w:val="single" w:sz="4" w:space="0" w:color="BFBFBF"/>
              <w:bottom w:val="single" w:sz="4" w:space="0" w:color="BFBFBF"/>
              <w:right w:val="single" w:sz="4" w:space="0" w:color="BFBFBF"/>
            </w:tcBorders>
          </w:tcPr>
          <w:p w14:paraId="1C1C4011" w14:textId="77777777" w:rsidR="00AA4E5B" w:rsidRDefault="00AA4E5B">
            <w:pPr>
              <w:widowControl w:val="0"/>
              <w:autoSpaceDE w:val="0"/>
              <w:autoSpaceDN w:val="0"/>
              <w:adjustRightInd w:val="0"/>
              <w:spacing w:after="0" w:line="240" w:lineRule="auto"/>
              <w:jc w:val="both"/>
              <w:rPr>
                <w:rFonts w:ascii="ArialMT" w:hAnsi="ArialMT" w:cs="ArialMT"/>
                <w:b/>
                <w:bCs/>
                <w:color w:val="333399"/>
                <w:sz w:val="24"/>
                <w:szCs w:val="24"/>
              </w:rPr>
            </w:pPr>
            <w:proofErr w:type="spellStart"/>
            <w:r>
              <w:rPr>
                <w:rFonts w:ascii="ArialMT" w:hAnsi="ArialMT" w:cs="ArialMT"/>
                <w:b/>
                <w:bCs/>
                <w:color w:val="333399"/>
                <w:sz w:val="24"/>
                <w:szCs w:val="24"/>
              </w:rPr>
              <w:t>Deliverable</w:t>
            </w:r>
            <w:proofErr w:type="spellEnd"/>
          </w:p>
        </w:tc>
        <w:tc>
          <w:tcPr>
            <w:tcW w:w="6642" w:type="dxa"/>
            <w:tcBorders>
              <w:top w:val="single" w:sz="4" w:space="0" w:color="BFBFBF"/>
              <w:left w:val="single" w:sz="4" w:space="0" w:color="BFBFBF"/>
              <w:bottom w:val="single" w:sz="4" w:space="0" w:color="BFBFBF"/>
              <w:right w:val="single" w:sz="4" w:space="0" w:color="BFBFBF"/>
            </w:tcBorders>
          </w:tcPr>
          <w:p w14:paraId="02D292D6" w14:textId="77777777" w:rsidR="00AA4E5B" w:rsidRDefault="00AA4E5B">
            <w:pPr>
              <w:widowControl w:val="0"/>
              <w:autoSpaceDE w:val="0"/>
              <w:autoSpaceDN w:val="0"/>
              <w:adjustRightInd w:val="0"/>
              <w:spacing w:after="0" w:line="240" w:lineRule="auto"/>
              <w:jc w:val="both"/>
              <w:rPr>
                <w:rFonts w:ascii="ArialMT" w:hAnsi="ArialMT" w:cs="ArialMT"/>
                <w:color w:val="333399"/>
                <w:sz w:val="24"/>
                <w:szCs w:val="24"/>
              </w:rPr>
            </w:pPr>
            <w:r>
              <w:rPr>
                <w:rFonts w:ascii="ArialMT" w:hAnsi="ArialMT" w:cs="ArialMT"/>
                <w:color w:val="333399"/>
                <w:sz w:val="24"/>
                <w:szCs w:val="24"/>
              </w:rPr>
              <w:t>1</w:t>
            </w:r>
          </w:p>
        </w:tc>
      </w:tr>
      <w:tr w:rsidR="00AA4E5B" w14:paraId="34348DCC" w14:textId="77777777">
        <w:tc>
          <w:tcPr>
            <w:tcW w:w="2214" w:type="dxa"/>
            <w:tcBorders>
              <w:top w:val="single" w:sz="4" w:space="0" w:color="BFBFBF"/>
              <w:left w:val="single" w:sz="4" w:space="0" w:color="BFBFBF"/>
              <w:bottom w:val="single" w:sz="4" w:space="0" w:color="BFBFBF"/>
              <w:right w:val="single" w:sz="4" w:space="0" w:color="BFBFBF"/>
            </w:tcBorders>
          </w:tcPr>
          <w:p w14:paraId="3C5BF602" w14:textId="77777777" w:rsidR="00AA4E5B" w:rsidRDefault="00AA4E5B">
            <w:pPr>
              <w:widowControl w:val="0"/>
              <w:autoSpaceDE w:val="0"/>
              <w:autoSpaceDN w:val="0"/>
              <w:adjustRightInd w:val="0"/>
              <w:spacing w:after="0" w:line="240" w:lineRule="auto"/>
              <w:jc w:val="both"/>
              <w:rPr>
                <w:rFonts w:ascii="ArialMT" w:hAnsi="ArialMT" w:cs="ArialMT"/>
                <w:b/>
                <w:bCs/>
                <w:color w:val="333399"/>
                <w:sz w:val="24"/>
                <w:szCs w:val="24"/>
              </w:rPr>
            </w:pPr>
            <w:r>
              <w:rPr>
                <w:rFonts w:ascii="ArialMT" w:hAnsi="ArialMT" w:cs="ArialMT"/>
                <w:b/>
                <w:bCs/>
                <w:color w:val="333399"/>
                <w:sz w:val="24"/>
                <w:szCs w:val="24"/>
              </w:rPr>
              <w:t>Team (</w:t>
            </w:r>
            <w:proofErr w:type="spellStart"/>
            <w:r>
              <w:rPr>
                <w:rFonts w:ascii="ArialMT" w:hAnsi="ArialMT" w:cs="ArialMT"/>
                <w:b/>
                <w:bCs/>
                <w:color w:val="333399"/>
                <w:sz w:val="24"/>
                <w:szCs w:val="24"/>
              </w:rPr>
              <w:t>Name</w:t>
            </w:r>
            <w:proofErr w:type="spellEnd"/>
            <w:r>
              <w:rPr>
                <w:rFonts w:ascii="ArialMT" w:hAnsi="ArialMT" w:cs="ArialMT"/>
                <w:b/>
                <w:bCs/>
                <w:color w:val="333399"/>
                <w:sz w:val="24"/>
                <w:szCs w:val="24"/>
              </w:rPr>
              <w:t>)</w:t>
            </w:r>
          </w:p>
        </w:tc>
        <w:tc>
          <w:tcPr>
            <w:tcW w:w="6642" w:type="dxa"/>
            <w:tcBorders>
              <w:top w:val="single" w:sz="4" w:space="0" w:color="BFBFBF"/>
              <w:left w:val="single" w:sz="4" w:space="0" w:color="BFBFBF"/>
              <w:bottom w:val="single" w:sz="4" w:space="0" w:color="BFBFBF"/>
              <w:right w:val="single" w:sz="4" w:space="0" w:color="BFBFBF"/>
            </w:tcBorders>
          </w:tcPr>
          <w:p w14:paraId="2EF97CC6" w14:textId="77777777" w:rsidR="00AA4E5B" w:rsidRDefault="00AA4E5B">
            <w:pPr>
              <w:widowControl w:val="0"/>
              <w:autoSpaceDE w:val="0"/>
              <w:autoSpaceDN w:val="0"/>
              <w:adjustRightInd w:val="0"/>
              <w:spacing w:after="0" w:line="240" w:lineRule="auto"/>
              <w:jc w:val="both"/>
              <w:rPr>
                <w:rFonts w:ascii="ArialMT" w:hAnsi="ArialMT" w:cs="ArialMT"/>
                <w:color w:val="333399"/>
                <w:sz w:val="24"/>
                <w:szCs w:val="24"/>
              </w:rPr>
            </w:pPr>
            <w:r>
              <w:rPr>
                <w:rFonts w:ascii="ArialMT" w:hAnsi="ArialMT" w:cs="ArialMT"/>
                <w:color w:val="333399"/>
                <w:sz w:val="24"/>
                <w:szCs w:val="24"/>
              </w:rPr>
              <w:t>TV-LCD</w:t>
            </w:r>
          </w:p>
        </w:tc>
      </w:tr>
    </w:tbl>
    <w:p w14:paraId="5F30AB17" w14:textId="77777777" w:rsidR="00AA4E5B" w:rsidRDefault="00AA4E5B">
      <w:pPr>
        <w:widowControl w:val="0"/>
        <w:autoSpaceDE w:val="0"/>
        <w:autoSpaceDN w:val="0"/>
        <w:adjustRightInd w:val="0"/>
        <w:spacing w:after="0" w:line="240" w:lineRule="auto"/>
        <w:jc w:val="both"/>
        <w:rPr>
          <w:rFonts w:ascii="TimesNewRomanPSMT" w:hAnsi="TimesNewRomanPSMT" w:cs="TimesNewRomanPSMT"/>
          <w:sz w:val="24"/>
          <w:szCs w:val="24"/>
        </w:rPr>
      </w:pPr>
    </w:p>
    <w:tbl>
      <w:tblPr>
        <w:tblW w:w="10792" w:type="dxa"/>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3872"/>
        <w:gridCol w:w="2648"/>
        <w:gridCol w:w="4272"/>
      </w:tblGrid>
      <w:tr w:rsidR="008413E8" w14:paraId="1FA861B4" w14:textId="77777777" w:rsidTr="003B1129">
        <w:tc>
          <w:tcPr>
            <w:tcW w:w="10792" w:type="dxa"/>
            <w:gridSpan w:val="3"/>
            <w:tcBorders>
              <w:top w:val="single" w:sz="4" w:space="0" w:color="BFBFBF"/>
              <w:bottom w:val="single" w:sz="4" w:space="0" w:color="BFBFBF"/>
            </w:tcBorders>
          </w:tcPr>
          <w:p w14:paraId="69208558" w14:textId="77777777" w:rsidR="00AA4E5B" w:rsidRDefault="00AA4E5B">
            <w:pPr>
              <w:widowControl w:val="0"/>
              <w:autoSpaceDE w:val="0"/>
              <w:autoSpaceDN w:val="0"/>
              <w:adjustRightInd w:val="0"/>
              <w:spacing w:after="0" w:line="240" w:lineRule="auto"/>
              <w:jc w:val="center"/>
              <w:rPr>
                <w:rFonts w:ascii="ArialMT" w:hAnsi="ArialMT" w:cs="ArialMT"/>
                <w:color w:val="333399"/>
                <w:sz w:val="24"/>
                <w:szCs w:val="24"/>
              </w:rPr>
            </w:pPr>
            <w:r>
              <w:rPr>
                <w:rFonts w:ascii="ArialMT" w:hAnsi="ArialMT" w:cs="ArialMT"/>
                <w:b/>
                <w:bCs/>
                <w:color w:val="333399"/>
                <w:sz w:val="40"/>
                <w:szCs w:val="40"/>
              </w:rPr>
              <w:t xml:space="preserve">Team </w:t>
            </w:r>
            <w:proofErr w:type="spellStart"/>
            <w:r>
              <w:rPr>
                <w:rFonts w:ascii="ArialMT" w:hAnsi="ArialMT" w:cs="ArialMT"/>
                <w:b/>
                <w:bCs/>
                <w:color w:val="333399"/>
                <w:sz w:val="40"/>
                <w:szCs w:val="40"/>
              </w:rPr>
              <w:t>Members</w:t>
            </w:r>
            <w:proofErr w:type="spellEnd"/>
          </w:p>
        </w:tc>
      </w:tr>
      <w:tr w:rsidR="00AA4E5B" w14:paraId="407D20A4" w14:textId="77777777" w:rsidTr="003B1129">
        <w:tblPrEx>
          <w:tblBorders>
            <w:top w:val="none" w:sz="0" w:space="0" w:color="auto"/>
          </w:tblBorders>
        </w:tblPrEx>
        <w:tc>
          <w:tcPr>
            <w:tcW w:w="3872" w:type="dxa"/>
            <w:tcBorders>
              <w:top w:val="single" w:sz="4" w:space="0" w:color="BFBFBF"/>
              <w:bottom w:val="single" w:sz="4" w:space="0" w:color="BFBFBF"/>
              <w:right w:val="single" w:sz="4" w:space="0" w:color="BFBFBF"/>
            </w:tcBorders>
          </w:tcPr>
          <w:p w14:paraId="19B8FCFA" w14:textId="77777777" w:rsidR="00AA4E5B" w:rsidRDefault="00AA4E5B">
            <w:pPr>
              <w:widowControl w:val="0"/>
              <w:autoSpaceDE w:val="0"/>
              <w:autoSpaceDN w:val="0"/>
              <w:adjustRightInd w:val="0"/>
              <w:spacing w:after="0" w:line="240" w:lineRule="auto"/>
              <w:jc w:val="center"/>
              <w:rPr>
                <w:rFonts w:ascii="ArialMT" w:hAnsi="ArialMT" w:cs="ArialMT"/>
                <w:b/>
                <w:bCs/>
                <w:color w:val="333399"/>
                <w:sz w:val="24"/>
                <w:szCs w:val="24"/>
              </w:rPr>
            </w:pPr>
            <w:proofErr w:type="spellStart"/>
            <w:r>
              <w:rPr>
                <w:rFonts w:ascii="ArialMT" w:hAnsi="ArialMT" w:cs="ArialMT"/>
                <w:b/>
                <w:bCs/>
                <w:color w:val="333399"/>
                <w:sz w:val="24"/>
                <w:szCs w:val="24"/>
              </w:rPr>
              <w:t>Name</w:t>
            </w:r>
            <w:proofErr w:type="spellEnd"/>
            <w:r>
              <w:rPr>
                <w:rFonts w:ascii="ArialMT" w:hAnsi="ArialMT" w:cs="ArialMT"/>
                <w:b/>
                <w:bCs/>
                <w:color w:val="333399"/>
                <w:sz w:val="24"/>
                <w:szCs w:val="24"/>
              </w:rPr>
              <w:t xml:space="preserve"> &amp; </w:t>
            </w:r>
            <w:proofErr w:type="spellStart"/>
            <w:r>
              <w:rPr>
                <w:rFonts w:ascii="ArialMT" w:hAnsi="ArialMT" w:cs="ArialMT"/>
                <w:b/>
                <w:bCs/>
                <w:color w:val="333399"/>
                <w:sz w:val="24"/>
                <w:szCs w:val="24"/>
              </w:rPr>
              <w:t>Surname</w:t>
            </w:r>
            <w:proofErr w:type="spellEnd"/>
          </w:p>
        </w:tc>
        <w:tc>
          <w:tcPr>
            <w:tcW w:w="2648" w:type="dxa"/>
            <w:tcBorders>
              <w:top w:val="single" w:sz="4" w:space="0" w:color="BFBFBF"/>
              <w:left w:val="single" w:sz="4" w:space="0" w:color="BFBFBF"/>
              <w:bottom w:val="single" w:sz="4" w:space="0" w:color="BFBFBF"/>
              <w:right w:val="single" w:sz="4" w:space="0" w:color="BFBFBF"/>
            </w:tcBorders>
          </w:tcPr>
          <w:p w14:paraId="68CDBA57" w14:textId="77777777" w:rsidR="00AA4E5B" w:rsidRDefault="00AA4E5B">
            <w:pPr>
              <w:widowControl w:val="0"/>
              <w:autoSpaceDE w:val="0"/>
              <w:autoSpaceDN w:val="0"/>
              <w:adjustRightInd w:val="0"/>
              <w:spacing w:after="0" w:line="240" w:lineRule="auto"/>
              <w:jc w:val="center"/>
              <w:rPr>
                <w:rFonts w:ascii="ArialMT" w:hAnsi="ArialMT" w:cs="ArialMT"/>
                <w:b/>
                <w:bCs/>
                <w:color w:val="333399"/>
                <w:sz w:val="24"/>
                <w:szCs w:val="24"/>
              </w:rPr>
            </w:pPr>
            <w:proofErr w:type="spellStart"/>
            <w:r>
              <w:rPr>
                <w:rFonts w:ascii="ArialMT" w:hAnsi="ArialMT" w:cs="ArialMT"/>
                <w:b/>
                <w:bCs/>
                <w:color w:val="333399"/>
                <w:sz w:val="24"/>
                <w:szCs w:val="24"/>
              </w:rPr>
              <w:t>Matriculation</w:t>
            </w:r>
            <w:proofErr w:type="spellEnd"/>
            <w:r>
              <w:rPr>
                <w:rFonts w:ascii="ArialMT" w:hAnsi="ArialMT" w:cs="ArialMT"/>
                <w:b/>
                <w:bCs/>
                <w:color w:val="333399"/>
                <w:sz w:val="24"/>
                <w:szCs w:val="24"/>
              </w:rPr>
              <w:t xml:space="preserve"> </w:t>
            </w:r>
            <w:proofErr w:type="spellStart"/>
            <w:r>
              <w:rPr>
                <w:rFonts w:ascii="ArialMT" w:hAnsi="ArialMT" w:cs="ArialMT"/>
                <w:b/>
                <w:bCs/>
                <w:color w:val="333399"/>
                <w:sz w:val="24"/>
                <w:szCs w:val="24"/>
              </w:rPr>
              <w:t>Number</w:t>
            </w:r>
            <w:proofErr w:type="spellEnd"/>
          </w:p>
        </w:tc>
        <w:tc>
          <w:tcPr>
            <w:tcW w:w="4272" w:type="dxa"/>
            <w:tcBorders>
              <w:top w:val="single" w:sz="4" w:space="0" w:color="BFBFBF"/>
              <w:left w:val="single" w:sz="4" w:space="0" w:color="BFBFBF"/>
              <w:bottom w:val="single" w:sz="4" w:space="0" w:color="BFBFBF"/>
            </w:tcBorders>
          </w:tcPr>
          <w:p w14:paraId="37728C4C" w14:textId="77777777" w:rsidR="00AA4E5B" w:rsidRDefault="00AA4E5B">
            <w:pPr>
              <w:widowControl w:val="0"/>
              <w:autoSpaceDE w:val="0"/>
              <w:autoSpaceDN w:val="0"/>
              <w:adjustRightInd w:val="0"/>
              <w:spacing w:after="0" w:line="240" w:lineRule="auto"/>
              <w:jc w:val="center"/>
              <w:rPr>
                <w:rFonts w:ascii="ArialMT" w:hAnsi="ArialMT" w:cs="ArialMT"/>
                <w:b/>
                <w:bCs/>
                <w:color w:val="333399"/>
                <w:sz w:val="24"/>
                <w:szCs w:val="24"/>
              </w:rPr>
            </w:pPr>
            <w:r>
              <w:rPr>
                <w:rFonts w:ascii="ArialMT" w:hAnsi="ArialMT" w:cs="ArialMT"/>
                <w:b/>
                <w:bCs/>
                <w:color w:val="333399"/>
                <w:sz w:val="24"/>
                <w:szCs w:val="24"/>
              </w:rPr>
              <w:t xml:space="preserve">E-mail </w:t>
            </w:r>
            <w:proofErr w:type="spellStart"/>
            <w:r>
              <w:rPr>
                <w:rFonts w:ascii="ArialMT" w:hAnsi="ArialMT" w:cs="ArialMT"/>
                <w:b/>
                <w:bCs/>
                <w:color w:val="333399"/>
                <w:sz w:val="24"/>
                <w:szCs w:val="24"/>
              </w:rPr>
              <w:t>address</w:t>
            </w:r>
            <w:proofErr w:type="spellEnd"/>
          </w:p>
        </w:tc>
      </w:tr>
      <w:tr w:rsidR="00AA4E5B" w14:paraId="47E41E02" w14:textId="77777777" w:rsidTr="003B1129">
        <w:tblPrEx>
          <w:tblBorders>
            <w:top w:val="none" w:sz="0" w:space="0" w:color="auto"/>
          </w:tblBorders>
        </w:tblPrEx>
        <w:tc>
          <w:tcPr>
            <w:tcW w:w="3872" w:type="dxa"/>
            <w:tcBorders>
              <w:top w:val="single" w:sz="4" w:space="0" w:color="BFBFBF"/>
              <w:bottom w:val="single" w:sz="4" w:space="0" w:color="BFBFBF"/>
              <w:right w:val="single" w:sz="4" w:space="0" w:color="BFBFBF"/>
            </w:tcBorders>
            <w:vAlign w:val="center"/>
          </w:tcPr>
          <w:p w14:paraId="1B5A1609" w14:textId="77777777" w:rsidR="00AA4E5B" w:rsidRDefault="00AA4E5B">
            <w:pPr>
              <w:widowControl w:val="0"/>
              <w:autoSpaceDE w:val="0"/>
              <w:autoSpaceDN w:val="0"/>
              <w:adjustRightInd w:val="0"/>
              <w:spacing w:after="0" w:line="240" w:lineRule="auto"/>
              <w:jc w:val="center"/>
              <w:rPr>
                <w:rFonts w:ascii="ArialMT" w:hAnsi="ArialMT" w:cs="ArialMT"/>
                <w:color w:val="333399"/>
                <w:sz w:val="28"/>
                <w:szCs w:val="28"/>
              </w:rPr>
            </w:pPr>
            <w:r>
              <w:rPr>
                <w:rFonts w:ascii="ArialMT" w:hAnsi="ArialMT" w:cs="ArialMT"/>
                <w:color w:val="333399"/>
                <w:sz w:val="28"/>
                <w:szCs w:val="28"/>
              </w:rPr>
              <w:t xml:space="preserve">Tiziano </w:t>
            </w:r>
            <w:proofErr w:type="spellStart"/>
            <w:r>
              <w:rPr>
                <w:rFonts w:ascii="ArialMT" w:hAnsi="ArialMT" w:cs="ArialMT"/>
                <w:color w:val="333399"/>
                <w:sz w:val="28"/>
                <w:szCs w:val="28"/>
              </w:rPr>
              <w:t>Santilli</w:t>
            </w:r>
            <w:proofErr w:type="spellEnd"/>
          </w:p>
        </w:tc>
        <w:tc>
          <w:tcPr>
            <w:tcW w:w="2648" w:type="dxa"/>
            <w:tcBorders>
              <w:top w:val="single" w:sz="4" w:space="0" w:color="BFBFBF"/>
              <w:left w:val="single" w:sz="4" w:space="0" w:color="BFBFBF"/>
              <w:bottom w:val="single" w:sz="4" w:space="0" w:color="BFBFBF"/>
              <w:right w:val="single" w:sz="4" w:space="0" w:color="BFBFBF"/>
            </w:tcBorders>
            <w:vAlign w:val="center"/>
          </w:tcPr>
          <w:p w14:paraId="6A0C24AB" w14:textId="77777777" w:rsidR="00AA4E5B" w:rsidRDefault="00AA4E5B">
            <w:pPr>
              <w:widowControl w:val="0"/>
              <w:autoSpaceDE w:val="0"/>
              <w:autoSpaceDN w:val="0"/>
              <w:adjustRightInd w:val="0"/>
              <w:spacing w:after="0" w:line="240" w:lineRule="auto"/>
              <w:jc w:val="center"/>
              <w:rPr>
                <w:rFonts w:ascii="ArialMT" w:hAnsi="ArialMT" w:cs="ArialMT"/>
                <w:i/>
                <w:iCs/>
                <w:color w:val="333399"/>
                <w:sz w:val="28"/>
                <w:szCs w:val="28"/>
              </w:rPr>
            </w:pPr>
            <w:r>
              <w:rPr>
                <w:rFonts w:ascii="ArialMT" w:hAnsi="ArialMT" w:cs="ArialMT"/>
                <w:i/>
                <w:iCs/>
                <w:color w:val="333399"/>
                <w:sz w:val="28"/>
                <w:szCs w:val="28"/>
              </w:rPr>
              <w:t>232412</w:t>
            </w:r>
          </w:p>
        </w:tc>
        <w:tc>
          <w:tcPr>
            <w:tcW w:w="4272" w:type="dxa"/>
            <w:tcBorders>
              <w:top w:val="single" w:sz="4" w:space="0" w:color="BFBFBF"/>
              <w:left w:val="single" w:sz="4" w:space="0" w:color="BFBFBF"/>
              <w:bottom w:val="single" w:sz="4" w:space="0" w:color="BFBFBF"/>
            </w:tcBorders>
            <w:vAlign w:val="center"/>
          </w:tcPr>
          <w:p w14:paraId="6EE7A64F" w14:textId="77777777" w:rsidR="00AA4E5B" w:rsidRDefault="00AA4E5B">
            <w:pPr>
              <w:widowControl w:val="0"/>
              <w:autoSpaceDE w:val="0"/>
              <w:autoSpaceDN w:val="0"/>
              <w:adjustRightInd w:val="0"/>
              <w:spacing w:after="0" w:line="240" w:lineRule="auto"/>
              <w:jc w:val="center"/>
              <w:rPr>
                <w:rFonts w:ascii="ArialMT" w:hAnsi="ArialMT" w:cs="ArialMT"/>
                <w:i/>
                <w:iCs/>
                <w:color w:val="333399"/>
                <w:sz w:val="28"/>
                <w:szCs w:val="28"/>
              </w:rPr>
            </w:pPr>
            <w:r>
              <w:rPr>
                <w:rFonts w:ascii="ArialMT" w:hAnsi="ArialMT" w:cs="ArialMT"/>
                <w:i/>
                <w:iCs/>
                <w:color w:val="333399"/>
                <w:sz w:val="28"/>
                <w:szCs w:val="28"/>
              </w:rPr>
              <w:t>tizianosantilli@gmail.com</w:t>
            </w:r>
          </w:p>
        </w:tc>
      </w:tr>
      <w:tr w:rsidR="00AA4E5B" w14:paraId="764E4A8A" w14:textId="77777777" w:rsidTr="003B1129">
        <w:tblPrEx>
          <w:tblBorders>
            <w:top w:val="none" w:sz="0" w:space="0" w:color="auto"/>
          </w:tblBorders>
        </w:tblPrEx>
        <w:tc>
          <w:tcPr>
            <w:tcW w:w="3872" w:type="dxa"/>
            <w:tcBorders>
              <w:top w:val="single" w:sz="4" w:space="0" w:color="BFBFBF"/>
              <w:bottom w:val="single" w:sz="4" w:space="0" w:color="BFBFBF"/>
              <w:right w:val="single" w:sz="4" w:space="0" w:color="BFBFBF"/>
            </w:tcBorders>
            <w:vAlign w:val="center"/>
          </w:tcPr>
          <w:p w14:paraId="15600F91" w14:textId="77777777" w:rsidR="00AA4E5B" w:rsidRDefault="00AA4E5B">
            <w:pPr>
              <w:widowControl w:val="0"/>
              <w:autoSpaceDE w:val="0"/>
              <w:autoSpaceDN w:val="0"/>
              <w:adjustRightInd w:val="0"/>
              <w:spacing w:after="0" w:line="240" w:lineRule="auto"/>
              <w:jc w:val="center"/>
              <w:rPr>
                <w:rFonts w:ascii="ArialMT" w:hAnsi="ArialMT" w:cs="ArialMT"/>
                <w:color w:val="333399"/>
                <w:sz w:val="28"/>
                <w:szCs w:val="28"/>
              </w:rPr>
            </w:pPr>
            <w:r>
              <w:rPr>
                <w:rFonts w:ascii="ArialMT" w:hAnsi="ArialMT" w:cs="ArialMT"/>
                <w:color w:val="333399"/>
                <w:sz w:val="28"/>
                <w:szCs w:val="28"/>
              </w:rPr>
              <w:t>Vincenzo Apostolo</w:t>
            </w:r>
          </w:p>
        </w:tc>
        <w:tc>
          <w:tcPr>
            <w:tcW w:w="2648" w:type="dxa"/>
            <w:tcBorders>
              <w:top w:val="single" w:sz="4" w:space="0" w:color="BFBFBF"/>
              <w:left w:val="single" w:sz="4" w:space="0" w:color="BFBFBF"/>
              <w:bottom w:val="single" w:sz="4" w:space="0" w:color="BFBFBF"/>
              <w:right w:val="single" w:sz="4" w:space="0" w:color="BFBFBF"/>
            </w:tcBorders>
            <w:vAlign w:val="center"/>
          </w:tcPr>
          <w:p w14:paraId="2141E32D" w14:textId="77777777" w:rsidR="00AA4E5B" w:rsidRDefault="00AA4E5B">
            <w:pPr>
              <w:widowControl w:val="0"/>
              <w:autoSpaceDE w:val="0"/>
              <w:autoSpaceDN w:val="0"/>
              <w:adjustRightInd w:val="0"/>
              <w:spacing w:after="0" w:line="240" w:lineRule="auto"/>
              <w:jc w:val="center"/>
              <w:rPr>
                <w:rFonts w:ascii="ArialMT" w:hAnsi="ArialMT" w:cs="ArialMT"/>
                <w:i/>
                <w:iCs/>
                <w:color w:val="333399"/>
                <w:sz w:val="28"/>
                <w:szCs w:val="28"/>
              </w:rPr>
            </w:pPr>
            <w:r>
              <w:rPr>
                <w:rFonts w:ascii="ArialMT" w:hAnsi="ArialMT" w:cs="ArialMT"/>
                <w:i/>
                <w:iCs/>
                <w:color w:val="333399"/>
                <w:sz w:val="28"/>
                <w:szCs w:val="28"/>
              </w:rPr>
              <w:t>236112</w:t>
            </w:r>
          </w:p>
        </w:tc>
        <w:tc>
          <w:tcPr>
            <w:tcW w:w="4272" w:type="dxa"/>
            <w:tcBorders>
              <w:top w:val="single" w:sz="4" w:space="0" w:color="BFBFBF"/>
              <w:left w:val="single" w:sz="4" w:space="0" w:color="BFBFBF"/>
              <w:bottom w:val="single" w:sz="4" w:space="0" w:color="BFBFBF"/>
            </w:tcBorders>
            <w:vAlign w:val="center"/>
          </w:tcPr>
          <w:p w14:paraId="77B50358" w14:textId="77777777" w:rsidR="00AA4E5B" w:rsidRDefault="00AA4E5B">
            <w:pPr>
              <w:widowControl w:val="0"/>
              <w:autoSpaceDE w:val="0"/>
              <w:autoSpaceDN w:val="0"/>
              <w:adjustRightInd w:val="0"/>
              <w:spacing w:after="0" w:line="240" w:lineRule="auto"/>
              <w:jc w:val="center"/>
              <w:rPr>
                <w:rFonts w:ascii="ArialMT" w:hAnsi="ArialMT" w:cs="ArialMT"/>
                <w:i/>
                <w:iCs/>
                <w:color w:val="333399"/>
                <w:sz w:val="28"/>
                <w:szCs w:val="28"/>
              </w:rPr>
            </w:pPr>
            <w:r>
              <w:rPr>
                <w:rFonts w:ascii="ArialMT" w:hAnsi="ArialMT" w:cs="ArialMT"/>
                <w:i/>
                <w:iCs/>
                <w:color w:val="333399"/>
                <w:sz w:val="28"/>
                <w:szCs w:val="28"/>
              </w:rPr>
              <w:t>apos.vincenzo@gmail.com</w:t>
            </w:r>
          </w:p>
        </w:tc>
      </w:tr>
      <w:tr w:rsidR="00AA4E5B" w14:paraId="68EB631D" w14:textId="77777777" w:rsidTr="003B1129">
        <w:tblPrEx>
          <w:tblBorders>
            <w:top w:val="none" w:sz="0" w:space="0" w:color="auto"/>
          </w:tblBorders>
        </w:tblPrEx>
        <w:tc>
          <w:tcPr>
            <w:tcW w:w="3872" w:type="dxa"/>
            <w:tcBorders>
              <w:top w:val="single" w:sz="4" w:space="0" w:color="BFBFBF"/>
              <w:bottom w:val="single" w:sz="4" w:space="0" w:color="BFBFBF"/>
              <w:right w:val="single" w:sz="4" w:space="0" w:color="BFBFBF"/>
            </w:tcBorders>
            <w:vAlign w:val="center"/>
          </w:tcPr>
          <w:p w14:paraId="348E8ED6" w14:textId="77777777" w:rsidR="00AA4E5B" w:rsidRDefault="00AA4E5B">
            <w:pPr>
              <w:widowControl w:val="0"/>
              <w:autoSpaceDE w:val="0"/>
              <w:autoSpaceDN w:val="0"/>
              <w:adjustRightInd w:val="0"/>
              <w:spacing w:after="0" w:line="240" w:lineRule="auto"/>
              <w:jc w:val="center"/>
              <w:rPr>
                <w:rFonts w:ascii="ArialMT" w:hAnsi="ArialMT" w:cs="ArialMT"/>
                <w:color w:val="333399"/>
                <w:sz w:val="28"/>
                <w:szCs w:val="28"/>
              </w:rPr>
            </w:pPr>
            <w:r>
              <w:rPr>
                <w:rFonts w:ascii="ArialMT" w:hAnsi="ArialMT" w:cs="ArialMT"/>
                <w:color w:val="333399"/>
                <w:sz w:val="28"/>
                <w:szCs w:val="28"/>
              </w:rPr>
              <w:t>Luca Grillo</w:t>
            </w:r>
          </w:p>
        </w:tc>
        <w:tc>
          <w:tcPr>
            <w:tcW w:w="2648" w:type="dxa"/>
            <w:tcBorders>
              <w:top w:val="single" w:sz="4" w:space="0" w:color="BFBFBF"/>
              <w:left w:val="single" w:sz="4" w:space="0" w:color="BFBFBF"/>
              <w:bottom w:val="single" w:sz="4" w:space="0" w:color="BFBFBF"/>
              <w:right w:val="single" w:sz="4" w:space="0" w:color="BFBFBF"/>
            </w:tcBorders>
            <w:vAlign w:val="center"/>
          </w:tcPr>
          <w:p w14:paraId="5C0A8793" w14:textId="77777777" w:rsidR="00AA4E5B" w:rsidRDefault="00AA4E5B">
            <w:pPr>
              <w:widowControl w:val="0"/>
              <w:autoSpaceDE w:val="0"/>
              <w:autoSpaceDN w:val="0"/>
              <w:adjustRightInd w:val="0"/>
              <w:spacing w:after="0" w:line="240" w:lineRule="auto"/>
              <w:jc w:val="center"/>
              <w:rPr>
                <w:rFonts w:ascii="ArialMT" w:hAnsi="ArialMT" w:cs="ArialMT"/>
                <w:i/>
                <w:iCs/>
                <w:color w:val="333399"/>
                <w:sz w:val="28"/>
                <w:szCs w:val="28"/>
              </w:rPr>
            </w:pPr>
            <w:r>
              <w:rPr>
                <w:rFonts w:ascii="ArialMT" w:hAnsi="ArialMT" w:cs="ArialMT"/>
                <w:i/>
                <w:iCs/>
                <w:color w:val="333399"/>
                <w:sz w:val="28"/>
                <w:szCs w:val="28"/>
              </w:rPr>
              <w:t>236763</w:t>
            </w:r>
          </w:p>
        </w:tc>
        <w:tc>
          <w:tcPr>
            <w:tcW w:w="4272" w:type="dxa"/>
            <w:tcBorders>
              <w:top w:val="single" w:sz="4" w:space="0" w:color="BFBFBF"/>
              <w:left w:val="single" w:sz="4" w:space="0" w:color="BFBFBF"/>
              <w:bottom w:val="single" w:sz="4" w:space="0" w:color="BFBFBF"/>
            </w:tcBorders>
            <w:vAlign w:val="center"/>
          </w:tcPr>
          <w:p w14:paraId="1AFFF875" w14:textId="77777777" w:rsidR="00AA4E5B" w:rsidRDefault="00AA4E5B">
            <w:pPr>
              <w:widowControl w:val="0"/>
              <w:autoSpaceDE w:val="0"/>
              <w:autoSpaceDN w:val="0"/>
              <w:adjustRightInd w:val="0"/>
              <w:spacing w:after="0" w:line="240" w:lineRule="auto"/>
              <w:jc w:val="center"/>
              <w:rPr>
                <w:rFonts w:ascii="ArialMT" w:hAnsi="ArialMT" w:cs="ArialMT"/>
                <w:i/>
                <w:iCs/>
                <w:color w:val="333399"/>
                <w:sz w:val="28"/>
                <w:szCs w:val="28"/>
              </w:rPr>
            </w:pPr>
            <w:r>
              <w:rPr>
                <w:rFonts w:ascii="ArialMT" w:hAnsi="ArialMT" w:cs="ArialMT"/>
                <w:i/>
                <w:iCs/>
                <w:color w:val="333399"/>
                <w:sz w:val="28"/>
                <w:szCs w:val="28"/>
              </w:rPr>
              <w:t>lucag.8595@gmail.com</w:t>
            </w:r>
          </w:p>
        </w:tc>
      </w:tr>
      <w:tr w:rsidR="00AA4E5B" w14:paraId="3707CC27" w14:textId="77777777" w:rsidTr="003B1129">
        <w:tblPrEx>
          <w:tblBorders>
            <w:top w:val="none" w:sz="0" w:space="0" w:color="auto"/>
          </w:tblBorders>
        </w:tblPrEx>
        <w:tc>
          <w:tcPr>
            <w:tcW w:w="3872" w:type="dxa"/>
            <w:tcBorders>
              <w:top w:val="single" w:sz="4" w:space="0" w:color="BFBFBF"/>
              <w:bottom w:val="single" w:sz="4" w:space="0" w:color="BFBFBF"/>
              <w:right w:val="single" w:sz="4" w:space="0" w:color="BFBFBF"/>
            </w:tcBorders>
            <w:vAlign w:val="center"/>
          </w:tcPr>
          <w:p w14:paraId="29463BBC" w14:textId="77777777" w:rsidR="00AA4E5B" w:rsidRDefault="00AA4E5B">
            <w:pPr>
              <w:widowControl w:val="0"/>
              <w:autoSpaceDE w:val="0"/>
              <w:autoSpaceDN w:val="0"/>
              <w:adjustRightInd w:val="0"/>
              <w:spacing w:after="0" w:line="240" w:lineRule="auto"/>
              <w:jc w:val="center"/>
              <w:rPr>
                <w:rFonts w:ascii="ArialMT" w:hAnsi="ArialMT" w:cs="ArialMT"/>
                <w:color w:val="333399"/>
                <w:sz w:val="28"/>
                <w:szCs w:val="28"/>
              </w:rPr>
            </w:pPr>
            <w:r>
              <w:rPr>
                <w:rFonts w:ascii="ArialMT" w:hAnsi="ArialMT" w:cs="ArialMT"/>
                <w:color w:val="333399"/>
                <w:sz w:val="28"/>
                <w:szCs w:val="28"/>
              </w:rPr>
              <w:t xml:space="preserve">Cristian </w:t>
            </w:r>
            <w:proofErr w:type="spellStart"/>
            <w:r>
              <w:rPr>
                <w:rFonts w:ascii="ArialMT" w:hAnsi="ArialMT" w:cs="ArialMT"/>
                <w:color w:val="333399"/>
                <w:sz w:val="28"/>
                <w:szCs w:val="28"/>
              </w:rPr>
              <w:t>Capozucco</w:t>
            </w:r>
            <w:proofErr w:type="spellEnd"/>
          </w:p>
        </w:tc>
        <w:tc>
          <w:tcPr>
            <w:tcW w:w="2648" w:type="dxa"/>
            <w:tcBorders>
              <w:top w:val="single" w:sz="4" w:space="0" w:color="BFBFBF"/>
              <w:left w:val="single" w:sz="4" w:space="0" w:color="BFBFBF"/>
              <w:bottom w:val="single" w:sz="4" w:space="0" w:color="BFBFBF"/>
              <w:right w:val="single" w:sz="4" w:space="0" w:color="BFBFBF"/>
            </w:tcBorders>
            <w:vAlign w:val="center"/>
          </w:tcPr>
          <w:p w14:paraId="066E59DE" w14:textId="77777777" w:rsidR="00AA4E5B" w:rsidRDefault="00AA4E5B">
            <w:pPr>
              <w:widowControl w:val="0"/>
              <w:autoSpaceDE w:val="0"/>
              <w:autoSpaceDN w:val="0"/>
              <w:adjustRightInd w:val="0"/>
              <w:spacing w:after="0" w:line="240" w:lineRule="auto"/>
              <w:jc w:val="center"/>
              <w:rPr>
                <w:rFonts w:ascii="ArialMT" w:hAnsi="ArialMT" w:cs="ArialMT"/>
                <w:i/>
                <w:iCs/>
                <w:color w:val="333399"/>
                <w:sz w:val="28"/>
                <w:szCs w:val="28"/>
              </w:rPr>
            </w:pPr>
            <w:r>
              <w:rPr>
                <w:rFonts w:ascii="ArialMT" w:hAnsi="ArialMT" w:cs="ArialMT"/>
                <w:i/>
                <w:iCs/>
                <w:color w:val="333399"/>
                <w:sz w:val="28"/>
                <w:szCs w:val="28"/>
              </w:rPr>
              <w:t>237945</w:t>
            </w:r>
          </w:p>
        </w:tc>
        <w:tc>
          <w:tcPr>
            <w:tcW w:w="4272" w:type="dxa"/>
            <w:tcBorders>
              <w:top w:val="single" w:sz="4" w:space="0" w:color="BFBFBF"/>
              <w:left w:val="single" w:sz="4" w:space="0" w:color="BFBFBF"/>
              <w:bottom w:val="single" w:sz="4" w:space="0" w:color="BFBFBF"/>
            </w:tcBorders>
            <w:vAlign w:val="center"/>
          </w:tcPr>
          <w:p w14:paraId="527A4076" w14:textId="77777777" w:rsidR="00AA4E5B" w:rsidRDefault="00AA4E5B">
            <w:pPr>
              <w:widowControl w:val="0"/>
              <w:autoSpaceDE w:val="0"/>
              <w:autoSpaceDN w:val="0"/>
              <w:adjustRightInd w:val="0"/>
              <w:spacing w:after="0" w:line="240" w:lineRule="auto"/>
              <w:jc w:val="center"/>
              <w:rPr>
                <w:rFonts w:ascii="ArialMT" w:hAnsi="ArialMT" w:cs="ArialMT"/>
                <w:i/>
                <w:iCs/>
                <w:color w:val="333399"/>
                <w:sz w:val="28"/>
                <w:szCs w:val="28"/>
              </w:rPr>
            </w:pPr>
            <w:r>
              <w:rPr>
                <w:rFonts w:ascii="ArialMT" w:hAnsi="ArialMT" w:cs="ArialMT"/>
                <w:i/>
                <w:iCs/>
                <w:color w:val="333399"/>
                <w:sz w:val="28"/>
                <w:szCs w:val="28"/>
              </w:rPr>
              <w:t>cristcapo@gmail.com</w:t>
            </w:r>
          </w:p>
        </w:tc>
      </w:tr>
      <w:tr w:rsidR="00AA4E5B" w14:paraId="4976B071" w14:textId="77777777" w:rsidTr="003B1129">
        <w:tblPrEx>
          <w:tblBorders>
            <w:top w:val="none" w:sz="0" w:space="0" w:color="auto"/>
            <w:bottom w:val="single" w:sz="4" w:space="0" w:color="BFBFBF"/>
          </w:tblBorders>
        </w:tblPrEx>
        <w:tc>
          <w:tcPr>
            <w:tcW w:w="3872" w:type="dxa"/>
            <w:tcBorders>
              <w:top w:val="single" w:sz="4" w:space="0" w:color="BFBFBF"/>
              <w:bottom w:val="single" w:sz="4" w:space="0" w:color="BFBFBF"/>
              <w:right w:val="single" w:sz="4" w:space="0" w:color="BFBFBF"/>
            </w:tcBorders>
            <w:vAlign w:val="center"/>
          </w:tcPr>
          <w:p w14:paraId="412FD37A" w14:textId="77777777" w:rsidR="00AA4E5B" w:rsidRDefault="00AA4E5B">
            <w:pPr>
              <w:widowControl w:val="0"/>
              <w:autoSpaceDE w:val="0"/>
              <w:autoSpaceDN w:val="0"/>
              <w:adjustRightInd w:val="0"/>
              <w:spacing w:after="0" w:line="240" w:lineRule="auto"/>
              <w:jc w:val="center"/>
              <w:rPr>
                <w:rFonts w:ascii="ArialMT" w:hAnsi="ArialMT" w:cs="ArialMT"/>
                <w:color w:val="333399"/>
                <w:sz w:val="28"/>
                <w:szCs w:val="28"/>
              </w:rPr>
            </w:pPr>
            <w:r>
              <w:rPr>
                <w:rFonts w:ascii="ArialMT" w:hAnsi="ArialMT" w:cs="ArialMT"/>
                <w:color w:val="333399"/>
                <w:sz w:val="28"/>
                <w:szCs w:val="28"/>
              </w:rPr>
              <w:t>Davide Mariotti</w:t>
            </w:r>
          </w:p>
        </w:tc>
        <w:tc>
          <w:tcPr>
            <w:tcW w:w="2648" w:type="dxa"/>
            <w:tcBorders>
              <w:top w:val="single" w:sz="4" w:space="0" w:color="BFBFBF"/>
              <w:left w:val="single" w:sz="4" w:space="0" w:color="BFBFBF"/>
              <w:bottom w:val="single" w:sz="4" w:space="0" w:color="BFBFBF"/>
              <w:right w:val="single" w:sz="4" w:space="0" w:color="BFBFBF"/>
            </w:tcBorders>
            <w:vAlign w:val="center"/>
          </w:tcPr>
          <w:p w14:paraId="62D0CAF5" w14:textId="77777777" w:rsidR="00AA4E5B" w:rsidRDefault="00AA4E5B">
            <w:pPr>
              <w:widowControl w:val="0"/>
              <w:autoSpaceDE w:val="0"/>
              <w:autoSpaceDN w:val="0"/>
              <w:adjustRightInd w:val="0"/>
              <w:spacing w:after="0" w:line="240" w:lineRule="auto"/>
              <w:jc w:val="center"/>
              <w:rPr>
                <w:rFonts w:ascii="ArialMT" w:hAnsi="ArialMT" w:cs="ArialMT"/>
                <w:i/>
                <w:iCs/>
                <w:color w:val="333399"/>
                <w:sz w:val="28"/>
                <w:szCs w:val="28"/>
              </w:rPr>
            </w:pPr>
            <w:r>
              <w:rPr>
                <w:rFonts w:ascii="ArialMT" w:hAnsi="ArialMT" w:cs="ArialMT"/>
                <w:i/>
                <w:iCs/>
                <w:color w:val="333399"/>
                <w:sz w:val="28"/>
                <w:szCs w:val="28"/>
              </w:rPr>
              <w:t>238185</w:t>
            </w:r>
          </w:p>
        </w:tc>
        <w:tc>
          <w:tcPr>
            <w:tcW w:w="4272" w:type="dxa"/>
            <w:tcBorders>
              <w:top w:val="single" w:sz="4" w:space="0" w:color="BFBFBF"/>
              <w:left w:val="single" w:sz="4" w:space="0" w:color="BFBFBF"/>
              <w:bottom w:val="single" w:sz="4" w:space="0" w:color="BFBFBF"/>
            </w:tcBorders>
            <w:vAlign w:val="center"/>
          </w:tcPr>
          <w:p w14:paraId="7F06F876" w14:textId="287713CB" w:rsidR="00AA4E5B" w:rsidRDefault="00DD6449">
            <w:pPr>
              <w:widowControl w:val="0"/>
              <w:autoSpaceDE w:val="0"/>
              <w:autoSpaceDN w:val="0"/>
              <w:adjustRightInd w:val="0"/>
              <w:spacing w:after="0" w:line="240" w:lineRule="auto"/>
              <w:jc w:val="center"/>
              <w:rPr>
                <w:rFonts w:ascii="ArialMT" w:hAnsi="ArialMT" w:cs="ArialMT"/>
                <w:i/>
                <w:iCs/>
                <w:color w:val="333399"/>
                <w:sz w:val="28"/>
                <w:szCs w:val="28"/>
              </w:rPr>
            </w:pPr>
            <w:r>
              <w:rPr>
                <w:rFonts w:ascii="ArialMT" w:hAnsi="ArialMT" w:cs="ArialMT"/>
                <w:i/>
                <w:iCs/>
                <w:color w:val="333399"/>
                <w:sz w:val="28"/>
                <w:szCs w:val="28"/>
              </w:rPr>
              <w:t>davi95ma@hotmail.it</w:t>
            </w:r>
          </w:p>
        </w:tc>
      </w:tr>
    </w:tbl>
    <w:p w14:paraId="695BB657" w14:textId="77777777" w:rsidR="003B1129" w:rsidRDefault="003B1129">
      <w:pPr>
        <w:widowControl w:val="0"/>
        <w:autoSpaceDE w:val="0"/>
        <w:autoSpaceDN w:val="0"/>
        <w:adjustRightInd w:val="0"/>
        <w:spacing w:after="0" w:line="240" w:lineRule="auto"/>
        <w:jc w:val="center"/>
        <w:rPr>
          <w:rFonts w:ascii="Helvetica" w:hAnsi="Helvetica" w:cs="Helvetica"/>
          <w:b/>
          <w:bCs/>
          <w:color w:val="17365D"/>
          <w:spacing w:val="5"/>
          <w:kern w:val="1"/>
          <w:sz w:val="52"/>
          <w:szCs w:val="52"/>
          <w:lang w:val="en-GB"/>
        </w:rPr>
      </w:pPr>
    </w:p>
    <w:p w14:paraId="7E6F18E5" w14:textId="77777777" w:rsidR="003B1129" w:rsidRDefault="003B1129">
      <w:pPr>
        <w:widowControl w:val="0"/>
        <w:autoSpaceDE w:val="0"/>
        <w:autoSpaceDN w:val="0"/>
        <w:adjustRightInd w:val="0"/>
        <w:spacing w:after="0" w:line="240" w:lineRule="auto"/>
        <w:jc w:val="center"/>
        <w:rPr>
          <w:rFonts w:ascii="Helvetica" w:hAnsi="Helvetica" w:cs="Helvetica"/>
          <w:b/>
          <w:bCs/>
          <w:color w:val="17365D"/>
          <w:spacing w:val="5"/>
          <w:kern w:val="1"/>
          <w:sz w:val="52"/>
          <w:szCs w:val="52"/>
          <w:lang w:val="en-GB"/>
        </w:rPr>
      </w:pPr>
    </w:p>
    <w:p w14:paraId="071AFB9C" w14:textId="77777777" w:rsidR="003B1129" w:rsidRDefault="003B1129">
      <w:pPr>
        <w:widowControl w:val="0"/>
        <w:autoSpaceDE w:val="0"/>
        <w:autoSpaceDN w:val="0"/>
        <w:adjustRightInd w:val="0"/>
        <w:spacing w:after="0" w:line="240" w:lineRule="auto"/>
        <w:jc w:val="center"/>
        <w:rPr>
          <w:rFonts w:ascii="Helvetica" w:hAnsi="Helvetica" w:cs="Helvetica"/>
          <w:b/>
          <w:bCs/>
          <w:color w:val="17365D"/>
          <w:spacing w:val="5"/>
          <w:kern w:val="1"/>
          <w:sz w:val="52"/>
          <w:szCs w:val="52"/>
          <w:lang w:val="en-GB"/>
        </w:rPr>
      </w:pPr>
    </w:p>
    <w:p w14:paraId="3133513C" w14:textId="7B3F2D72" w:rsidR="003B1129" w:rsidRDefault="003B1129">
      <w:pPr>
        <w:widowControl w:val="0"/>
        <w:autoSpaceDE w:val="0"/>
        <w:autoSpaceDN w:val="0"/>
        <w:adjustRightInd w:val="0"/>
        <w:spacing w:after="0" w:line="240" w:lineRule="auto"/>
        <w:jc w:val="center"/>
        <w:rPr>
          <w:rFonts w:ascii="Helvetica" w:hAnsi="Helvetica" w:cs="Helvetica"/>
          <w:b/>
          <w:bCs/>
          <w:color w:val="17365D"/>
          <w:spacing w:val="5"/>
          <w:kern w:val="1"/>
          <w:sz w:val="52"/>
          <w:szCs w:val="52"/>
          <w:lang w:val="en-GB"/>
        </w:rPr>
      </w:pPr>
    </w:p>
    <w:p w14:paraId="41BF56AD" w14:textId="77777777" w:rsidR="00DD6449" w:rsidRDefault="00DD6449">
      <w:pPr>
        <w:widowControl w:val="0"/>
        <w:autoSpaceDE w:val="0"/>
        <w:autoSpaceDN w:val="0"/>
        <w:adjustRightInd w:val="0"/>
        <w:spacing w:after="0" w:line="240" w:lineRule="auto"/>
        <w:jc w:val="center"/>
        <w:rPr>
          <w:rFonts w:ascii="Helvetica" w:hAnsi="Helvetica" w:cs="Helvetica"/>
          <w:b/>
          <w:bCs/>
          <w:color w:val="17365D"/>
          <w:spacing w:val="5"/>
          <w:kern w:val="1"/>
          <w:sz w:val="52"/>
          <w:szCs w:val="52"/>
          <w:lang w:val="en-GB"/>
        </w:rPr>
      </w:pPr>
    </w:p>
    <w:p w14:paraId="18C0422A" w14:textId="77777777" w:rsidR="003B1129" w:rsidRDefault="00AA4E5B">
      <w:pPr>
        <w:widowControl w:val="0"/>
        <w:autoSpaceDE w:val="0"/>
        <w:autoSpaceDN w:val="0"/>
        <w:adjustRightInd w:val="0"/>
        <w:spacing w:after="0" w:line="240" w:lineRule="auto"/>
        <w:jc w:val="center"/>
        <w:rPr>
          <w:rFonts w:ascii="Helvetica" w:hAnsi="Helvetica" w:cs="Helvetica"/>
          <w:b/>
          <w:bCs/>
          <w:color w:val="17365D"/>
          <w:spacing w:val="5"/>
          <w:kern w:val="1"/>
          <w:sz w:val="52"/>
          <w:szCs w:val="52"/>
          <w:lang w:val="en-GB"/>
        </w:rPr>
      </w:pPr>
      <w:r w:rsidRPr="008413E8">
        <w:rPr>
          <w:rFonts w:ascii="Helvetica" w:hAnsi="Helvetica" w:cs="Helvetica"/>
          <w:b/>
          <w:bCs/>
          <w:color w:val="17365D"/>
          <w:spacing w:val="5"/>
          <w:kern w:val="1"/>
          <w:sz w:val="52"/>
          <w:szCs w:val="52"/>
          <w:lang w:val="en-GB"/>
        </w:rPr>
        <w:lastRenderedPageBreak/>
        <w:t>Project Guidelines</w:t>
      </w:r>
    </w:p>
    <w:p w14:paraId="22B71728" w14:textId="77777777" w:rsidR="003B1129" w:rsidRDefault="00AA4E5B">
      <w:pPr>
        <w:widowControl w:val="0"/>
        <w:autoSpaceDE w:val="0"/>
        <w:autoSpaceDN w:val="0"/>
        <w:adjustRightInd w:val="0"/>
        <w:spacing w:after="0" w:line="240" w:lineRule="auto"/>
        <w:jc w:val="center"/>
        <w:rPr>
          <w:rFonts w:ascii="MS Gothic" w:eastAsia="MS Gothic" w:hAnsi="MS Gothic" w:cs="MS Gothic"/>
          <w:b/>
          <w:bCs/>
          <w:color w:val="333399"/>
          <w:kern w:val="1"/>
          <w:sz w:val="56"/>
          <w:szCs w:val="56"/>
          <w:lang w:val="en-GB"/>
        </w:rPr>
      </w:pPr>
      <w:r w:rsidRPr="008413E8">
        <w:rPr>
          <w:rFonts w:ascii="Helvetica" w:hAnsi="Helvetica" w:cs="Helvetica"/>
          <w:color w:val="17365D"/>
          <w:spacing w:val="5"/>
          <w:kern w:val="1"/>
          <w:sz w:val="32"/>
          <w:szCs w:val="32"/>
          <w:lang w:val="en-GB"/>
        </w:rPr>
        <w:t>[do not remove this page]</w:t>
      </w:r>
      <w:r w:rsidRPr="008413E8">
        <w:rPr>
          <w:rFonts w:ascii="MS Gothic" w:eastAsia="MS Gothic" w:hAnsi="MS Gothic" w:cs="MS Gothic" w:hint="eastAsia"/>
          <w:b/>
          <w:bCs/>
          <w:color w:val="333399"/>
          <w:kern w:val="1"/>
          <w:sz w:val="56"/>
          <w:szCs w:val="56"/>
          <w:lang w:val="en-GB"/>
        </w:rPr>
        <w:t> </w:t>
      </w:r>
    </w:p>
    <w:p w14:paraId="65002176" w14:textId="77777777" w:rsidR="00AA4E5B" w:rsidRPr="003B1129" w:rsidRDefault="00AA4E5B">
      <w:pPr>
        <w:widowControl w:val="0"/>
        <w:autoSpaceDE w:val="0"/>
        <w:autoSpaceDN w:val="0"/>
        <w:adjustRightInd w:val="0"/>
        <w:spacing w:after="0" w:line="240" w:lineRule="auto"/>
        <w:jc w:val="center"/>
        <w:rPr>
          <w:rFonts w:ascii="TimesNewRomanPSMT" w:hAnsi="TimesNewRomanPSMT" w:cs="TimesNewRomanPSMT"/>
          <w:kern w:val="1"/>
          <w:sz w:val="24"/>
          <w:szCs w:val="24"/>
          <w:lang w:val="en-GB"/>
        </w:rPr>
      </w:pPr>
      <w:r w:rsidRPr="008413E8">
        <w:rPr>
          <w:rFonts w:ascii="Helvetica" w:hAnsi="Helvetica" w:cs="Helvetica"/>
          <w:i/>
          <w:iCs/>
          <w:color w:val="333399"/>
          <w:kern w:val="1"/>
          <w:sz w:val="24"/>
          <w:szCs w:val="24"/>
          <w:lang w:val="en-GB"/>
        </w:rPr>
        <w:t xml:space="preserve">This page provides the Guidelines to be followed when preparing the report for the Software Engineering course. </w:t>
      </w:r>
      <w:r w:rsidRPr="003B1129">
        <w:rPr>
          <w:rFonts w:ascii="Helvetica" w:hAnsi="Helvetica" w:cs="Helvetica"/>
          <w:i/>
          <w:iCs/>
          <w:color w:val="333399"/>
          <w:kern w:val="1"/>
          <w:sz w:val="24"/>
          <w:szCs w:val="24"/>
          <w:lang w:val="en-GB"/>
        </w:rPr>
        <w:t>You have to submit the following information:</w:t>
      </w:r>
    </w:p>
    <w:p w14:paraId="51109417" w14:textId="77777777" w:rsidR="00AA4E5B" w:rsidRPr="003B1129" w:rsidRDefault="00AA4E5B">
      <w:pPr>
        <w:widowControl w:val="0"/>
        <w:autoSpaceDE w:val="0"/>
        <w:autoSpaceDN w:val="0"/>
        <w:adjustRightInd w:val="0"/>
        <w:spacing w:after="0" w:line="240" w:lineRule="auto"/>
        <w:rPr>
          <w:rFonts w:ascii="Helvetica" w:hAnsi="Helvetica" w:cs="Helvetica"/>
          <w:i/>
          <w:iCs/>
          <w:color w:val="333399"/>
          <w:kern w:val="1"/>
          <w:sz w:val="24"/>
          <w:szCs w:val="24"/>
          <w:lang w:val="en-GB"/>
        </w:rPr>
      </w:pPr>
    </w:p>
    <w:p w14:paraId="040E2999" w14:textId="77777777" w:rsidR="00AA4E5B" w:rsidRPr="00DD6449" w:rsidRDefault="00AA4E5B" w:rsidP="003B1129">
      <w:pPr>
        <w:widowControl w:val="0"/>
        <w:autoSpaceDE w:val="0"/>
        <w:autoSpaceDN w:val="0"/>
        <w:adjustRightInd w:val="0"/>
        <w:spacing w:after="0" w:line="240" w:lineRule="auto"/>
        <w:ind w:left="720"/>
        <w:rPr>
          <w:rFonts w:ascii="Helvetica" w:eastAsia="HiraginoSans-W3" w:hAnsi="Helvetica" w:cs="Helvetica"/>
          <w:i/>
          <w:iCs/>
          <w:color w:val="333399"/>
          <w:kern w:val="1"/>
          <w:sz w:val="24"/>
          <w:szCs w:val="24"/>
          <w:lang w:val="en-GB"/>
        </w:rPr>
      </w:pPr>
      <w:r w:rsidRPr="00DD6449">
        <w:rPr>
          <w:rFonts w:ascii="HiraginoSans-W3" w:eastAsia="HiraginoSans-W3" w:hAnsi="Helvetica" w:cs="HiraginoSans-W3" w:hint="eastAsia"/>
          <w:color w:val="333399"/>
          <w:kern w:val="1"/>
          <w:sz w:val="24"/>
          <w:szCs w:val="24"/>
          <w:lang w:val="en-GB"/>
        </w:rPr>
        <w:t>♣</w:t>
      </w:r>
      <w:r w:rsidRPr="00DD6449">
        <w:rPr>
          <w:rFonts w:ascii="TimesNewRomanPSMT" w:eastAsia="HiraginoSans-W3" w:hAnsi="TimesNewRomanPSMT" w:cs="TimesNewRomanPSMT"/>
          <w:color w:val="333399"/>
          <w:kern w:val="1"/>
          <w:sz w:val="24"/>
          <w:szCs w:val="24"/>
          <w:lang w:val="en-GB"/>
        </w:rPr>
        <w:tab/>
      </w:r>
      <w:r w:rsidRPr="00DD6449">
        <w:rPr>
          <w:rFonts w:ascii="Helvetica" w:eastAsia="HiraginoSans-W3" w:hAnsi="Helvetica" w:cs="Helvetica"/>
          <w:i/>
          <w:iCs/>
          <w:color w:val="333399"/>
          <w:kern w:val="1"/>
          <w:sz w:val="24"/>
          <w:szCs w:val="24"/>
          <w:lang w:val="en-GB"/>
        </w:rPr>
        <w:t>This Report</w:t>
      </w:r>
    </w:p>
    <w:p w14:paraId="2E5E93FF" w14:textId="77777777" w:rsidR="00AA4E5B" w:rsidRPr="008413E8" w:rsidRDefault="00AA4E5B" w:rsidP="003B1129">
      <w:pPr>
        <w:widowControl w:val="0"/>
        <w:autoSpaceDE w:val="0"/>
        <w:autoSpaceDN w:val="0"/>
        <w:adjustRightInd w:val="0"/>
        <w:spacing w:after="0" w:line="240" w:lineRule="auto"/>
        <w:ind w:left="680"/>
        <w:rPr>
          <w:rFonts w:ascii="Helvetica" w:eastAsia="HiraginoSans-W3" w:hAnsi="Helvetica" w:cs="Helvetica"/>
          <w:i/>
          <w:iCs/>
          <w:color w:val="333399"/>
          <w:kern w:val="1"/>
          <w:sz w:val="24"/>
          <w:szCs w:val="24"/>
          <w:lang w:val="en-GB"/>
        </w:rPr>
      </w:pPr>
      <w:r w:rsidRPr="008413E8">
        <w:rPr>
          <w:rFonts w:ascii="Helvetica" w:eastAsia="HiraginoSans-W3" w:hAnsi="Helvetica" w:cs="Helvetica"/>
          <w:color w:val="333399"/>
          <w:kern w:val="1"/>
          <w:sz w:val="24"/>
          <w:szCs w:val="24"/>
          <w:lang w:val="en-GB"/>
        </w:rPr>
        <w:tab/>
      </w:r>
      <w:r w:rsidRPr="008413E8">
        <w:rPr>
          <w:rFonts w:ascii="HiraginoSans-W3" w:eastAsia="HiraginoSans-W3" w:hAnsi="Helvetica" w:cs="HiraginoSans-W3" w:hint="eastAsia"/>
          <w:color w:val="333399"/>
          <w:kern w:val="1"/>
          <w:sz w:val="24"/>
          <w:szCs w:val="24"/>
          <w:lang w:val="en-GB"/>
        </w:rPr>
        <w:t>♣</w:t>
      </w:r>
      <w:r w:rsidRPr="008413E8">
        <w:rPr>
          <w:rFonts w:ascii="TimesNewRomanPSMT" w:eastAsia="HiraginoSans-W3" w:hAnsi="TimesNewRomanPSMT" w:cs="TimesNewRomanPSMT"/>
          <w:color w:val="333399"/>
          <w:kern w:val="1"/>
          <w:sz w:val="24"/>
          <w:szCs w:val="24"/>
          <w:lang w:val="en-GB"/>
        </w:rPr>
        <w:tab/>
      </w:r>
      <w:r w:rsidRPr="008413E8">
        <w:rPr>
          <w:rFonts w:ascii="Helvetica" w:eastAsia="HiraginoSans-W3" w:hAnsi="Helvetica" w:cs="Helvetica"/>
          <w:i/>
          <w:iCs/>
          <w:color w:val="333399"/>
          <w:kern w:val="1"/>
          <w:sz w:val="24"/>
          <w:szCs w:val="24"/>
          <w:lang w:val="en-GB"/>
        </w:rPr>
        <w:t>Diagrams (Analysis Model, Component Diagrams, Sequence Diagrams, Entity</w:t>
      </w:r>
      <w:r w:rsidR="003B1129">
        <w:rPr>
          <w:rFonts w:ascii="Helvetica" w:eastAsia="HiraginoSans-W3" w:hAnsi="Helvetica" w:cs="Helvetica"/>
          <w:i/>
          <w:iCs/>
          <w:color w:val="333399"/>
          <w:kern w:val="1"/>
          <w:sz w:val="24"/>
          <w:szCs w:val="24"/>
          <w:lang w:val="en-GB"/>
        </w:rPr>
        <w:t xml:space="preserve"> </w:t>
      </w:r>
      <w:r w:rsidRPr="008413E8">
        <w:rPr>
          <w:rFonts w:ascii="Helvetica" w:eastAsia="HiraginoSans-W3" w:hAnsi="Helvetica" w:cs="Helvetica"/>
          <w:i/>
          <w:iCs/>
          <w:color w:val="333399"/>
          <w:kern w:val="1"/>
          <w:sz w:val="24"/>
          <w:szCs w:val="24"/>
          <w:lang w:val="en-GB"/>
        </w:rPr>
        <w:t>Relationships Diagrams)</w:t>
      </w:r>
    </w:p>
    <w:p w14:paraId="7D606710" w14:textId="77777777" w:rsidR="00AA4E5B" w:rsidRPr="003B1129" w:rsidRDefault="00AA4E5B" w:rsidP="003B1129">
      <w:pPr>
        <w:widowControl w:val="0"/>
        <w:autoSpaceDE w:val="0"/>
        <w:autoSpaceDN w:val="0"/>
        <w:adjustRightInd w:val="0"/>
        <w:spacing w:after="0" w:line="240" w:lineRule="auto"/>
        <w:ind w:left="720"/>
        <w:rPr>
          <w:rFonts w:ascii="Helvetica" w:eastAsia="HiraginoSans-W3" w:hAnsi="Helvetica" w:cs="Helvetica"/>
          <w:i/>
          <w:iCs/>
          <w:color w:val="333399"/>
          <w:kern w:val="1"/>
          <w:sz w:val="24"/>
          <w:szCs w:val="24"/>
          <w:lang w:val="en-GB"/>
        </w:rPr>
      </w:pPr>
      <w:r w:rsidRPr="003B1129">
        <w:rPr>
          <w:rFonts w:ascii="HiraginoSans-W3" w:eastAsia="HiraginoSans-W3" w:hAnsi="Helvetica" w:cs="HiraginoSans-W3" w:hint="eastAsia"/>
          <w:color w:val="333399"/>
          <w:kern w:val="1"/>
          <w:sz w:val="24"/>
          <w:szCs w:val="24"/>
          <w:lang w:val="en-GB"/>
        </w:rPr>
        <w:t>♣</w:t>
      </w:r>
      <w:r w:rsidRPr="003B1129">
        <w:rPr>
          <w:rFonts w:ascii="TimesNewRomanPSMT" w:eastAsia="HiraginoSans-W3" w:hAnsi="TimesNewRomanPSMT" w:cs="TimesNewRomanPSMT"/>
          <w:color w:val="333399"/>
          <w:kern w:val="1"/>
          <w:sz w:val="24"/>
          <w:szCs w:val="24"/>
          <w:lang w:val="en-GB"/>
        </w:rPr>
        <w:tab/>
      </w:r>
      <w:r w:rsidRPr="003B1129">
        <w:rPr>
          <w:rFonts w:ascii="Helvetica" w:eastAsia="HiraginoSans-W3" w:hAnsi="Helvetica" w:cs="Helvetica"/>
          <w:i/>
          <w:iCs/>
          <w:color w:val="333399"/>
          <w:kern w:val="1"/>
          <w:sz w:val="24"/>
          <w:szCs w:val="24"/>
          <w:lang w:val="en-GB"/>
        </w:rPr>
        <w:t xml:space="preserve">Effort Recording (Excel file) </w:t>
      </w:r>
    </w:p>
    <w:p w14:paraId="765ED150" w14:textId="77777777" w:rsidR="00AA4E5B" w:rsidRPr="003B1129" w:rsidRDefault="00AA4E5B">
      <w:pPr>
        <w:widowControl w:val="0"/>
        <w:autoSpaceDE w:val="0"/>
        <w:autoSpaceDN w:val="0"/>
        <w:adjustRightInd w:val="0"/>
        <w:spacing w:after="0" w:line="240" w:lineRule="auto"/>
        <w:rPr>
          <w:rFonts w:ascii="TimesNewRomanPSMT" w:eastAsia="HiraginoSans-W3" w:hAnsi="TimesNewRomanPSMT" w:cs="TimesNewRomanPSMT"/>
          <w:i/>
          <w:iCs/>
          <w:color w:val="333399"/>
          <w:kern w:val="1"/>
          <w:sz w:val="24"/>
          <w:szCs w:val="24"/>
          <w:lang w:val="en-GB"/>
        </w:rPr>
      </w:pPr>
    </w:p>
    <w:p w14:paraId="2E90D7AF" w14:textId="77777777" w:rsidR="00AA4E5B" w:rsidRPr="003B1129" w:rsidRDefault="00AA4E5B">
      <w:pPr>
        <w:widowControl w:val="0"/>
        <w:autoSpaceDE w:val="0"/>
        <w:autoSpaceDN w:val="0"/>
        <w:adjustRightInd w:val="0"/>
        <w:spacing w:after="0" w:line="240" w:lineRule="auto"/>
        <w:rPr>
          <w:rFonts w:ascii="Helvetica" w:eastAsia="HiraginoSans-W3" w:hAnsi="Helvetica" w:cs="Helvetica"/>
          <w:b/>
          <w:bCs/>
          <w:i/>
          <w:iCs/>
          <w:color w:val="333399"/>
          <w:kern w:val="1"/>
          <w:sz w:val="24"/>
          <w:szCs w:val="24"/>
          <w:lang w:val="en-GB"/>
        </w:rPr>
      </w:pPr>
      <w:r w:rsidRPr="003B1129">
        <w:rPr>
          <w:rFonts w:ascii="Helvetica" w:eastAsia="HiraginoSans-W3" w:hAnsi="Helvetica" w:cs="Helvetica"/>
          <w:b/>
          <w:bCs/>
          <w:i/>
          <w:iCs/>
          <w:color w:val="333399"/>
          <w:kern w:val="1"/>
          <w:sz w:val="24"/>
          <w:szCs w:val="24"/>
          <w:lang w:val="en-GB"/>
        </w:rPr>
        <w:t>Important:</w:t>
      </w:r>
    </w:p>
    <w:p w14:paraId="05AF2487" w14:textId="77777777" w:rsidR="00AA4E5B" w:rsidRPr="008413E8" w:rsidRDefault="00AA4E5B" w:rsidP="003B1129">
      <w:pPr>
        <w:widowControl w:val="0"/>
        <w:autoSpaceDE w:val="0"/>
        <w:autoSpaceDN w:val="0"/>
        <w:adjustRightInd w:val="0"/>
        <w:spacing w:after="0" w:line="240" w:lineRule="auto"/>
        <w:ind w:left="720"/>
        <w:rPr>
          <w:rFonts w:ascii="Helvetica" w:eastAsia="HiraginoSans-W3" w:hAnsi="Helvetica" w:cs="Helvetica"/>
          <w:i/>
          <w:iCs/>
          <w:color w:val="333399"/>
          <w:kern w:val="1"/>
          <w:sz w:val="24"/>
          <w:szCs w:val="24"/>
          <w:lang w:val="en-GB"/>
        </w:rPr>
      </w:pPr>
      <w:r w:rsidRPr="008413E8">
        <w:rPr>
          <w:rFonts w:ascii="HiraginoSans-W3" w:eastAsia="HiraginoSans-W3" w:hAnsi="Helvetica" w:cs="HiraginoSans-W3" w:hint="eastAsia"/>
          <w:color w:val="333399"/>
          <w:kern w:val="1"/>
          <w:sz w:val="24"/>
          <w:szCs w:val="24"/>
          <w:lang w:val="en-GB"/>
        </w:rPr>
        <w:t>♣</w:t>
      </w:r>
      <w:r w:rsidRPr="008413E8">
        <w:rPr>
          <w:rFonts w:ascii="TimesNewRomanPSMT" w:eastAsia="HiraginoSans-W3" w:hAnsi="TimesNewRomanPSMT" w:cs="TimesNewRomanPSMT"/>
          <w:color w:val="333399"/>
          <w:kern w:val="1"/>
          <w:sz w:val="24"/>
          <w:szCs w:val="24"/>
          <w:lang w:val="en-GB"/>
        </w:rPr>
        <w:tab/>
      </w:r>
      <w:r w:rsidRPr="008413E8">
        <w:rPr>
          <w:rFonts w:ascii="Helvetica" w:eastAsia="HiraginoSans-W3" w:hAnsi="Helvetica" w:cs="Helvetica"/>
          <w:i/>
          <w:iCs/>
          <w:color w:val="333399"/>
          <w:kern w:val="1"/>
          <w:sz w:val="24"/>
          <w:szCs w:val="24"/>
          <w:lang w:val="en-GB"/>
        </w:rPr>
        <w:t>document risky/difficult/complex/highly discussed requirements</w:t>
      </w:r>
    </w:p>
    <w:p w14:paraId="2B18FB41" w14:textId="77777777" w:rsidR="00AA4E5B" w:rsidRPr="008413E8" w:rsidRDefault="00AA4E5B" w:rsidP="003B1129">
      <w:pPr>
        <w:widowControl w:val="0"/>
        <w:autoSpaceDE w:val="0"/>
        <w:autoSpaceDN w:val="0"/>
        <w:adjustRightInd w:val="0"/>
        <w:spacing w:after="0" w:line="240" w:lineRule="auto"/>
        <w:ind w:left="720"/>
        <w:rPr>
          <w:rFonts w:ascii="Helvetica" w:eastAsia="HiraginoSans-W3" w:hAnsi="Helvetica" w:cs="Helvetica"/>
          <w:i/>
          <w:iCs/>
          <w:color w:val="333399"/>
          <w:kern w:val="1"/>
          <w:sz w:val="24"/>
          <w:szCs w:val="24"/>
          <w:lang w:val="en-GB"/>
        </w:rPr>
      </w:pPr>
      <w:r w:rsidRPr="008413E8">
        <w:rPr>
          <w:rFonts w:ascii="HiraginoSans-W3" w:eastAsia="HiraginoSans-W3" w:hAnsi="Helvetica" w:cs="HiraginoSans-W3" w:hint="eastAsia"/>
          <w:color w:val="333399"/>
          <w:kern w:val="1"/>
          <w:sz w:val="24"/>
          <w:szCs w:val="24"/>
          <w:lang w:val="en-GB"/>
        </w:rPr>
        <w:t>♣</w:t>
      </w:r>
      <w:r w:rsidRPr="008413E8">
        <w:rPr>
          <w:rFonts w:ascii="TimesNewRomanPSMT" w:eastAsia="HiraginoSans-W3" w:hAnsi="TimesNewRomanPSMT" w:cs="TimesNewRomanPSMT"/>
          <w:color w:val="333399"/>
          <w:kern w:val="1"/>
          <w:sz w:val="24"/>
          <w:szCs w:val="24"/>
          <w:lang w:val="en-GB"/>
        </w:rPr>
        <w:tab/>
      </w:r>
      <w:r w:rsidRPr="008413E8">
        <w:rPr>
          <w:rFonts w:ascii="Helvetica" w:eastAsia="HiraginoSans-W3" w:hAnsi="Helvetica" w:cs="Helvetica"/>
          <w:i/>
          <w:iCs/>
          <w:color w:val="333399"/>
          <w:kern w:val="1"/>
          <w:sz w:val="24"/>
          <w:szCs w:val="24"/>
          <w:lang w:val="en-GB"/>
        </w:rPr>
        <w:t>document decisions taken by the team</w:t>
      </w:r>
    </w:p>
    <w:p w14:paraId="786BA688" w14:textId="77777777" w:rsidR="00AA4E5B" w:rsidRPr="008413E8" w:rsidRDefault="00AA4E5B" w:rsidP="003B1129">
      <w:pPr>
        <w:widowControl w:val="0"/>
        <w:autoSpaceDE w:val="0"/>
        <w:autoSpaceDN w:val="0"/>
        <w:adjustRightInd w:val="0"/>
        <w:spacing w:after="0" w:line="240" w:lineRule="auto"/>
        <w:ind w:left="720"/>
        <w:rPr>
          <w:rFonts w:ascii="Helvetica" w:eastAsia="HiraginoSans-W3" w:hAnsi="Helvetica" w:cs="Helvetica"/>
          <w:i/>
          <w:iCs/>
          <w:color w:val="333399"/>
          <w:kern w:val="1"/>
          <w:sz w:val="24"/>
          <w:szCs w:val="24"/>
          <w:lang w:val="en-GB"/>
        </w:rPr>
      </w:pPr>
      <w:r w:rsidRPr="008413E8">
        <w:rPr>
          <w:rFonts w:ascii="HiraginoSans-W3" w:eastAsia="HiraginoSans-W3" w:hAnsi="Helvetica" w:cs="HiraginoSans-W3" w:hint="eastAsia"/>
          <w:color w:val="333399"/>
          <w:kern w:val="1"/>
          <w:sz w:val="24"/>
          <w:szCs w:val="24"/>
          <w:lang w:val="en-GB"/>
        </w:rPr>
        <w:t>♣</w:t>
      </w:r>
      <w:r w:rsidRPr="008413E8">
        <w:rPr>
          <w:rFonts w:ascii="TimesNewRomanPSMT" w:eastAsia="HiraginoSans-W3" w:hAnsi="TimesNewRomanPSMT" w:cs="TimesNewRomanPSMT"/>
          <w:color w:val="333399"/>
          <w:kern w:val="1"/>
          <w:sz w:val="24"/>
          <w:szCs w:val="24"/>
          <w:lang w:val="en-GB"/>
        </w:rPr>
        <w:tab/>
      </w:r>
      <w:r w:rsidRPr="008413E8">
        <w:rPr>
          <w:rFonts w:ascii="Helvetica" w:eastAsia="HiraginoSans-W3" w:hAnsi="Helvetica" w:cs="Helvetica"/>
          <w:i/>
          <w:iCs/>
          <w:color w:val="333399"/>
          <w:kern w:val="1"/>
          <w:sz w:val="24"/>
          <w:szCs w:val="24"/>
          <w:lang w:val="en-GB"/>
        </w:rPr>
        <w:t>iterate: do not spend more than 1-2 full days for each iteration</w:t>
      </w:r>
    </w:p>
    <w:p w14:paraId="54E098E8" w14:textId="77777777" w:rsidR="00AA4E5B" w:rsidRPr="008413E8" w:rsidRDefault="00AA4E5B" w:rsidP="003B1129">
      <w:pPr>
        <w:widowControl w:val="0"/>
        <w:autoSpaceDE w:val="0"/>
        <w:autoSpaceDN w:val="0"/>
        <w:adjustRightInd w:val="0"/>
        <w:spacing w:after="0" w:line="240" w:lineRule="auto"/>
        <w:ind w:left="720"/>
        <w:rPr>
          <w:rFonts w:ascii="Helvetica" w:eastAsia="HiraginoSans-W3" w:hAnsi="Helvetica" w:cs="Helvetica"/>
          <w:i/>
          <w:iCs/>
          <w:color w:val="333399"/>
          <w:kern w:val="1"/>
          <w:sz w:val="24"/>
          <w:szCs w:val="24"/>
          <w:lang w:val="en-GB"/>
        </w:rPr>
      </w:pPr>
      <w:r w:rsidRPr="008413E8">
        <w:rPr>
          <w:rFonts w:ascii="HiraginoSans-W3" w:eastAsia="HiraginoSans-W3" w:hAnsi="Helvetica" w:cs="HiraginoSans-W3" w:hint="eastAsia"/>
          <w:color w:val="333399"/>
          <w:kern w:val="1"/>
          <w:sz w:val="24"/>
          <w:szCs w:val="24"/>
          <w:lang w:val="en-GB"/>
        </w:rPr>
        <w:t>♣</w:t>
      </w:r>
      <w:r w:rsidRPr="008413E8">
        <w:rPr>
          <w:rFonts w:ascii="TimesNewRomanPSMT" w:eastAsia="HiraginoSans-W3" w:hAnsi="TimesNewRomanPSMT" w:cs="TimesNewRomanPSMT"/>
          <w:color w:val="333399"/>
          <w:kern w:val="1"/>
          <w:sz w:val="24"/>
          <w:szCs w:val="24"/>
          <w:lang w:val="en-GB"/>
        </w:rPr>
        <w:tab/>
      </w:r>
      <w:r w:rsidRPr="008413E8">
        <w:rPr>
          <w:rFonts w:ascii="Helvetica" w:eastAsia="HiraginoSans-W3" w:hAnsi="Helvetica" w:cs="Helvetica"/>
          <w:i/>
          <w:iCs/>
          <w:color w:val="333399"/>
          <w:kern w:val="1"/>
          <w:sz w:val="24"/>
          <w:szCs w:val="24"/>
          <w:lang w:val="en-GB"/>
        </w:rPr>
        <w:t>prioritize requirements, scenarios, users, etc. etc.</w:t>
      </w:r>
    </w:p>
    <w:p w14:paraId="4756CC88"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color w:val="333399"/>
          <w:kern w:val="1"/>
          <w:sz w:val="24"/>
          <w:szCs w:val="24"/>
          <w:lang w:val="en-GB"/>
        </w:rPr>
      </w:pPr>
    </w:p>
    <w:p w14:paraId="67F1457C" w14:textId="77777777" w:rsidR="003B1129" w:rsidRDefault="00AA4E5B" w:rsidP="003B1129">
      <w:pPr>
        <w:widowControl w:val="0"/>
        <w:autoSpaceDE w:val="0"/>
        <w:autoSpaceDN w:val="0"/>
        <w:adjustRightInd w:val="0"/>
        <w:spacing w:after="300" w:line="360" w:lineRule="auto"/>
        <w:rPr>
          <w:rFonts w:ascii="Helvetica" w:eastAsia="HiraginoSans-W3" w:hAnsi="Helvetica" w:cs="Helvetica"/>
          <w:color w:val="17365D"/>
          <w:spacing w:val="5"/>
          <w:kern w:val="1"/>
          <w:sz w:val="52"/>
          <w:szCs w:val="52"/>
          <w:lang w:val="en-GB"/>
        </w:rPr>
      </w:pPr>
      <w:r w:rsidRPr="008413E8">
        <w:rPr>
          <w:rFonts w:ascii="Helvetica" w:eastAsia="HiraginoSans-W3" w:hAnsi="Helvetica" w:cs="Helvetica"/>
          <w:color w:val="17365D"/>
          <w:spacing w:val="5"/>
          <w:kern w:val="1"/>
          <w:sz w:val="52"/>
          <w:szCs w:val="52"/>
          <w:lang w:val="en-GB"/>
        </w:rPr>
        <w:t>Projec</w:t>
      </w:r>
      <w:r w:rsidR="003B1129">
        <w:rPr>
          <w:rFonts w:ascii="Helvetica" w:eastAsia="HiraginoSans-W3" w:hAnsi="Helvetica" w:cs="Helvetica"/>
          <w:color w:val="17365D"/>
          <w:spacing w:val="5"/>
          <w:kern w:val="1"/>
          <w:sz w:val="52"/>
          <w:szCs w:val="52"/>
          <w:lang w:val="en-GB"/>
        </w:rPr>
        <w:t>t Rules and Evaluation Criteria</w:t>
      </w:r>
    </w:p>
    <w:p w14:paraId="2E039C36" w14:textId="77777777" w:rsidR="00AA4E5B" w:rsidRPr="003B1129" w:rsidRDefault="00AA4E5B" w:rsidP="003B1129">
      <w:pPr>
        <w:widowControl w:val="0"/>
        <w:autoSpaceDE w:val="0"/>
        <w:autoSpaceDN w:val="0"/>
        <w:adjustRightInd w:val="0"/>
        <w:spacing w:after="300" w:line="360" w:lineRule="auto"/>
        <w:rPr>
          <w:rFonts w:ascii="Helvetica" w:eastAsia="HiraginoSans-W3" w:hAnsi="Helvetica" w:cs="Helvetica"/>
          <w:color w:val="17365D"/>
          <w:spacing w:val="5"/>
          <w:kern w:val="1"/>
          <w:sz w:val="52"/>
          <w:szCs w:val="52"/>
          <w:lang w:val="en-GB"/>
        </w:rPr>
      </w:pPr>
      <w:r w:rsidRPr="008413E8">
        <w:rPr>
          <w:rFonts w:ascii="Helvetica" w:eastAsia="HiraginoSans-W3" w:hAnsi="Helvetica" w:cs="Helvetica"/>
          <w:b/>
          <w:bCs/>
          <w:i/>
          <w:iCs/>
          <w:color w:val="333399"/>
          <w:spacing w:val="5"/>
          <w:kern w:val="1"/>
          <w:sz w:val="28"/>
          <w:szCs w:val="28"/>
          <w:lang w:val="en-GB"/>
        </w:rPr>
        <w:t>General information:</w:t>
      </w:r>
    </w:p>
    <w:p w14:paraId="5B8C8840" w14:textId="77777777" w:rsidR="00AA4E5B" w:rsidRPr="008413E8" w:rsidRDefault="00AA4E5B" w:rsidP="003B1129">
      <w:pPr>
        <w:widowControl w:val="0"/>
        <w:autoSpaceDE w:val="0"/>
        <w:autoSpaceDN w:val="0"/>
        <w:adjustRightInd w:val="0"/>
        <w:spacing w:after="0" w:line="240" w:lineRule="auto"/>
        <w:ind w:left="720"/>
        <w:rPr>
          <w:rFonts w:ascii="Helvetica" w:eastAsia="HiraginoSans-W3" w:hAnsi="Helvetica" w:cs="Helvetica"/>
          <w:i/>
          <w:iCs/>
          <w:color w:val="333399"/>
          <w:spacing w:val="5"/>
          <w:kern w:val="1"/>
          <w:sz w:val="24"/>
          <w:szCs w:val="24"/>
          <w:lang w:val="en-GB"/>
        </w:rPr>
      </w:pPr>
      <w:r w:rsidRPr="008413E8">
        <w:rPr>
          <w:rFonts w:ascii="HiraginoSans-W3" w:eastAsia="HiraginoSans-W3" w:hAnsi="Helvetica" w:cs="HiraginoSans-W3" w:hint="eastAsia"/>
          <w:color w:val="333399"/>
          <w:kern w:val="1"/>
          <w:sz w:val="24"/>
          <w:szCs w:val="24"/>
          <w:lang w:val="en-GB"/>
        </w:rPr>
        <w:t>♣</w:t>
      </w:r>
      <w:r w:rsidRPr="008413E8">
        <w:rPr>
          <w:rFonts w:ascii="TimesNewRomanPSMT" w:eastAsia="HiraginoSans-W3" w:hAnsi="TimesNewRomanPSMT" w:cs="TimesNewRomanPSMT"/>
          <w:color w:val="333399"/>
          <w:kern w:val="1"/>
          <w:sz w:val="24"/>
          <w:szCs w:val="24"/>
          <w:lang w:val="en-GB"/>
        </w:rPr>
        <w:tab/>
      </w:r>
      <w:r w:rsidRPr="008413E8">
        <w:rPr>
          <w:rFonts w:ascii="Helvetica" w:eastAsia="HiraginoSans-W3" w:hAnsi="Helvetica" w:cs="Helvetica"/>
          <w:i/>
          <w:iCs/>
          <w:color w:val="333399"/>
          <w:spacing w:val="5"/>
          <w:kern w:val="1"/>
          <w:sz w:val="24"/>
          <w:szCs w:val="24"/>
          <w:lang w:val="en-GB"/>
        </w:rPr>
        <w:t>This homework will cover the 80% of your final grade (20% will come from the oral examination).</w:t>
      </w:r>
    </w:p>
    <w:p w14:paraId="3953E7C7" w14:textId="77777777" w:rsidR="00AA4E5B" w:rsidRPr="008413E8" w:rsidRDefault="00AA4E5B" w:rsidP="003B1129">
      <w:pPr>
        <w:widowControl w:val="0"/>
        <w:autoSpaceDE w:val="0"/>
        <w:autoSpaceDN w:val="0"/>
        <w:adjustRightInd w:val="0"/>
        <w:spacing w:after="0" w:line="240" w:lineRule="auto"/>
        <w:ind w:left="680"/>
        <w:rPr>
          <w:rFonts w:ascii="Helvetica" w:eastAsia="HiraginoSans-W3" w:hAnsi="Helvetica" w:cs="Helvetica"/>
          <w:i/>
          <w:iCs/>
          <w:color w:val="333399"/>
          <w:spacing w:val="5"/>
          <w:kern w:val="1"/>
          <w:sz w:val="24"/>
          <w:szCs w:val="24"/>
          <w:lang w:val="en-GB"/>
        </w:rPr>
      </w:pPr>
      <w:r w:rsidRPr="008413E8">
        <w:rPr>
          <w:rFonts w:ascii="Helvetica" w:eastAsia="HiraginoSans-W3" w:hAnsi="Helvetica" w:cs="Helvetica"/>
          <w:color w:val="333399"/>
          <w:kern w:val="1"/>
          <w:sz w:val="24"/>
          <w:szCs w:val="24"/>
          <w:lang w:val="en-GB"/>
        </w:rPr>
        <w:tab/>
      </w:r>
      <w:r w:rsidRPr="008413E8">
        <w:rPr>
          <w:rFonts w:ascii="HiraginoSans-W3" w:eastAsia="HiraginoSans-W3" w:hAnsi="Helvetica" w:cs="HiraginoSans-W3" w:hint="eastAsia"/>
          <w:color w:val="333399"/>
          <w:kern w:val="1"/>
          <w:sz w:val="24"/>
          <w:szCs w:val="24"/>
          <w:lang w:val="en-GB"/>
        </w:rPr>
        <w:t>♣</w:t>
      </w:r>
      <w:r w:rsidRPr="008413E8">
        <w:rPr>
          <w:rFonts w:ascii="TimesNewRomanPSMT" w:eastAsia="HiraginoSans-W3" w:hAnsi="TimesNewRomanPSMT" w:cs="TimesNewRomanPSMT"/>
          <w:color w:val="333399"/>
          <w:kern w:val="1"/>
          <w:sz w:val="24"/>
          <w:szCs w:val="24"/>
          <w:lang w:val="en-GB"/>
        </w:rPr>
        <w:tab/>
      </w:r>
      <w:r w:rsidRPr="008413E8">
        <w:rPr>
          <w:rFonts w:ascii="Helvetica" w:eastAsia="HiraginoSans-W3" w:hAnsi="Helvetica" w:cs="Helvetica"/>
          <w:i/>
          <w:iCs/>
          <w:color w:val="333399"/>
          <w:spacing w:val="5"/>
          <w:kern w:val="1"/>
          <w:sz w:val="24"/>
          <w:szCs w:val="24"/>
          <w:lang w:val="en-GB"/>
        </w:rPr>
        <w:t xml:space="preserve">The complete and final version of this document shall be </w:t>
      </w:r>
      <w:proofErr w:type="spellStart"/>
      <w:r w:rsidRPr="008413E8">
        <w:rPr>
          <w:rFonts w:ascii="Helvetica" w:eastAsia="HiraginoSans-W3" w:hAnsi="Helvetica" w:cs="Helvetica"/>
          <w:i/>
          <w:iCs/>
          <w:color w:val="333399"/>
          <w:spacing w:val="5"/>
          <w:kern w:val="1"/>
          <w:sz w:val="24"/>
          <w:szCs w:val="24"/>
          <w:lang w:val="en-GB"/>
        </w:rPr>
        <w:t>not longer</w:t>
      </w:r>
      <w:proofErr w:type="spellEnd"/>
      <w:r w:rsidRPr="008413E8">
        <w:rPr>
          <w:rFonts w:ascii="Helvetica" w:eastAsia="HiraginoSans-W3" w:hAnsi="Helvetica" w:cs="Helvetica"/>
          <w:i/>
          <w:iCs/>
          <w:color w:val="333399"/>
          <w:spacing w:val="5"/>
          <w:kern w:val="1"/>
          <w:sz w:val="24"/>
          <w:szCs w:val="24"/>
          <w:lang w:val="en-GB"/>
        </w:rPr>
        <w:t xml:space="preserve"> than 40 pages (excluding this page and the Appendix).</w:t>
      </w:r>
    </w:p>
    <w:p w14:paraId="62EF7FAD" w14:textId="77777777" w:rsidR="00AA4E5B" w:rsidRPr="008413E8" w:rsidRDefault="00AA4E5B" w:rsidP="003B1129">
      <w:pPr>
        <w:widowControl w:val="0"/>
        <w:autoSpaceDE w:val="0"/>
        <w:autoSpaceDN w:val="0"/>
        <w:adjustRightInd w:val="0"/>
        <w:spacing w:after="0" w:line="240" w:lineRule="auto"/>
        <w:ind w:left="720"/>
        <w:rPr>
          <w:rFonts w:ascii="Helvetica" w:eastAsia="HiraginoSans-W3" w:hAnsi="Helvetica" w:cs="Helvetica"/>
          <w:i/>
          <w:iCs/>
          <w:color w:val="333399"/>
          <w:spacing w:val="5"/>
          <w:kern w:val="1"/>
          <w:sz w:val="24"/>
          <w:szCs w:val="24"/>
          <w:lang w:val="en-GB"/>
        </w:rPr>
      </w:pPr>
      <w:r w:rsidRPr="008413E8">
        <w:rPr>
          <w:rFonts w:ascii="HiraginoSans-W3" w:eastAsia="HiraginoSans-W3" w:hAnsi="Helvetica" w:cs="HiraginoSans-W3" w:hint="eastAsia"/>
          <w:color w:val="333399"/>
          <w:kern w:val="1"/>
          <w:sz w:val="24"/>
          <w:szCs w:val="24"/>
          <w:lang w:val="en-GB"/>
        </w:rPr>
        <w:t>♣</w:t>
      </w:r>
      <w:r w:rsidRPr="008413E8">
        <w:rPr>
          <w:rFonts w:ascii="TimesNewRomanPSMT" w:eastAsia="HiraginoSans-W3" w:hAnsi="TimesNewRomanPSMT" w:cs="TimesNewRomanPSMT"/>
          <w:color w:val="333399"/>
          <w:kern w:val="1"/>
          <w:sz w:val="24"/>
          <w:szCs w:val="24"/>
          <w:lang w:val="en-GB"/>
        </w:rPr>
        <w:tab/>
      </w:r>
      <w:r w:rsidRPr="008413E8">
        <w:rPr>
          <w:rFonts w:ascii="Helvetica" w:eastAsia="HiraginoSans-W3" w:hAnsi="Helvetica" w:cs="Helvetica"/>
          <w:i/>
          <w:iCs/>
          <w:color w:val="333399"/>
          <w:spacing w:val="5"/>
          <w:kern w:val="1"/>
          <w:sz w:val="24"/>
          <w:szCs w:val="24"/>
          <w:lang w:val="en-GB"/>
        </w:rPr>
        <w:t xml:space="preserve">Groups composed of five students (preferably). </w:t>
      </w:r>
    </w:p>
    <w:p w14:paraId="19020D81"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i/>
          <w:iCs/>
          <w:color w:val="333399"/>
          <w:spacing w:val="5"/>
          <w:kern w:val="1"/>
          <w:sz w:val="24"/>
          <w:szCs w:val="24"/>
          <w:lang w:val="en-GB"/>
        </w:rPr>
      </w:pPr>
    </w:p>
    <w:p w14:paraId="7ECCD8CA" w14:textId="77777777" w:rsidR="00AA4E5B" w:rsidRPr="008413E8" w:rsidRDefault="00AA4E5B">
      <w:pPr>
        <w:widowControl w:val="0"/>
        <w:autoSpaceDE w:val="0"/>
        <w:autoSpaceDN w:val="0"/>
        <w:adjustRightInd w:val="0"/>
        <w:spacing w:after="0" w:line="240" w:lineRule="auto"/>
        <w:rPr>
          <w:rFonts w:ascii="Helvetica" w:eastAsia="HiraginoSans-W3" w:hAnsi="Helvetica" w:cs="Helvetica"/>
          <w:i/>
          <w:iCs/>
          <w:color w:val="333399"/>
          <w:spacing w:val="5"/>
          <w:kern w:val="1"/>
          <w:sz w:val="24"/>
          <w:szCs w:val="24"/>
          <w:lang w:val="en-GB"/>
        </w:rPr>
      </w:pPr>
      <w:r w:rsidRPr="008413E8">
        <w:rPr>
          <w:rFonts w:ascii="Helvetica" w:eastAsia="HiraginoSans-W3" w:hAnsi="Helvetica" w:cs="Helvetica"/>
          <w:i/>
          <w:iCs/>
          <w:color w:val="333399"/>
          <w:spacing w:val="5"/>
          <w:kern w:val="1"/>
          <w:sz w:val="24"/>
          <w:szCs w:val="24"/>
          <w:lang w:val="en-GB"/>
        </w:rPr>
        <w:t xml:space="preserve">I expect the groups to submit their work through GitHub </w:t>
      </w:r>
    </w:p>
    <w:p w14:paraId="13A5AFCD" w14:textId="77777777" w:rsidR="00AA4E5B" w:rsidRPr="008413E8" w:rsidRDefault="00AA4E5B">
      <w:pPr>
        <w:widowControl w:val="0"/>
        <w:autoSpaceDE w:val="0"/>
        <w:autoSpaceDN w:val="0"/>
        <w:adjustRightInd w:val="0"/>
        <w:spacing w:after="0" w:line="240" w:lineRule="auto"/>
        <w:rPr>
          <w:rFonts w:ascii="Helvetica" w:eastAsia="HiraginoSans-W3" w:hAnsi="Helvetica" w:cs="Helvetica"/>
          <w:i/>
          <w:iCs/>
          <w:color w:val="333399"/>
          <w:spacing w:val="5"/>
          <w:kern w:val="1"/>
          <w:sz w:val="24"/>
          <w:szCs w:val="24"/>
          <w:lang w:val="en-GB"/>
        </w:rPr>
      </w:pPr>
    </w:p>
    <w:p w14:paraId="56560D09" w14:textId="77777777" w:rsidR="00AA4E5B" w:rsidRPr="008413E8" w:rsidRDefault="00AA4E5B">
      <w:pPr>
        <w:widowControl w:val="0"/>
        <w:autoSpaceDE w:val="0"/>
        <w:autoSpaceDN w:val="0"/>
        <w:adjustRightInd w:val="0"/>
        <w:spacing w:after="0" w:line="240" w:lineRule="auto"/>
        <w:rPr>
          <w:rFonts w:ascii="Helvetica" w:eastAsia="HiraginoSans-W3" w:hAnsi="Helvetica" w:cs="Helvetica"/>
          <w:b/>
          <w:bCs/>
          <w:i/>
          <w:iCs/>
          <w:spacing w:val="5"/>
          <w:kern w:val="1"/>
          <w:sz w:val="24"/>
          <w:szCs w:val="24"/>
          <w:lang w:val="en-GB"/>
        </w:rPr>
      </w:pPr>
      <w:r w:rsidRPr="008413E8">
        <w:rPr>
          <w:rFonts w:ascii="Helvetica" w:eastAsia="HiraginoSans-W3" w:hAnsi="Helvetica" w:cs="Helvetica"/>
          <w:b/>
          <w:bCs/>
          <w:i/>
          <w:iCs/>
          <w:spacing w:val="5"/>
          <w:kern w:val="1"/>
          <w:sz w:val="24"/>
          <w:szCs w:val="24"/>
          <w:lang w:val="en-GB"/>
        </w:rPr>
        <w:t>Use the same file to document the various deliverable. Document in this file how Deliverable “i+1" improves over Deliverable “</w:t>
      </w:r>
      <w:proofErr w:type="spellStart"/>
      <w:r w:rsidRPr="008413E8">
        <w:rPr>
          <w:rFonts w:ascii="Helvetica" w:eastAsia="HiraginoSans-W3" w:hAnsi="Helvetica" w:cs="Helvetica"/>
          <w:b/>
          <w:bCs/>
          <w:i/>
          <w:iCs/>
          <w:spacing w:val="5"/>
          <w:kern w:val="1"/>
          <w:sz w:val="24"/>
          <w:szCs w:val="24"/>
          <w:lang w:val="en-GB"/>
        </w:rPr>
        <w:t>i</w:t>
      </w:r>
      <w:proofErr w:type="spellEnd"/>
      <w:r w:rsidRPr="008413E8">
        <w:rPr>
          <w:rFonts w:ascii="Helvetica" w:eastAsia="HiraginoSans-W3" w:hAnsi="Helvetica" w:cs="Helvetica"/>
          <w:b/>
          <w:bCs/>
          <w:i/>
          <w:iCs/>
          <w:spacing w:val="5"/>
          <w:kern w:val="1"/>
          <w:sz w:val="24"/>
          <w:szCs w:val="24"/>
          <w:lang w:val="en-GB"/>
        </w:rPr>
        <w:t xml:space="preserve">". </w:t>
      </w:r>
    </w:p>
    <w:p w14:paraId="3E3EE9A3"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i/>
          <w:iCs/>
          <w:color w:val="333399"/>
          <w:spacing w:val="5"/>
          <w:kern w:val="1"/>
          <w:sz w:val="24"/>
          <w:szCs w:val="24"/>
          <w:lang w:val="en-GB"/>
        </w:rPr>
      </w:pPr>
    </w:p>
    <w:p w14:paraId="0E95E41D"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i/>
          <w:iCs/>
          <w:color w:val="333399"/>
          <w:spacing w:val="5"/>
          <w:kern w:val="1"/>
          <w:sz w:val="28"/>
          <w:szCs w:val="28"/>
          <w:lang w:val="en-GB"/>
        </w:rPr>
      </w:pPr>
      <w:r w:rsidRPr="008413E8">
        <w:rPr>
          <w:rFonts w:ascii="Helvetica" w:eastAsia="HiraginoSans-W3" w:hAnsi="Helvetica" w:cs="Helvetica"/>
          <w:b/>
          <w:bCs/>
          <w:color w:val="333399"/>
          <w:spacing w:val="5"/>
          <w:kern w:val="1"/>
          <w:sz w:val="28"/>
          <w:szCs w:val="28"/>
          <w:lang w:val="en-GB"/>
        </w:rPr>
        <w:t>Project evaluation:</w:t>
      </w:r>
    </w:p>
    <w:p w14:paraId="275CF478" w14:textId="77777777" w:rsidR="00AA4E5B" w:rsidRPr="008413E8" w:rsidRDefault="00AA4E5B">
      <w:pPr>
        <w:widowControl w:val="0"/>
        <w:autoSpaceDE w:val="0"/>
        <w:autoSpaceDN w:val="0"/>
        <w:adjustRightInd w:val="0"/>
        <w:spacing w:after="0" w:line="240" w:lineRule="auto"/>
        <w:rPr>
          <w:rFonts w:ascii="Helvetica" w:eastAsia="HiraginoSans-W3" w:hAnsi="Helvetica" w:cs="Helvetica"/>
          <w:i/>
          <w:iCs/>
          <w:color w:val="333399"/>
          <w:spacing w:val="5"/>
          <w:kern w:val="1"/>
          <w:sz w:val="24"/>
          <w:szCs w:val="24"/>
          <w:lang w:val="en-GB"/>
        </w:rPr>
      </w:pPr>
      <w:r w:rsidRPr="008413E8">
        <w:rPr>
          <w:rFonts w:ascii="Helvetica" w:eastAsia="HiraginoSans-W3" w:hAnsi="Helvetica" w:cs="Helvetica"/>
          <w:i/>
          <w:iCs/>
          <w:color w:val="333399"/>
          <w:spacing w:val="5"/>
          <w:kern w:val="1"/>
          <w:sz w:val="24"/>
          <w:szCs w:val="24"/>
          <w:lang w:val="en-GB"/>
        </w:rPr>
        <w:t>Evaluation is not based on “quantity” but on “quality” where quality means:</w:t>
      </w:r>
    </w:p>
    <w:p w14:paraId="341B6175" w14:textId="77777777" w:rsidR="00AA4E5B" w:rsidRPr="00DD6449" w:rsidRDefault="00AA4E5B" w:rsidP="003B1129">
      <w:pPr>
        <w:widowControl w:val="0"/>
        <w:autoSpaceDE w:val="0"/>
        <w:autoSpaceDN w:val="0"/>
        <w:adjustRightInd w:val="0"/>
        <w:spacing w:after="0" w:line="240" w:lineRule="auto"/>
        <w:ind w:left="720"/>
        <w:rPr>
          <w:rFonts w:ascii="Helvetica" w:eastAsia="HiraginoSans-W3" w:hAnsi="Helvetica" w:cs="Helvetica"/>
          <w:i/>
          <w:iCs/>
          <w:color w:val="333399"/>
          <w:spacing w:val="5"/>
          <w:kern w:val="1"/>
          <w:sz w:val="24"/>
          <w:szCs w:val="24"/>
          <w:lang w:val="en-GB"/>
        </w:rPr>
      </w:pPr>
      <w:r w:rsidRPr="00DD6449">
        <w:rPr>
          <w:rFonts w:ascii="HiraginoSans-W3" w:eastAsia="HiraginoSans-W3" w:hAnsi="Helvetica" w:cs="HiraginoSans-W3" w:hint="eastAsia"/>
          <w:color w:val="333399"/>
          <w:kern w:val="1"/>
          <w:sz w:val="24"/>
          <w:szCs w:val="24"/>
          <w:lang w:val="en-GB"/>
        </w:rPr>
        <w:t>♣</w:t>
      </w:r>
      <w:r w:rsidRPr="00DD6449">
        <w:rPr>
          <w:rFonts w:ascii="TimesNewRomanPSMT" w:eastAsia="HiraginoSans-W3" w:hAnsi="TimesNewRomanPSMT" w:cs="TimesNewRomanPSMT"/>
          <w:color w:val="333399"/>
          <w:kern w:val="1"/>
          <w:sz w:val="24"/>
          <w:szCs w:val="24"/>
          <w:lang w:val="en-GB"/>
        </w:rPr>
        <w:tab/>
      </w:r>
      <w:r w:rsidRPr="00DD6449">
        <w:rPr>
          <w:rFonts w:ascii="Helvetica" w:eastAsia="HiraginoSans-W3" w:hAnsi="Helvetica" w:cs="Helvetica"/>
          <w:i/>
          <w:iCs/>
          <w:color w:val="333399"/>
          <w:spacing w:val="5"/>
          <w:kern w:val="1"/>
          <w:sz w:val="24"/>
          <w:szCs w:val="24"/>
          <w:lang w:val="en-GB"/>
        </w:rPr>
        <w:t>Completeness of delivered Diagrams</w:t>
      </w:r>
    </w:p>
    <w:p w14:paraId="19769262" w14:textId="77777777" w:rsidR="00AA4E5B" w:rsidRPr="008413E8" w:rsidRDefault="00AA4E5B" w:rsidP="003B1129">
      <w:pPr>
        <w:widowControl w:val="0"/>
        <w:autoSpaceDE w:val="0"/>
        <w:autoSpaceDN w:val="0"/>
        <w:adjustRightInd w:val="0"/>
        <w:spacing w:after="0" w:line="240" w:lineRule="auto"/>
        <w:rPr>
          <w:rFonts w:ascii="Helvetica" w:eastAsia="HiraginoSans-W3" w:hAnsi="Helvetica" w:cs="Helvetica"/>
          <w:i/>
          <w:iCs/>
          <w:color w:val="333399"/>
          <w:spacing w:val="5"/>
          <w:kern w:val="1"/>
          <w:sz w:val="24"/>
          <w:szCs w:val="24"/>
          <w:lang w:val="en-GB"/>
        </w:rPr>
      </w:pPr>
      <w:r w:rsidRPr="008413E8">
        <w:rPr>
          <w:rFonts w:ascii="Helvetica" w:eastAsia="HiraginoSans-W3" w:hAnsi="Helvetica" w:cs="Helvetica"/>
          <w:color w:val="333399"/>
          <w:kern w:val="1"/>
          <w:sz w:val="24"/>
          <w:szCs w:val="24"/>
          <w:lang w:val="en-GB"/>
        </w:rPr>
        <w:tab/>
      </w:r>
      <w:r w:rsidRPr="008413E8">
        <w:rPr>
          <w:rFonts w:ascii="HiraginoSans-W3" w:eastAsia="HiraginoSans-W3" w:hAnsi="Helvetica" w:cs="HiraginoSans-W3" w:hint="eastAsia"/>
          <w:color w:val="333399"/>
          <w:kern w:val="1"/>
          <w:sz w:val="24"/>
          <w:szCs w:val="24"/>
          <w:lang w:val="en-GB"/>
        </w:rPr>
        <w:t>♣</w:t>
      </w:r>
      <w:r w:rsidRPr="008413E8">
        <w:rPr>
          <w:rFonts w:ascii="TimesNewRomanPSMT" w:eastAsia="HiraginoSans-W3" w:hAnsi="TimesNewRomanPSMT" w:cs="TimesNewRomanPSMT"/>
          <w:color w:val="333399"/>
          <w:kern w:val="1"/>
          <w:sz w:val="24"/>
          <w:szCs w:val="24"/>
          <w:lang w:val="en-GB"/>
        </w:rPr>
        <w:tab/>
      </w:r>
      <w:r w:rsidRPr="008413E8">
        <w:rPr>
          <w:rFonts w:ascii="Helvetica" w:eastAsia="HiraginoSans-W3" w:hAnsi="Helvetica" w:cs="Helvetica"/>
          <w:i/>
          <w:iCs/>
          <w:color w:val="333399"/>
          <w:spacing w:val="5"/>
          <w:kern w:val="1"/>
          <w:sz w:val="24"/>
          <w:szCs w:val="24"/>
          <w:lang w:val="en-GB"/>
        </w:rPr>
        <w:t>(Semantic and syntactic) Correctness of the delivered Diagrams</w:t>
      </w:r>
    </w:p>
    <w:p w14:paraId="74DA7B03" w14:textId="77777777" w:rsidR="00AA4E5B" w:rsidRPr="008413E8" w:rsidRDefault="00AA4E5B" w:rsidP="003B1129">
      <w:pPr>
        <w:widowControl w:val="0"/>
        <w:autoSpaceDE w:val="0"/>
        <w:autoSpaceDN w:val="0"/>
        <w:adjustRightInd w:val="0"/>
        <w:spacing w:after="0" w:line="240" w:lineRule="auto"/>
        <w:rPr>
          <w:rFonts w:ascii="Helvetica" w:eastAsia="HiraginoSans-W3" w:hAnsi="Helvetica" w:cs="Helvetica"/>
          <w:i/>
          <w:iCs/>
          <w:color w:val="333399"/>
          <w:spacing w:val="5"/>
          <w:kern w:val="1"/>
          <w:sz w:val="24"/>
          <w:szCs w:val="24"/>
          <w:lang w:val="en-GB"/>
        </w:rPr>
      </w:pPr>
      <w:r w:rsidRPr="008413E8">
        <w:rPr>
          <w:rFonts w:ascii="Helvetica" w:eastAsia="HiraginoSans-W3" w:hAnsi="Helvetica" w:cs="Helvetica"/>
          <w:color w:val="333399"/>
          <w:kern w:val="1"/>
          <w:sz w:val="24"/>
          <w:szCs w:val="24"/>
          <w:lang w:val="en-GB"/>
        </w:rPr>
        <w:tab/>
      </w:r>
      <w:r w:rsidRPr="008413E8">
        <w:rPr>
          <w:rFonts w:ascii="HiraginoSans-W3" w:eastAsia="HiraginoSans-W3" w:hAnsi="Helvetica" w:cs="HiraginoSans-W3" w:hint="eastAsia"/>
          <w:color w:val="333399"/>
          <w:kern w:val="1"/>
          <w:sz w:val="24"/>
          <w:szCs w:val="24"/>
          <w:lang w:val="en-GB"/>
        </w:rPr>
        <w:t>♣</w:t>
      </w:r>
      <w:r w:rsidRPr="008413E8">
        <w:rPr>
          <w:rFonts w:ascii="TimesNewRomanPSMT" w:eastAsia="HiraginoSans-W3" w:hAnsi="TimesNewRomanPSMT" w:cs="TimesNewRomanPSMT"/>
          <w:color w:val="333399"/>
          <w:kern w:val="1"/>
          <w:sz w:val="24"/>
          <w:szCs w:val="24"/>
          <w:lang w:val="en-GB"/>
        </w:rPr>
        <w:tab/>
      </w:r>
      <w:r w:rsidRPr="008413E8">
        <w:rPr>
          <w:rFonts w:ascii="Helvetica" w:eastAsia="HiraginoSans-W3" w:hAnsi="Helvetica" w:cs="Helvetica"/>
          <w:i/>
          <w:iCs/>
          <w:color w:val="333399"/>
          <w:spacing w:val="5"/>
          <w:kern w:val="1"/>
          <w:sz w:val="24"/>
          <w:szCs w:val="24"/>
          <w:lang w:val="en-GB"/>
        </w:rPr>
        <w:t>Quality of the design decisions taken</w:t>
      </w:r>
    </w:p>
    <w:p w14:paraId="7CAE11E1" w14:textId="77777777" w:rsidR="00AA4E5B" w:rsidRPr="00DD6449" w:rsidRDefault="00AA4E5B" w:rsidP="003B1129">
      <w:pPr>
        <w:widowControl w:val="0"/>
        <w:autoSpaceDE w:val="0"/>
        <w:autoSpaceDN w:val="0"/>
        <w:adjustRightInd w:val="0"/>
        <w:spacing w:after="0" w:line="240" w:lineRule="auto"/>
        <w:rPr>
          <w:rFonts w:ascii="Helvetica" w:eastAsia="HiraginoSans-W3" w:hAnsi="Helvetica" w:cs="Helvetica"/>
          <w:i/>
          <w:iCs/>
          <w:color w:val="333399"/>
          <w:spacing w:val="5"/>
          <w:kern w:val="1"/>
          <w:sz w:val="24"/>
          <w:szCs w:val="24"/>
          <w:lang w:val="en-GB"/>
        </w:rPr>
      </w:pPr>
      <w:r w:rsidRPr="00DD6449">
        <w:rPr>
          <w:rFonts w:ascii="Helvetica" w:eastAsia="HiraginoSans-W3" w:hAnsi="Helvetica" w:cs="Helvetica"/>
          <w:color w:val="333399"/>
          <w:kern w:val="1"/>
          <w:sz w:val="24"/>
          <w:szCs w:val="24"/>
          <w:lang w:val="en-GB"/>
        </w:rPr>
        <w:tab/>
      </w:r>
      <w:r w:rsidRPr="00DD6449">
        <w:rPr>
          <w:rFonts w:ascii="HiraginoSans-W3" w:eastAsia="HiraginoSans-W3" w:hAnsi="Helvetica" w:cs="HiraginoSans-W3" w:hint="eastAsia"/>
          <w:color w:val="333399"/>
          <w:kern w:val="1"/>
          <w:sz w:val="24"/>
          <w:szCs w:val="24"/>
          <w:lang w:val="en-GB"/>
        </w:rPr>
        <w:t>♣</w:t>
      </w:r>
      <w:r w:rsidRPr="00DD6449">
        <w:rPr>
          <w:rFonts w:ascii="TimesNewRomanPSMT" w:eastAsia="HiraginoSans-W3" w:hAnsi="TimesNewRomanPSMT" w:cs="TimesNewRomanPSMT"/>
          <w:color w:val="333399"/>
          <w:kern w:val="1"/>
          <w:sz w:val="24"/>
          <w:szCs w:val="24"/>
          <w:lang w:val="en-GB"/>
        </w:rPr>
        <w:tab/>
      </w:r>
      <w:r w:rsidRPr="00DD6449">
        <w:rPr>
          <w:rFonts w:ascii="Helvetica" w:eastAsia="HiraginoSans-W3" w:hAnsi="Helvetica" w:cs="Helvetica"/>
          <w:i/>
          <w:iCs/>
          <w:color w:val="333399"/>
          <w:spacing w:val="5"/>
          <w:kern w:val="1"/>
          <w:sz w:val="24"/>
          <w:szCs w:val="24"/>
          <w:lang w:val="en-GB"/>
        </w:rPr>
        <w:t>Quality of the produced code</w:t>
      </w:r>
    </w:p>
    <w:p w14:paraId="3CF0E53E" w14:textId="77777777" w:rsidR="00AA4E5B" w:rsidRDefault="00AA4E5B">
      <w:pPr>
        <w:widowControl w:val="0"/>
        <w:autoSpaceDE w:val="0"/>
        <w:autoSpaceDN w:val="0"/>
        <w:adjustRightInd w:val="0"/>
        <w:spacing w:after="0" w:line="240" w:lineRule="auto"/>
        <w:jc w:val="center"/>
        <w:rPr>
          <w:rFonts w:ascii="Helvetica" w:eastAsia="HiraginoSans-W3" w:hAnsi="Helvetica" w:cs="Helvetica"/>
          <w:color w:val="FF0000"/>
          <w:spacing w:val="5"/>
          <w:kern w:val="1"/>
          <w:sz w:val="52"/>
          <w:szCs w:val="52"/>
          <w:lang w:val="en-GB"/>
        </w:rPr>
      </w:pPr>
      <w:r w:rsidRPr="008413E8">
        <w:rPr>
          <w:rFonts w:ascii="TimesNewRomanPSMT" w:eastAsia="HiraginoSans-W3" w:hAnsi="TimesNewRomanPSMT" w:cs="TimesNewRomanPSMT"/>
          <w:color w:val="17365D"/>
          <w:spacing w:val="5"/>
          <w:kern w:val="1"/>
          <w:sz w:val="52"/>
          <w:szCs w:val="52"/>
          <w:lang w:val="en-GB"/>
        </w:rPr>
        <w:br w:type="page"/>
      </w:r>
      <w:r w:rsidRPr="008413E8">
        <w:rPr>
          <w:rFonts w:ascii="Helvetica" w:eastAsia="HiraginoSans-W3" w:hAnsi="Helvetica" w:cs="Helvetica"/>
          <w:color w:val="FF0000"/>
          <w:spacing w:val="5"/>
          <w:kern w:val="1"/>
          <w:sz w:val="52"/>
          <w:szCs w:val="52"/>
          <w:lang w:val="en-GB"/>
        </w:rPr>
        <w:lastRenderedPageBreak/>
        <w:t>Table of Contents of this deliverable</w:t>
      </w:r>
    </w:p>
    <w:p w14:paraId="2E70F7D9" w14:textId="77777777" w:rsidR="000166A2" w:rsidRDefault="000166A2">
      <w:pPr>
        <w:widowControl w:val="0"/>
        <w:autoSpaceDE w:val="0"/>
        <w:autoSpaceDN w:val="0"/>
        <w:adjustRightInd w:val="0"/>
        <w:spacing w:after="0" w:line="240" w:lineRule="auto"/>
        <w:jc w:val="center"/>
        <w:rPr>
          <w:rFonts w:ascii="Helvetica" w:eastAsia="HiraginoSans-W3" w:hAnsi="Helvetica" w:cs="Helvetica"/>
          <w:color w:val="FF0000"/>
          <w:spacing w:val="5"/>
          <w:kern w:val="1"/>
          <w:sz w:val="52"/>
          <w:szCs w:val="52"/>
          <w:lang w:val="en-GB"/>
        </w:rPr>
      </w:pPr>
    </w:p>
    <w:p w14:paraId="40743DD3" w14:textId="1A7A9F0E" w:rsidR="000166A2" w:rsidRPr="000166A2"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lang w:val="en-GB"/>
        </w:rPr>
      </w:pPr>
      <w:proofErr w:type="spellStart"/>
      <w:r w:rsidRPr="00DD6449">
        <w:rPr>
          <w:rFonts w:ascii="Times New Roman" w:eastAsia="HiraginoSans-W3" w:hAnsi="Times New Roman"/>
          <w:color w:val="17365D"/>
          <w:spacing w:val="5"/>
          <w:kern w:val="1"/>
          <w:sz w:val="28"/>
          <w:szCs w:val="28"/>
        </w:rPr>
        <w:t>Pagina</w:t>
      </w:r>
      <w:proofErr w:type="spellEnd"/>
      <w:r w:rsidRPr="00DD6449">
        <w:rPr>
          <w:rFonts w:ascii="Times New Roman" w:eastAsia="HiraginoSans-W3" w:hAnsi="Times New Roman"/>
          <w:color w:val="17365D"/>
          <w:spacing w:val="5"/>
          <w:kern w:val="1"/>
          <w:sz w:val="28"/>
          <w:szCs w:val="28"/>
        </w:rPr>
        <w:t xml:space="preserve"> 4</w:t>
      </w:r>
      <w:r w:rsidRPr="00E32DD4">
        <w:rPr>
          <w:rFonts w:ascii="Times New Roman" w:eastAsia="HiraginoSans-W3" w:hAnsi="Times New Roman"/>
          <w:color w:val="000000" w:themeColor="text1"/>
          <w:spacing w:val="5"/>
          <w:kern w:val="1"/>
          <w:sz w:val="28"/>
          <w:szCs w:val="28"/>
          <w:lang w:val="en-GB"/>
        </w:rPr>
        <w:t xml:space="preserve">: </w:t>
      </w:r>
      <w:r w:rsidRPr="000166A2">
        <w:rPr>
          <w:rFonts w:ascii="Times New Roman" w:eastAsia="HiraginoSans-W3" w:hAnsi="Times New Roman"/>
          <w:color w:val="17365D"/>
          <w:spacing w:val="5"/>
          <w:kern w:val="1"/>
          <w:sz w:val="28"/>
          <w:szCs w:val="28"/>
          <w:lang w:val="en-GB"/>
        </w:rPr>
        <w:t>List of Challenging/Risky Requirements or Tasks</w:t>
      </w:r>
    </w:p>
    <w:p w14:paraId="29FAAA1D" w14:textId="77777777" w:rsidR="000166A2"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lang w:val="en-GB"/>
        </w:rPr>
      </w:pPr>
    </w:p>
    <w:p w14:paraId="5EC031AC" w14:textId="6A535898" w:rsidR="000166A2" w:rsidRPr="00DD6449"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rPr>
      </w:pPr>
      <w:r w:rsidRPr="00DD6449">
        <w:rPr>
          <w:rFonts w:ascii="Times New Roman" w:eastAsia="HiraginoSans-W3" w:hAnsi="Times New Roman"/>
          <w:color w:val="17365D"/>
          <w:spacing w:val="5"/>
          <w:kern w:val="1"/>
          <w:sz w:val="28"/>
          <w:szCs w:val="28"/>
        </w:rPr>
        <w:t xml:space="preserve">Pagina 5-6-7-8-9: Requisiti funzionali, use case </w:t>
      </w:r>
      <w:proofErr w:type="spellStart"/>
      <w:r w:rsidRPr="00DD6449">
        <w:rPr>
          <w:rFonts w:ascii="Times New Roman" w:eastAsia="HiraginoSans-W3" w:hAnsi="Times New Roman"/>
          <w:color w:val="17365D"/>
          <w:spacing w:val="5"/>
          <w:kern w:val="1"/>
          <w:sz w:val="28"/>
          <w:szCs w:val="28"/>
        </w:rPr>
        <w:t>diagram</w:t>
      </w:r>
      <w:proofErr w:type="spellEnd"/>
      <w:r w:rsidRPr="00DD6449">
        <w:rPr>
          <w:rFonts w:ascii="Times New Roman" w:eastAsia="HiraginoSans-W3" w:hAnsi="Times New Roman"/>
          <w:color w:val="17365D"/>
          <w:spacing w:val="5"/>
          <w:kern w:val="1"/>
          <w:sz w:val="28"/>
          <w:szCs w:val="28"/>
        </w:rPr>
        <w:t xml:space="preserve"> e </w:t>
      </w:r>
      <w:proofErr w:type="spellStart"/>
      <w:r w:rsidRPr="00DD6449">
        <w:rPr>
          <w:rFonts w:ascii="Times New Roman" w:eastAsia="HiraginoSans-W3" w:hAnsi="Times New Roman"/>
          <w:color w:val="17365D"/>
          <w:spacing w:val="5"/>
          <w:kern w:val="1"/>
          <w:sz w:val="28"/>
          <w:szCs w:val="28"/>
        </w:rPr>
        <w:t>CockBurn’s</w:t>
      </w:r>
      <w:proofErr w:type="spellEnd"/>
      <w:r w:rsidRPr="00DD6449">
        <w:rPr>
          <w:rFonts w:ascii="Times New Roman" w:eastAsia="HiraginoSans-W3" w:hAnsi="Times New Roman"/>
          <w:color w:val="17365D"/>
          <w:spacing w:val="5"/>
          <w:kern w:val="1"/>
          <w:sz w:val="28"/>
          <w:szCs w:val="28"/>
        </w:rPr>
        <w:t xml:space="preserve"> </w:t>
      </w:r>
      <w:proofErr w:type="spellStart"/>
      <w:r w:rsidRPr="00DD6449">
        <w:rPr>
          <w:rFonts w:ascii="Times New Roman" w:eastAsia="HiraginoSans-W3" w:hAnsi="Times New Roman"/>
          <w:color w:val="17365D"/>
          <w:spacing w:val="5"/>
          <w:kern w:val="1"/>
          <w:sz w:val="28"/>
          <w:szCs w:val="28"/>
        </w:rPr>
        <w:t>template</w:t>
      </w:r>
      <w:proofErr w:type="spellEnd"/>
      <w:r w:rsidRPr="00DD6449">
        <w:rPr>
          <w:rFonts w:ascii="Times New Roman" w:eastAsia="HiraginoSans-W3" w:hAnsi="Times New Roman"/>
          <w:color w:val="17365D"/>
          <w:spacing w:val="5"/>
          <w:kern w:val="1"/>
          <w:sz w:val="28"/>
          <w:szCs w:val="28"/>
        </w:rPr>
        <w:t xml:space="preserve"> per la descrizione </w:t>
      </w:r>
      <w:proofErr w:type="gramStart"/>
      <w:r w:rsidRPr="00DD6449">
        <w:rPr>
          <w:rFonts w:ascii="Times New Roman" w:eastAsia="HiraginoSans-W3" w:hAnsi="Times New Roman"/>
          <w:color w:val="17365D"/>
          <w:spacing w:val="5"/>
          <w:kern w:val="1"/>
          <w:sz w:val="28"/>
          <w:szCs w:val="28"/>
        </w:rPr>
        <w:t>degli use</w:t>
      </w:r>
      <w:proofErr w:type="gramEnd"/>
      <w:r w:rsidRPr="00DD6449">
        <w:rPr>
          <w:rFonts w:ascii="Times New Roman" w:eastAsia="HiraginoSans-W3" w:hAnsi="Times New Roman"/>
          <w:color w:val="17365D"/>
          <w:spacing w:val="5"/>
          <w:kern w:val="1"/>
          <w:sz w:val="28"/>
          <w:szCs w:val="28"/>
        </w:rPr>
        <w:t xml:space="preserve"> case</w:t>
      </w:r>
    </w:p>
    <w:p w14:paraId="30091C60" w14:textId="77777777" w:rsidR="000166A2" w:rsidRPr="00DD6449"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rPr>
      </w:pPr>
    </w:p>
    <w:p w14:paraId="68925DFF" w14:textId="2A7BCC24" w:rsidR="000166A2" w:rsidRPr="00DD6449"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rPr>
      </w:pPr>
      <w:r w:rsidRPr="00DD6449">
        <w:rPr>
          <w:rFonts w:ascii="Times New Roman" w:eastAsia="HiraginoSans-W3" w:hAnsi="Times New Roman"/>
          <w:color w:val="17365D"/>
          <w:spacing w:val="5"/>
          <w:kern w:val="1"/>
          <w:sz w:val="28"/>
          <w:szCs w:val="28"/>
        </w:rPr>
        <w:t>Pagi</w:t>
      </w:r>
      <w:r w:rsidR="00E32DD4" w:rsidRPr="00DD6449">
        <w:rPr>
          <w:rFonts w:ascii="Times New Roman" w:eastAsia="HiraginoSans-W3" w:hAnsi="Times New Roman"/>
          <w:color w:val="17365D"/>
          <w:spacing w:val="5"/>
          <w:kern w:val="1"/>
          <w:sz w:val="28"/>
          <w:szCs w:val="28"/>
        </w:rPr>
        <w:t>na 10: Requisiti non funzionali</w:t>
      </w:r>
    </w:p>
    <w:p w14:paraId="224BB932" w14:textId="77777777" w:rsidR="000166A2" w:rsidRPr="00DD6449"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rPr>
      </w:pPr>
    </w:p>
    <w:p w14:paraId="4E0C722E" w14:textId="4A801C69" w:rsidR="000166A2" w:rsidRPr="00DD6449"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rPr>
      </w:pPr>
      <w:r w:rsidRPr="00DD6449">
        <w:rPr>
          <w:rFonts w:ascii="Times New Roman" w:eastAsia="HiraginoSans-W3" w:hAnsi="Times New Roman"/>
          <w:color w:val="17365D"/>
          <w:spacing w:val="5"/>
          <w:kern w:val="1"/>
          <w:sz w:val="28"/>
          <w:szCs w:val="28"/>
        </w:rPr>
        <w:t xml:space="preserve">Pagina 11: Content e </w:t>
      </w:r>
      <w:proofErr w:type="spellStart"/>
      <w:r w:rsidRPr="00DD6449">
        <w:rPr>
          <w:rFonts w:ascii="Times New Roman" w:eastAsia="HiraginoSans-W3" w:hAnsi="Times New Roman"/>
          <w:color w:val="17365D"/>
          <w:spacing w:val="5"/>
          <w:kern w:val="1"/>
          <w:sz w:val="28"/>
          <w:szCs w:val="28"/>
        </w:rPr>
        <w:t>Assumptions</w:t>
      </w:r>
      <w:proofErr w:type="spellEnd"/>
    </w:p>
    <w:p w14:paraId="2F33AA6D" w14:textId="77777777" w:rsidR="000166A2" w:rsidRPr="00DD6449"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rPr>
      </w:pPr>
    </w:p>
    <w:p w14:paraId="6C1DE60C" w14:textId="2FA7915B" w:rsidR="000166A2" w:rsidRPr="00DD6449"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rPr>
      </w:pPr>
      <w:r w:rsidRPr="00DD6449">
        <w:rPr>
          <w:rFonts w:ascii="Times New Roman" w:eastAsia="HiraginoSans-W3" w:hAnsi="Times New Roman"/>
          <w:color w:val="17365D"/>
          <w:spacing w:val="5"/>
          <w:kern w:val="1"/>
          <w:sz w:val="28"/>
          <w:szCs w:val="28"/>
        </w:rPr>
        <w:t>Pagina 12-13:</w:t>
      </w:r>
      <w:r w:rsidR="00E32DD4" w:rsidRPr="00DD6449">
        <w:rPr>
          <w:rFonts w:ascii="Times New Roman" w:eastAsia="HiraginoSans-W3" w:hAnsi="Times New Roman"/>
          <w:color w:val="17365D"/>
          <w:spacing w:val="5"/>
          <w:kern w:val="1"/>
          <w:sz w:val="28"/>
          <w:szCs w:val="28"/>
        </w:rPr>
        <w:t xml:space="preserve"> </w:t>
      </w:r>
      <w:proofErr w:type="spellStart"/>
      <w:r w:rsidR="00E32DD4" w:rsidRPr="00DD6449">
        <w:rPr>
          <w:rFonts w:ascii="Times New Roman" w:eastAsia="HiraginoSans-W3" w:hAnsi="Times New Roman"/>
          <w:color w:val="17365D"/>
          <w:spacing w:val="5"/>
          <w:kern w:val="1"/>
          <w:sz w:val="28"/>
          <w:szCs w:val="28"/>
        </w:rPr>
        <w:t>Prioritizzazione</w:t>
      </w:r>
      <w:proofErr w:type="spellEnd"/>
      <w:r w:rsidR="00E32DD4" w:rsidRPr="00DD6449">
        <w:rPr>
          <w:rFonts w:ascii="Times New Roman" w:eastAsia="HiraginoSans-W3" w:hAnsi="Times New Roman"/>
          <w:color w:val="17365D"/>
          <w:spacing w:val="5"/>
          <w:kern w:val="1"/>
          <w:sz w:val="28"/>
          <w:szCs w:val="28"/>
        </w:rPr>
        <w:t xml:space="preserve"> dei requisiti</w:t>
      </w:r>
    </w:p>
    <w:p w14:paraId="2D57EE95" w14:textId="77777777" w:rsidR="000166A2" w:rsidRPr="00DD6449"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rPr>
      </w:pPr>
    </w:p>
    <w:p w14:paraId="216893B6" w14:textId="2CA3B197" w:rsidR="000166A2" w:rsidRPr="00DD6449" w:rsidRDefault="00E32DD4"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rPr>
      </w:pPr>
      <w:r w:rsidRPr="00DD6449">
        <w:rPr>
          <w:rFonts w:ascii="Times New Roman" w:eastAsia="HiraginoSans-W3" w:hAnsi="Times New Roman"/>
          <w:color w:val="17365D"/>
          <w:spacing w:val="5"/>
          <w:kern w:val="1"/>
          <w:sz w:val="28"/>
          <w:szCs w:val="28"/>
        </w:rPr>
        <w:t>Pagina 14-15: Analysis model</w:t>
      </w:r>
    </w:p>
    <w:p w14:paraId="0663A053" w14:textId="77777777" w:rsidR="000166A2" w:rsidRPr="00DD6449"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rPr>
      </w:pPr>
    </w:p>
    <w:p w14:paraId="370A3372" w14:textId="55817273" w:rsidR="000166A2"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lang w:val="en-GB"/>
        </w:rPr>
      </w:pPr>
      <w:proofErr w:type="spellStart"/>
      <w:r>
        <w:rPr>
          <w:rFonts w:ascii="Times New Roman" w:eastAsia="HiraginoSans-W3" w:hAnsi="Times New Roman"/>
          <w:color w:val="17365D"/>
          <w:spacing w:val="5"/>
          <w:kern w:val="1"/>
          <w:sz w:val="28"/>
          <w:szCs w:val="28"/>
          <w:lang w:val="en-GB"/>
        </w:rPr>
        <w:t>Pagina</w:t>
      </w:r>
      <w:proofErr w:type="spellEnd"/>
      <w:r>
        <w:rPr>
          <w:rFonts w:ascii="Times New Roman" w:eastAsia="HiraginoSans-W3" w:hAnsi="Times New Roman"/>
          <w:color w:val="17365D"/>
          <w:spacing w:val="5"/>
          <w:kern w:val="1"/>
          <w:sz w:val="28"/>
          <w:szCs w:val="28"/>
          <w:lang w:val="en-GB"/>
        </w:rPr>
        <w:t xml:space="preserve"> 16: Software </w:t>
      </w:r>
      <w:r w:rsidR="00E32DD4">
        <w:rPr>
          <w:rFonts w:ascii="Times New Roman" w:eastAsia="HiraginoSans-W3" w:hAnsi="Times New Roman"/>
          <w:color w:val="17365D"/>
          <w:spacing w:val="5"/>
          <w:kern w:val="1"/>
          <w:sz w:val="28"/>
          <w:szCs w:val="28"/>
          <w:lang w:val="en-GB"/>
        </w:rPr>
        <w:t>Architecture: component diagram</w:t>
      </w:r>
    </w:p>
    <w:p w14:paraId="2F872AE7" w14:textId="77777777" w:rsidR="000166A2"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lang w:val="en-GB"/>
        </w:rPr>
      </w:pPr>
    </w:p>
    <w:p w14:paraId="6F85A9F2" w14:textId="27E65DA6" w:rsidR="000166A2" w:rsidRDefault="00E32DD4"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lang w:val="en-GB"/>
        </w:rPr>
      </w:pPr>
      <w:proofErr w:type="spellStart"/>
      <w:r>
        <w:rPr>
          <w:rFonts w:ascii="Times New Roman" w:eastAsia="HiraginoSans-W3" w:hAnsi="Times New Roman"/>
          <w:color w:val="17365D"/>
          <w:spacing w:val="5"/>
          <w:kern w:val="1"/>
          <w:sz w:val="28"/>
          <w:szCs w:val="28"/>
          <w:lang w:val="en-GB"/>
        </w:rPr>
        <w:t>Pagina</w:t>
      </w:r>
      <w:proofErr w:type="spellEnd"/>
      <w:r>
        <w:rPr>
          <w:rFonts w:ascii="Times New Roman" w:eastAsia="HiraginoSans-W3" w:hAnsi="Times New Roman"/>
          <w:color w:val="17365D"/>
          <w:spacing w:val="5"/>
          <w:kern w:val="1"/>
          <w:sz w:val="28"/>
          <w:szCs w:val="28"/>
          <w:lang w:val="en-GB"/>
        </w:rPr>
        <w:t xml:space="preserve"> 20: Design decision</w:t>
      </w:r>
    </w:p>
    <w:p w14:paraId="1DAC5957" w14:textId="77777777" w:rsidR="000166A2"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lang w:val="en-GB"/>
        </w:rPr>
      </w:pPr>
    </w:p>
    <w:p w14:paraId="77EC318C" w14:textId="3B35CAFC" w:rsidR="000166A2"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lang w:val="en-GB"/>
        </w:rPr>
      </w:pPr>
      <w:proofErr w:type="spellStart"/>
      <w:r>
        <w:rPr>
          <w:rFonts w:ascii="Times New Roman" w:eastAsia="HiraginoSans-W3" w:hAnsi="Times New Roman"/>
          <w:color w:val="17365D"/>
          <w:spacing w:val="5"/>
          <w:kern w:val="1"/>
          <w:sz w:val="28"/>
          <w:szCs w:val="28"/>
          <w:lang w:val="en-GB"/>
        </w:rPr>
        <w:t>Pagina</w:t>
      </w:r>
      <w:proofErr w:type="spellEnd"/>
      <w:r>
        <w:rPr>
          <w:rFonts w:ascii="Times New Roman" w:eastAsia="HiraginoSans-W3" w:hAnsi="Times New Roman"/>
          <w:color w:val="17365D"/>
          <w:spacing w:val="5"/>
          <w:kern w:val="1"/>
          <w:sz w:val="28"/>
          <w:szCs w:val="28"/>
          <w:lang w:val="en-GB"/>
        </w:rPr>
        <w:t xml:space="preserve"> 22: Effort Recording</w:t>
      </w:r>
    </w:p>
    <w:p w14:paraId="14B2F260" w14:textId="77777777" w:rsidR="000166A2" w:rsidRPr="000166A2"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52"/>
          <w:szCs w:val="52"/>
          <w:lang w:val="en-GB"/>
        </w:rPr>
      </w:pPr>
    </w:p>
    <w:p w14:paraId="405FA940" w14:textId="391B134D" w:rsidR="000166A2" w:rsidRPr="000166A2" w:rsidRDefault="000166A2" w:rsidP="000166A2">
      <w:pPr>
        <w:widowControl w:val="0"/>
        <w:autoSpaceDE w:val="0"/>
        <w:autoSpaceDN w:val="0"/>
        <w:adjustRightInd w:val="0"/>
        <w:spacing w:after="0" w:line="240" w:lineRule="auto"/>
        <w:rPr>
          <w:rFonts w:ascii="Times New Roman" w:eastAsia="HiraginoSans-W3" w:hAnsi="Times New Roman"/>
          <w:color w:val="17365D"/>
          <w:spacing w:val="5"/>
          <w:kern w:val="1"/>
          <w:sz w:val="28"/>
          <w:szCs w:val="28"/>
          <w:lang w:val="en-GB"/>
        </w:rPr>
      </w:pPr>
    </w:p>
    <w:p w14:paraId="3EE0FBA0" w14:textId="37FB5838" w:rsidR="000166A2" w:rsidRPr="000166A2" w:rsidRDefault="000166A2" w:rsidP="000166A2">
      <w:pPr>
        <w:pStyle w:val="Paragrafoelenco"/>
        <w:widowControl w:val="0"/>
        <w:autoSpaceDE w:val="0"/>
        <w:autoSpaceDN w:val="0"/>
        <w:adjustRightInd w:val="0"/>
        <w:spacing w:after="0" w:line="240" w:lineRule="auto"/>
        <w:rPr>
          <w:rFonts w:ascii="Times New Roman" w:eastAsia="HiraginoSans-W3" w:hAnsi="Times New Roman"/>
          <w:color w:val="FF0000"/>
          <w:spacing w:val="5"/>
          <w:kern w:val="1"/>
          <w:sz w:val="28"/>
          <w:szCs w:val="28"/>
          <w:lang w:val="en-GB"/>
        </w:rPr>
      </w:pPr>
    </w:p>
    <w:p w14:paraId="009742C9" w14:textId="77777777" w:rsidR="00AA4E5B" w:rsidRPr="008413E8" w:rsidRDefault="00AA4E5B">
      <w:pPr>
        <w:widowControl w:val="0"/>
        <w:autoSpaceDE w:val="0"/>
        <w:autoSpaceDN w:val="0"/>
        <w:adjustRightInd w:val="0"/>
        <w:spacing w:after="0" w:line="240" w:lineRule="auto"/>
        <w:jc w:val="center"/>
        <w:rPr>
          <w:rFonts w:ascii="TimesNewRomanPSMT" w:eastAsia="HiraginoSans-W3" w:hAnsi="TimesNewRomanPSMT" w:cs="TimesNewRomanPSMT"/>
          <w:color w:val="17365D"/>
          <w:spacing w:val="5"/>
          <w:kern w:val="1"/>
          <w:sz w:val="52"/>
          <w:szCs w:val="52"/>
          <w:lang w:val="en-GB"/>
        </w:rPr>
      </w:pPr>
    </w:p>
    <w:p w14:paraId="45E9C288"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color w:val="17365D"/>
          <w:spacing w:val="5"/>
          <w:kern w:val="1"/>
          <w:sz w:val="52"/>
          <w:szCs w:val="52"/>
          <w:lang w:val="en-GB"/>
        </w:rPr>
      </w:pPr>
      <w:r w:rsidRPr="008413E8">
        <w:rPr>
          <w:rFonts w:ascii="TimesNewRomanPSMT" w:eastAsia="HiraginoSans-W3" w:hAnsi="TimesNewRomanPSMT" w:cs="TimesNewRomanPSMT"/>
          <w:color w:val="17365D"/>
          <w:spacing w:val="5"/>
          <w:kern w:val="1"/>
          <w:sz w:val="52"/>
          <w:szCs w:val="52"/>
          <w:lang w:val="en-GB"/>
        </w:rPr>
        <w:br w:type="page"/>
      </w:r>
    </w:p>
    <w:p w14:paraId="33D8A703" w14:textId="77777777" w:rsidR="00AA4E5B" w:rsidRPr="008413E8" w:rsidRDefault="00AA4E5B">
      <w:pPr>
        <w:widowControl w:val="0"/>
        <w:autoSpaceDE w:val="0"/>
        <w:autoSpaceDN w:val="0"/>
        <w:adjustRightInd w:val="0"/>
        <w:spacing w:after="0" w:line="240" w:lineRule="auto"/>
        <w:jc w:val="center"/>
        <w:rPr>
          <w:rFonts w:ascii="Helvetica" w:eastAsia="HiraginoSans-W3" w:hAnsi="Helvetica" w:cs="Helvetica"/>
          <w:color w:val="17365D"/>
          <w:spacing w:val="5"/>
          <w:kern w:val="1"/>
          <w:sz w:val="52"/>
          <w:szCs w:val="52"/>
          <w:lang w:val="en-GB"/>
        </w:rPr>
      </w:pPr>
      <w:r w:rsidRPr="008413E8">
        <w:rPr>
          <w:rFonts w:ascii="Helvetica" w:eastAsia="HiraginoSans-W3" w:hAnsi="Helvetica" w:cs="Helvetica"/>
          <w:color w:val="17365D"/>
          <w:spacing w:val="5"/>
          <w:kern w:val="1"/>
          <w:sz w:val="52"/>
          <w:szCs w:val="52"/>
          <w:lang w:val="en-GB"/>
        </w:rPr>
        <w:lastRenderedPageBreak/>
        <w:t>List of Challenging/Risky Requirements or Tasks</w:t>
      </w:r>
    </w:p>
    <w:p w14:paraId="198BE799" w14:textId="77777777" w:rsidR="00AA4E5B" w:rsidRPr="008413E8" w:rsidRDefault="00AA4E5B">
      <w:pPr>
        <w:widowControl w:val="0"/>
        <w:autoSpaceDE w:val="0"/>
        <w:autoSpaceDN w:val="0"/>
        <w:adjustRightInd w:val="0"/>
        <w:spacing w:after="0" w:line="240" w:lineRule="auto"/>
        <w:jc w:val="both"/>
        <w:rPr>
          <w:rFonts w:ascii="TimesNewRomanPSMT" w:eastAsia="HiraginoSans-W3" w:hAnsi="TimesNewRomanPSMT" w:cs="TimesNewRomanPSMT"/>
          <w:spacing w:val="5"/>
          <w:kern w:val="1"/>
          <w:sz w:val="24"/>
          <w:szCs w:val="24"/>
          <w:lang w:val="en-GB"/>
        </w:rPr>
      </w:pPr>
    </w:p>
    <w:p w14:paraId="27409354" w14:textId="77777777" w:rsidR="00AA4E5B" w:rsidRPr="008413E8" w:rsidRDefault="00AA4E5B">
      <w:pPr>
        <w:widowControl w:val="0"/>
        <w:autoSpaceDE w:val="0"/>
        <w:autoSpaceDN w:val="0"/>
        <w:adjustRightInd w:val="0"/>
        <w:spacing w:after="0" w:line="240" w:lineRule="auto"/>
        <w:jc w:val="both"/>
        <w:rPr>
          <w:rFonts w:ascii="TimesNewRomanPSMT" w:eastAsia="HiraginoSans-W3" w:hAnsi="TimesNewRomanPSMT" w:cs="TimesNewRomanPSMT"/>
          <w:spacing w:val="5"/>
          <w:kern w:val="1"/>
          <w:sz w:val="24"/>
          <w:szCs w:val="24"/>
          <w:lang w:val="en-GB"/>
        </w:rPr>
      </w:pPr>
    </w:p>
    <w:tbl>
      <w:tblPr>
        <w:tblW w:w="0" w:type="auto"/>
        <w:tblLayout w:type="fixed"/>
        <w:tblLook w:val="0000" w:firstRow="0" w:lastRow="0" w:firstColumn="0" w:lastColumn="0" w:noHBand="0" w:noVBand="0"/>
      </w:tblPr>
      <w:tblGrid>
        <w:gridCol w:w="2160"/>
        <w:gridCol w:w="1425"/>
        <w:gridCol w:w="1410"/>
        <w:gridCol w:w="4470"/>
      </w:tblGrid>
      <w:tr w:rsidR="00AA4E5B" w:rsidRPr="00DD6449" w14:paraId="6776D0BF" w14:textId="77777777">
        <w:tc>
          <w:tcPr>
            <w:tcW w:w="2160" w:type="dxa"/>
            <w:tcBorders>
              <w:top w:val="single" w:sz="4" w:space="0" w:color="000001"/>
              <w:left w:val="single" w:sz="4" w:space="0" w:color="000001"/>
              <w:bottom w:val="single" w:sz="4" w:space="0" w:color="000001"/>
              <w:right w:val="single" w:sz="4" w:space="0" w:color="000001"/>
            </w:tcBorders>
          </w:tcPr>
          <w:p w14:paraId="7360C093" w14:textId="77777777" w:rsidR="00AA4E5B" w:rsidRDefault="00AA4E5B">
            <w:pPr>
              <w:widowControl w:val="0"/>
              <w:autoSpaceDE w:val="0"/>
              <w:autoSpaceDN w:val="0"/>
              <w:adjustRightInd w:val="0"/>
              <w:spacing w:after="0" w:line="240" w:lineRule="auto"/>
              <w:jc w:val="center"/>
              <w:rPr>
                <w:rFonts w:ascii="ArialMT" w:eastAsia="HiraginoSans-W3" w:hAnsi="ArialMT" w:cs="ArialMT"/>
                <w:b/>
                <w:bCs/>
                <w:spacing w:val="5"/>
                <w:kern w:val="1"/>
                <w:sz w:val="24"/>
                <w:szCs w:val="24"/>
              </w:rPr>
            </w:pPr>
            <w:proofErr w:type="spellStart"/>
            <w:r>
              <w:rPr>
                <w:rFonts w:ascii="ArialMT" w:eastAsia="HiraginoSans-W3" w:hAnsi="ArialMT" w:cs="ArialMT"/>
                <w:b/>
                <w:bCs/>
                <w:spacing w:val="5"/>
                <w:kern w:val="1"/>
                <w:sz w:val="24"/>
                <w:szCs w:val="24"/>
              </w:rPr>
              <w:t>Challenging</w:t>
            </w:r>
            <w:proofErr w:type="spellEnd"/>
            <w:r>
              <w:rPr>
                <w:rFonts w:ascii="ArialMT" w:eastAsia="HiraginoSans-W3" w:hAnsi="ArialMT" w:cs="ArialMT"/>
                <w:b/>
                <w:bCs/>
                <w:spacing w:val="5"/>
                <w:kern w:val="1"/>
                <w:sz w:val="24"/>
                <w:szCs w:val="24"/>
              </w:rPr>
              <w:t xml:space="preserve"> Task</w:t>
            </w:r>
          </w:p>
        </w:tc>
        <w:tc>
          <w:tcPr>
            <w:tcW w:w="1425" w:type="dxa"/>
            <w:tcBorders>
              <w:top w:val="single" w:sz="4" w:space="0" w:color="000001"/>
              <w:left w:val="single" w:sz="4" w:space="0" w:color="000001"/>
              <w:bottom w:val="single" w:sz="4" w:space="0" w:color="000001"/>
              <w:right w:val="single" w:sz="4" w:space="0" w:color="000001"/>
            </w:tcBorders>
          </w:tcPr>
          <w:p w14:paraId="61C8B70B" w14:textId="77777777" w:rsidR="00AA4E5B" w:rsidRPr="008413E8" w:rsidRDefault="00AA4E5B">
            <w:pPr>
              <w:widowControl w:val="0"/>
              <w:autoSpaceDE w:val="0"/>
              <w:autoSpaceDN w:val="0"/>
              <w:adjustRightInd w:val="0"/>
              <w:spacing w:after="0" w:line="240" w:lineRule="auto"/>
              <w:jc w:val="center"/>
              <w:rPr>
                <w:rFonts w:ascii="ArialMT" w:eastAsia="HiraginoSans-W3" w:hAnsi="ArialMT" w:cs="ArialMT"/>
                <w:b/>
                <w:bCs/>
                <w:spacing w:val="5"/>
                <w:kern w:val="1"/>
                <w:sz w:val="24"/>
                <w:szCs w:val="24"/>
                <w:lang w:val="en-GB"/>
              </w:rPr>
            </w:pPr>
            <w:r w:rsidRPr="008413E8">
              <w:rPr>
                <w:rFonts w:ascii="ArialMT" w:eastAsia="HiraginoSans-W3" w:hAnsi="ArialMT" w:cs="ArialMT"/>
                <w:b/>
                <w:bCs/>
                <w:spacing w:val="5"/>
                <w:kern w:val="1"/>
                <w:sz w:val="24"/>
                <w:szCs w:val="24"/>
                <w:lang w:val="en-GB"/>
              </w:rPr>
              <w:t>Date the task is identified</w:t>
            </w:r>
          </w:p>
        </w:tc>
        <w:tc>
          <w:tcPr>
            <w:tcW w:w="1410" w:type="dxa"/>
            <w:tcBorders>
              <w:top w:val="single" w:sz="4" w:space="0" w:color="000001"/>
              <w:left w:val="single" w:sz="4" w:space="0" w:color="000001"/>
              <w:bottom w:val="single" w:sz="4" w:space="0" w:color="000001"/>
              <w:right w:val="single" w:sz="4" w:space="0" w:color="000001"/>
            </w:tcBorders>
          </w:tcPr>
          <w:p w14:paraId="6C2313B5" w14:textId="77777777" w:rsidR="00AA4E5B" w:rsidRPr="008413E8" w:rsidRDefault="00AA4E5B">
            <w:pPr>
              <w:widowControl w:val="0"/>
              <w:autoSpaceDE w:val="0"/>
              <w:autoSpaceDN w:val="0"/>
              <w:adjustRightInd w:val="0"/>
              <w:spacing w:after="0" w:line="240" w:lineRule="auto"/>
              <w:jc w:val="center"/>
              <w:rPr>
                <w:rFonts w:ascii="ArialMT" w:eastAsia="HiraginoSans-W3" w:hAnsi="ArialMT" w:cs="ArialMT"/>
                <w:b/>
                <w:bCs/>
                <w:spacing w:val="5"/>
                <w:kern w:val="1"/>
                <w:sz w:val="24"/>
                <w:szCs w:val="24"/>
                <w:lang w:val="en-GB"/>
              </w:rPr>
            </w:pPr>
            <w:r w:rsidRPr="008413E8">
              <w:rPr>
                <w:rFonts w:ascii="ArialMT" w:eastAsia="HiraginoSans-W3" w:hAnsi="ArialMT" w:cs="ArialMT"/>
                <w:b/>
                <w:bCs/>
                <w:spacing w:val="5"/>
                <w:kern w:val="1"/>
                <w:sz w:val="24"/>
                <w:szCs w:val="24"/>
                <w:lang w:val="en-GB"/>
              </w:rPr>
              <w:t>Date the challenge is resolved</w:t>
            </w:r>
          </w:p>
        </w:tc>
        <w:tc>
          <w:tcPr>
            <w:tcW w:w="4470" w:type="dxa"/>
            <w:tcBorders>
              <w:top w:val="single" w:sz="4" w:space="0" w:color="000001"/>
              <w:left w:val="single" w:sz="4" w:space="0" w:color="000001"/>
              <w:bottom w:val="single" w:sz="4" w:space="0" w:color="000001"/>
              <w:right w:val="single" w:sz="4" w:space="0" w:color="000001"/>
            </w:tcBorders>
          </w:tcPr>
          <w:p w14:paraId="18B80A7B" w14:textId="77777777" w:rsidR="00AA4E5B" w:rsidRPr="008413E8" w:rsidRDefault="00AA4E5B">
            <w:pPr>
              <w:widowControl w:val="0"/>
              <w:autoSpaceDE w:val="0"/>
              <w:autoSpaceDN w:val="0"/>
              <w:adjustRightInd w:val="0"/>
              <w:spacing w:after="0" w:line="240" w:lineRule="auto"/>
              <w:jc w:val="center"/>
              <w:rPr>
                <w:rFonts w:ascii="ArialMT" w:eastAsia="HiraginoSans-W3" w:hAnsi="ArialMT" w:cs="ArialMT"/>
                <w:b/>
                <w:bCs/>
                <w:spacing w:val="5"/>
                <w:kern w:val="1"/>
                <w:sz w:val="24"/>
                <w:szCs w:val="24"/>
                <w:lang w:val="en-GB"/>
              </w:rPr>
            </w:pPr>
            <w:r w:rsidRPr="008413E8">
              <w:rPr>
                <w:rFonts w:ascii="ArialMT" w:eastAsia="HiraginoSans-W3" w:hAnsi="ArialMT" w:cs="ArialMT"/>
                <w:b/>
                <w:bCs/>
                <w:spacing w:val="5"/>
                <w:kern w:val="1"/>
                <w:sz w:val="24"/>
                <w:szCs w:val="24"/>
                <w:lang w:val="en-GB"/>
              </w:rPr>
              <w:t>Explanation on how the challenge has been managed</w:t>
            </w:r>
          </w:p>
        </w:tc>
      </w:tr>
      <w:tr w:rsidR="00AA4E5B" w14:paraId="650066D9" w14:textId="77777777">
        <w:tc>
          <w:tcPr>
            <w:tcW w:w="2160" w:type="dxa"/>
            <w:tcBorders>
              <w:top w:val="single" w:sz="4" w:space="0" w:color="000001"/>
              <w:left w:val="single" w:sz="4" w:space="0" w:color="000001"/>
              <w:bottom w:val="single" w:sz="4" w:space="0" w:color="000001"/>
              <w:right w:val="single" w:sz="4" w:space="0" w:color="000001"/>
            </w:tcBorders>
          </w:tcPr>
          <w:p w14:paraId="543314D7"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Gestione concorrente di più richieste</w:t>
            </w:r>
          </w:p>
        </w:tc>
        <w:tc>
          <w:tcPr>
            <w:tcW w:w="1425" w:type="dxa"/>
            <w:tcBorders>
              <w:top w:val="single" w:sz="4" w:space="0" w:color="000001"/>
              <w:left w:val="single" w:sz="4" w:space="0" w:color="000001"/>
              <w:bottom w:val="single" w:sz="4" w:space="0" w:color="000001"/>
              <w:right w:val="single" w:sz="4" w:space="0" w:color="000001"/>
            </w:tcBorders>
          </w:tcPr>
          <w:p w14:paraId="46B353B2"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28/10/2016</w:t>
            </w:r>
          </w:p>
        </w:tc>
        <w:tc>
          <w:tcPr>
            <w:tcW w:w="1410" w:type="dxa"/>
            <w:tcBorders>
              <w:top w:val="single" w:sz="4" w:space="0" w:color="000001"/>
              <w:left w:val="single" w:sz="4" w:space="0" w:color="000001"/>
              <w:bottom w:val="single" w:sz="4" w:space="0" w:color="000001"/>
              <w:right w:val="single" w:sz="4" w:space="0" w:color="000001"/>
            </w:tcBorders>
          </w:tcPr>
          <w:p w14:paraId="689EBA77"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tc>
        <w:tc>
          <w:tcPr>
            <w:tcW w:w="4470" w:type="dxa"/>
            <w:tcBorders>
              <w:top w:val="single" w:sz="4" w:space="0" w:color="000001"/>
              <w:left w:val="single" w:sz="4" w:space="0" w:color="000001"/>
              <w:bottom w:val="single" w:sz="4" w:space="0" w:color="000001"/>
              <w:right w:val="single" w:sz="4" w:space="0" w:color="000001"/>
            </w:tcBorders>
          </w:tcPr>
          <w:p w14:paraId="2C64492A"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p w14:paraId="1E57933F"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p w14:paraId="20B89A33"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tc>
      </w:tr>
      <w:tr w:rsidR="00AA4E5B" w14:paraId="492BEE16" w14:textId="77777777">
        <w:tc>
          <w:tcPr>
            <w:tcW w:w="2160" w:type="dxa"/>
            <w:tcBorders>
              <w:top w:val="single" w:sz="4" w:space="0" w:color="000001"/>
              <w:left w:val="single" w:sz="4" w:space="0" w:color="000001"/>
              <w:bottom w:val="single" w:sz="4" w:space="0" w:color="000001"/>
              <w:right w:val="single" w:sz="4" w:space="0" w:color="000001"/>
            </w:tcBorders>
          </w:tcPr>
          <w:p w14:paraId="5B76883E"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 xml:space="preserve">Mantenimento delle performance elevate </w:t>
            </w:r>
          </w:p>
        </w:tc>
        <w:tc>
          <w:tcPr>
            <w:tcW w:w="1425" w:type="dxa"/>
            <w:tcBorders>
              <w:top w:val="single" w:sz="4" w:space="0" w:color="000001"/>
              <w:left w:val="single" w:sz="4" w:space="0" w:color="000001"/>
              <w:bottom w:val="single" w:sz="4" w:space="0" w:color="000001"/>
              <w:right w:val="single" w:sz="4" w:space="0" w:color="000001"/>
            </w:tcBorders>
          </w:tcPr>
          <w:p w14:paraId="6D55A490"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28/10/2016</w:t>
            </w:r>
          </w:p>
        </w:tc>
        <w:tc>
          <w:tcPr>
            <w:tcW w:w="1410" w:type="dxa"/>
            <w:tcBorders>
              <w:top w:val="single" w:sz="4" w:space="0" w:color="000001"/>
              <w:left w:val="single" w:sz="4" w:space="0" w:color="000001"/>
              <w:bottom w:val="single" w:sz="4" w:space="0" w:color="000001"/>
              <w:right w:val="single" w:sz="4" w:space="0" w:color="000001"/>
            </w:tcBorders>
          </w:tcPr>
          <w:p w14:paraId="099713B0" w14:textId="77777777" w:rsidR="00AA4E5B" w:rsidRDefault="008413E8">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21/11/2016</w:t>
            </w:r>
          </w:p>
        </w:tc>
        <w:tc>
          <w:tcPr>
            <w:tcW w:w="4470" w:type="dxa"/>
            <w:tcBorders>
              <w:top w:val="single" w:sz="4" w:space="0" w:color="000001"/>
              <w:left w:val="single" w:sz="4" w:space="0" w:color="000001"/>
              <w:bottom w:val="single" w:sz="4" w:space="0" w:color="000001"/>
              <w:right w:val="single" w:sz="4" w:space="0" w:color="000001"/>
            </w:tcBorders>
          </w:tcPr>
          <w:p w14:paraId="03DB05A8" w14:textId="3E411183" w:rsidR="00AA4E5B" w:rsidRDefault="008413E8">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Abbiamo notato che la tecnologia NOSQL a grafi, mediante il DBMS Neo4j, la creazione del grafo, nonché il calcolo del cammino con la relativa somma dei valori degli attributi, è molto più veloce della tec</w:t>
            </w:r>
            <w:r w:rsidR="00757AA2">
              <w:rPr>
                <w:rFonts w:ascii="TimesNewRomanPSMT" w:eastAsia="HiraginoSans-W3" w:hAnsi="TimesNewRomanPSMT" w:cs="TimesNewRomanPSMT"/>
                <w:spacing w:val="5"/>
                <w:kern w:val="1"/>
                <w:sz w:val="24"/>
                <w:szCs w:val="24"/>
              </w:rPr>
              <w:t>nologia SQL (testata con MYSQL W</w:t>
            </w:r>
            <w:r>
              <w:rPr>
                <w:rFonts w:ascii="TimesNewRomanPSMT" w:eastAsia="HiraginoSans-W3" w:hAnsi="TimesNewRomanPSMT" w:cs="TimesNewRomanPSMT"/>
                <w:spacing w:val="5"/>
                <w:kern w:val="1"/>
                <w:sz w:val="24"/>
                <w:szCs w:val="24"/>
              </w:rPr>
              <w:t xml:space="preserve">orkbench). Con quest’ultima tecnologia </w:t>
            </w:r>
            <w:r w:rsidR="00DD6449">
              <w:rPr>
                <w:rFonts w:ascii="TimesNewRomanPSMT" w:eastAsia="HiraginoSans-W3" w:hAnsi="TimesNewRomanPSMT" w:cs="TimesNewRomanPSMT"/>
                <w:spacing w:val="5"/>
                <w:kern w:val="1"/>
                <w:sz w:val="24"/>
                <w:szCs w:val="24"/>
              </w:rPr>
              <w:t xml:space="preserve">il grafo veniva creato in </w:t>
            </w:r>
            <w:r>
              <w:rPr>
                <w:rFonts w:ascii="TimesNewRomanPSMT" w:eastAsia="HiraginoSans-W3" w:hAnsi="TimesNewRomanPSMT" w:cs="TimesNewRomanPSMT"/>
                <w:spacing w:val="5"/>
                <w:kern w:val="1"/>
                <w:sz w:val="24"/>
                <w:szCs w:val="24"/>
              </w:rPr>
              <w:t>circa un’ora. Con la tecnologia NOSQL il gra</w:t>
            </w:r>
            <w:r w:rsidR="00757AA2">
              <w:rPr>
                <w:rFonts w:ascii="TimesNewRomanPSMT" w:eastAsia="HiraginoSans-W3" w:hAnsi="TimesNewRomanPSMT" w:cs="TimesNewRomanPSMT"/>
                <w:spacing w:val="5"/>
                <w:kern w:val="1"/>
                <w:sz w:val="24"/>
                <w:szCs w:val="24"/>
              </w:rPr>
              <w:t>fo viene creato in pochi minuti</w:t>
            </w:r>
          </w:p>
          <w:p w14:paraId="0474B2C9"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p w14:paraId="0BFB77B4"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tc>
      </w:tr>
      <w:tr w:rsidR="00AA4E5B" w14:paraId="495456C3" w14:textId="77777777" w:rsidTr="003B1129">
        <w:tc>
          <w:tcPr>
            <w:tcW w:w="2160" w:type="dxa"/>
            <w:tcBorders>
              <w:top w:val="single" w:sz="4" w:space="0" w:color="000001"/>
              <w:left w:val="single" w:sz="4" w:space="0" w:color="000001"/>
              <w:bottom w:val="single" w:sz="4" w:space="0" w:color="auto"/>
              <w:right w:val="single" w:sz="4" w:space="0" w:color="000001"/>
            </w:tcBorders>
          </w:tcPr>
          <w:p w14:paraId="35599696"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Tecnologie da usare</w:t>
            </w:r>
          </w:p>
        </w:tc>
        <w:tc>
          <w:tcPr>
            <w:tcW w:w="1425" w:type="dxa"/>
            <w:tcBorders>
              <w:top w:val="single" w:sz="4" w:space="0" w:color="000001"/>
              <w:left w:val="single" w:sz="4" w:space="0" w:color="000001"/>
              <w:bottom w:val="single" w:sz="4" w:space="0" w:color="auto"/>
              <w:right w:val="single" w:sz="4" w:space="0" w:color="000001"/>
            </w:tcBorders>
          </w:tcPr>
          <w:p w14:paraId="48F2D51A"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28/10/2016</w:t>
            </w:r>
          </w:p>
        </w:tc>
        <w:tc>
          <w:tcPr>
            <w:tcW w:w="1410" w:type="dxa"/>
            <w:tcBorders>
              <w:top w:val="single" w:sz="4" w:space="0" w:color="000001"/>
              <w:left w:val="single" w:sz="4" w:space="0" w:color="000001"/>
              <w:bottom w:val="single" w:sz="4" w:space="0" w:color="auto"/>
              <w:right w:val="single" w:sz="4" w:space="0" w:color="000001"/>
            </w:tcBorders>
          </w:tcPr>
          <w:p w14:paraId="26E633C4" w14:textId="77777777" w:rsidR="00AA4E5B" w:rsidRDefault="008413E8">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21/11/2016</w:t>
            </w:r>
          </w:p>
        </w:tc>
        <w:tc>
          <w:tcPr>
            <w:tcW w:w="4470" w:type="dxa"/>
            <w:tcBorders>
              <w:top w:val="single" w:sz="4" w:space="0" w:color="000001"/>
              <w:left w:val="single" w:sz="4" w:space="0" w:color="000001"/>
              <w:bottom w:val="single" w:sz="4" w:space="0" w:color="auto"/>
              <w:right w:val="single" w:sz="4" w:space="0" w:color="000001"/>
            </w:tcBorders>
          </w:tcPr>
          <w:p w14:paraId="685CC091" w14:textId="15213339" w:rsidR="00AA4E5B" w:rsidRDefault="008413E8">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Effettuando vari test sulle performance tra le varie tecnologie</w:t>
            </w:r>
          </w:p>
        </w:tc>
      </w:tr>
      <w:tr w:rsidR="00AA4E5B" w14:paraId="2032FA67" w14:textId="77777777" w:rsidTr="003B1129">
        <w:tc>
          <w:tcPr>
            <w:tcW w:w="2160" w:type="dxa"/>
            <w:tcBorders>
              <w:top w:val="single" w:sz="4" w:space="0" w:color="auto"/>
              <w:left w:val="single" w:sz="4" w:space="0" w:color="000001"/>
              <w:bottom w:val="single" w:sz="4" w:space="0" w:color="auto"/>
              <w:right w:val="single" w:sz="4" w:space="0" w:color="000001"/>
            </w:tcBorders>
          </w:tcPr>
          <w:p w14:paraId="439159BF"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Organizzazione Logistica Gruppo</w:t>
            </w:r>
          </w:p>
        </w:tc>
        <w:tc>
          <w:tcPr>
            <w:tcW w:w="1425" w:type="dxa"/>
            <w:tcBorders>
              <w:top w:val="single" w:sz="4" w:space="0" w:color="auto"/>
              <w:left w:val="single" w:sz="4" w:space="0" w:color="000001"/>
              <w:bottom w:val="single" w:sz="4" w:space="0" w:color="auto"/>
              <w:right w:val="single" w:sz="4" w:space="0" w:color="000001"/>
            </w:tcBorders>
          </w:tcPr>
          <w:p w14:paraId="3A2CC53C"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28/10/2016</w:t>
            </w:r>
          </w:p>
        </w:tc>
        <w:tc>
          <w:tcPr>
            <w:tcW w:w="1410" w:type="dxa"/>
            <w:tcBorders>
              <w:top w:val="single" w:sz="4" w:space="0" w:color="auto"/>
              <w:left w:val="single" w:sz="4" w:space="0" w:color="000001"/>
              <w:bottom w:val="single" w:sz="4" w:space="0" w:color="auto"/>
              <w:right w:val="single" w:sz="4" w:space="0" w:color="000001"/>
            </w:tcBorders>
          </w:tcPr>
          <w:p w14:paraId="62976842" w14:textId="77777777" w:rsidR="00AA4E5B" w:rsidRDefault="008413E8">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28/10/2016</w:t>
            </w:r>
          </w:p>
        </w:tc>
        <w:tc>
          <w:tcPr>
            <w:tcW w:w="4470" w:type="dxa"/>
            <w:tcBorders>
              <w:top w:val="single" w:sz="4" w:space="0" w:color="auto"/>
              <w:left w:val="single" w:sz="4" w:space="0" w:color="000001"/>
              <w:bottom w:val="single" w:sz="4" w:space="0" w:color="auto"/>
              <w:right w:val="single" w:sz="4" w:space="0" w:color="000001"/>
            </w:tcBorders>
          </w:tcPr>
          <w:p w14:paraId="6587A788" w14:textId="77777777" w:rsidR="00AA4E5B" w:rsidRDefault="008413E8">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Abbiamo deciso di prendere appuntamenti fissi durante la settimana</w:t>
            </w:r>
          </w:p>
        </w:tc>
      </w:tr>
      <w:tr w:rsidR="00AA4E5B" w14:paraId="1ED7AF2A" w14:textId="77777777" w:rsidTr="003B1129">
        <w:tc>
          <w:tcPr>
            <w:tcW w:w="2160" w:type="dxa"/>
            <w:tcBorders>
              <w:top w:val="single" w:sz="4" w:space="0" w:color="auto"/>
              <w:left w:val="single" w:sz="4" w:space="0" w:color="000001"/>
              <w:bottom w:val="single" w:sz="4" w:space="0" w:color="auto"/>
              <w:right w:val="single" w:sz="4" w:space="0" w:color="000001"/>
            </w:tcBorders>
          </w:tcPr>
          <w:p w14:paraId="5EBD0DC5"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Gestione Grafo</w:t>
            </w:r>
          </w:p>
        </w:tc>
        <w:tc>
          <w:tcPr>
            <w:tcW w:w="1425" w:type="dxa"/>
            <w:tcBorders>
              <w:top w:val="single" w:sz="4" w:space="0" w:color="auto"/>
              <w:left w:val="single" w:sz="4" w:space="0" w:color="000001"/>
              <w:bottom w:val="single" w:sz="4" w:space="0" w:color="auto"/>
              <w:right w:val="single" w:sz="4" w:space="0" w:color="000001"/>
            </w:tcBorders>
          </w:tcPr>
          <w:p w14:paraId="15C61BEE"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28/10/2016</w:t>
            </w:r>
          </w:p>
        </w:tc>
        <w:tc>
          <w:tcPr>
            <w:tcW w:w="1410" w:type="dxa"/>
            <w:tcBorders>
              <w:top w:val="single" w:sz="4" w:space="0" w:color="auto"/>
              <w:left w:val="single" w:sz="4" w:space="0" w:color="000001"/>
              <w:bottom w:val="single" w:sz="4" w:space="0" w:color="auto"/>
              <w:right w:val="single" w:sz="4" w:space="0" w:color="000001"/>
            </w:tcBorders>
          </w:tcPr>
          <w:p w14:paraId="6C2A395F" w14:textId="77777777" w:rsidR="00AA4E5B" w:rsidRDefault="00103471">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23/11/2016</w:t>
            </w:r>
          </w:p>
        </w:tc>
        <w:tc>
          <w:tcPr>
            <w:tcW w:w="4470" w:type="dxa"/>
            <w:tcBorders>
              <w:top w:val="single" w:sz="4" w:space="0" w:color="auto"/>
              <w:left w:val="single" w:sz="4" w:space="0" w:color="000001"/>
              <w:bottom w:val="single" w:sz="4" w:space="0" w:color="auto"/>
              <w:right w:val="single" w:sz="4" w:space="0" w:color="000001"/>
            </w:tcBorders>
          </w:tcPr>
          <w:p w14:paraId="2AE7EF65" w14:textId="77777777" w:rsidR="00AA4E5B" w:rsidRDefault="00103471">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Il grafo verrà gestito interamente dal database</w:t>
            </w:r>
          </w:p>
        </w:tc>
      </w:tr>
      <w:tr w:rsidR="00AA4E5B" w14:paraId="516E0E54" w14:textId="77777777" w:rsidTr="003B1129">
        <w:tc>
          <w:tcPr>
            <w:tcW w:w="2160" w:type="dxa"/>
            <w:tcBorders>
              <w:top w:val="single" w:sz="4" w:space="0" w:color="auto"/>
              <w:left w:val="single" w:sz="4" w:space="0" w:color="000001"/>
              <w:bottom w:val="single" w:sz="4" w:space="0" w:color="auto"/>
              <w:right w:val="single" w:sz="4" w:space="0" w:color="000001"/>
            </w:tcBorders>
          </w:tcPr>
          <w:p w14:paraId="53679DF2"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Connessioni Parte web/ logica/DB</w:t>
            </w:r>
          </w:p>
        </w:tc>
        <w:tc>
          <w:tcPr>
            <w:tcW w:w="1425" w:type="dxa"/>
            <w:tcBorders>
              <w:top w:val="single" w:sz="4" w:space="0" w:color="auto"/>
              <w:left w:val="single" w:sz="4" w:space="0" w:color="000001"/>
              <w:bottom w:val="single" w:sz="4" w:space="0" w:color="auto"/>
              <w:right w:val="single" w:sz="4" w:space="0" w:color="000001"/>
            </w:tcBorders>
          </w:tcPr>
          <w:p w14:paraId="492335E3"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NewRomanPSMT" w:eastAsia="HiraginoSans-W3" w:hAnsi="TimesNewRomanPSMT" w:cs="TimesNewRomanPSMT"/>
                <w:spacing w:val="5"/>
                <w:kern w:val="1"/>
                <w:sz w:val="24"/>
                <w:szCs w:val="24"/>
              </w:rPr>
              <w:t>28/10/2016</w:t>
            </w:r>
          </w:p>
        </w:tc>
        <w:tc>
          <w:tcPr>
            <w:tcW w:w="1410" w:type="dxa"/>
            <w:tcBorders>
              <w:top w:val="single" w:sz="4" w:space="0" w:color="auto"/>
              <w:left w:val="single" w:sz="4" w:space="0" w:color="000001"/>
              <w:bottom w:val="single" w:sz="4" w:space="0" w:color="auto"/>
              <w:right w:val="single" w:sz="4" w:space="0" w:color="000001"/>
            </w:tcBorders>
          </w:tcPr>
          <w:p w14:paraId="66D731A9"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tc>
        <w:tc>
          <w:tcPr>
            <w:tcW w:w="4470" w:type="dxa"/>
            <w:tcBorders>
              <w:top w:val="single" w:sz="4" w:space="0" w:color="auto"/>
              <w:left w:val="single" w:sz="4" w:space="0" w:color="000001"/>
              <w:bottom w:val="single" w:sz="4" w:space="0" w:color="auto"/>
              <w:right w:val="single" w:sz="4" w:space="0" w:color="000001"/>
            </w:tcBorders>
          </w:tcPr>
          <w:p w14:paraId="68990552"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tc>
      </w:tr>
    </w:tbl>
    <w:p w14:paraId="062889CE" w14:textId="77777777" w:rsidR="00AA4E5B" w:rsidRPr="003B1129" w:rsidRDefault="00AA4E5B" w:rsidP="003B1129">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rPr>
      </w:pPr>
      <w:r>
        <w:rPr>
          <w:rFonts w:ascii="TimesNewRomanPSMT" w:eastAsia="HiraginoSans-W3" w:hAnsi="TimesNewRomanPSMT" w:cs="TimesNewRomanPSMT"/>
          <w:color w:val="17365D"/>
          <w:spacing w:val="5"/>
          <w:kern w:val="1"/>
          <w:sz w:val="52"/>
          <w:szCs w:val="52"/>
        </w:rPr>
        <w:br w:type="page"/>
      </w:r>
      <w:r w:rsidR="003B1129">
        <w:rPr>
          <w:rFonts w:ascii="Helvetica" w:eastAsia="HiraginoSans-W3" w:hAnsi="Helvetica" w:cs="Helvetica"/>
          <w:color w:val="17365D"/>
          <w:spacing w:val="5"/>
          <w:kern w:val="1"/>
          <w:sz w:val="52"/>
          <w:szCs w:val="52"/>
        </w:rPr>
        <w:lastRenderedPageBreak/>
        <w:t xml:space="preserve">A. </w:t>
      </w:r>
      <w:proofErr w:type="spellStart"/>
      <w:r w:rsidR="003B1129">
        <w:rPr>
          <w:rFonts w:ascii="Helvetica" w:eastAsia="HiraginoSans-W3" w:hAnsi="Helvetica" w:cs="Helvetica"/>
          <w:color w:val="17365D"/>
          <w:spacing w:val="5"/>
          <w:kern w:val="1"/>
          <w:sz w:val="52"/>
          <w:szCs w:val="52"/>
        </w:rPr>
        <w:t>Requirements</w:t>
      </w:r>
      <w:proofErr w:type="spellEnd"/>
      <w:r w:rsidR="003B1129">
        <w:rPr>
          <w:rFonts w:ascii="Helvetica" w:eastAsia="HiraginoSans-W3" w:hAnsi="Helvetica" w:cs="Helvetica"/>
          <w:color w:val="17365D"/>
          <w:spacing w:val="5"/>
          <w:kern w:val="1"/>
          <w:sz w:val="52"/>
          <w:szCs w:val="52"/>
        </w:rPr>
        <w:t xml:space="preserve"> Collection </w:t>
      </w:r>
    </w:p>
    <w:p w14:paraId="5C3B5CC8" w14:textId="77777777" w:rsidR="00AA4E5B" w:rsidRPr="003B1129" w:rsidRDefault="003B1129" w:rsidP="003B1129">
      <w:pPr>
        <w:widowControl w:val="0"/>
        <w:autoSpaceDE w:val="0"/>
        <w:autoSpaceDN w:val="0"/>
        <w:adjustRightInd w:val="0"/>
        <w:spacing w:after="240" w:line="360" w:lineRule="auto"/>
        <w:rPr>
          <w:rFonts w:ascii="Helvetica" w:eastAsia="HiraginoSans-W3" w:hAnsi="Helvetica" w:cs="Helvetica"/>
          <w:b/>
          <w:bCs/>
          <w:i/>
          <w:iCs/>
          <w:color w:val="4F81BD"/>
          <w:spacing w:val="5"/>
          <w:kern w:val="1"/>
          <w:sz w:val="28"/>
          <w:szCs w:val="28"/>
          <w:lang w:val="en-GB"/>
        </w:rPr>
      </w:pPr>
      <w:r>
        <w:rPr>
          <w:rFonts w:ascii="Helvetica" w:eastAsia="HiraginoSans-W3" w:hAnsi="Helvetica" w:cs="Helvetica"/>
          <w:b/>
          <w:bCs/>
          <w:i/>
          <w:iCs/>
          <w:color w:val="4F81BD"/>
          <w:spacing w:val="5"/>
          <w:kern w:val="1"/>
          <w:sz w:val="28"/>
          <w:szCs w:val="28"/>
          <w:lang w:val="en-GB"/>
        </w:rPr>
        <w:t>A.1 Functional Requirements</w:t>
      </w:r>
    </w:p>
    <w:p w14:paraId="6C63404B" w14:textId="0F4FF46C" w:rsidR="006B4EAC" w:rsidRDefault="006B4EAC" w:rsidP="003B1129">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HiraginoSans-W3" w:hAnsi="TimesNewRomanPSMT" w:cs="TimesNewRomanPSMT"/>
          <w:kern w:val="1"/>
          <w:sz w:val="28"/>
          <w:szCs w:val="28"/>
        </w:rPr>
      </w:pPr>
      <w:r>
        <w:rPr>
          <w:rFonts w:ascii="TimesNewRomanPSMT" w:eastAsia="HiraginoSans-W3" w:hAnsi="TimesNewRomanPSMT" w:cs="TimesNewRomanPSMT"/>
          <w:kern w:val="1"/>
          <w:sz w:val="28"/>
          <w:szCs w:val="28"/>
        </w:rPr>
        <w:t>1)</w:t>
      </w:r>
      <w:r w:rsidR="003B1129">
        <w:rPr>
          <w:rFonts w:ascii="TimesNewRomanPSMT" w:eastAsia="HiraginoSans-W3" w:hAnsi="TimesNewRomanPSMT" w:cs="TimesNewRomanPSMT"/>
          <w:kern w:val="1"/>
          <w:sz w:val="28"/>
          <w:szCs w:val="28"/>
        </w:rPr>
        <w:t xml:space="preserve"> </w:t>
      </w:r>
      <w:r>
        <w:rPr>
          <w:rFonts w:ascii="TimesNewRomanPSMT" w:eastAsia="HiraginoSans-W3" w:hAnsi="TimesNewRomanPSMT" w:cs="TimesNewRomanPSMT"/>
          <w:kern w:val="1"/>
          <w:sz w:val="28"/>
          <w:szCs w:val="28"/>
        </w:rPr>
        <w:t>L’utente crea l’albero premendo il pulsante “</w:t>
      </w:r>
      <w:r w:rsidR="00757AA2">
        <w:rPr>
          <w:rFonts w:ascii="TimesNewRomanPSMT" w:eastAsia="HiraginoSans-W3" w:hAnsi="TimesNewRomanPSMT" w:cs="TimesNewRomanPSMT"/>
          <w:kern w:val="1"/>
          <w:sz w:val="28"/>
          <w:szCs w:val="28"/>
        </w:rPr>
        <w:t>Crea albero</w:t>
      </w:r>
      <w:r w:rsidR="00DD6449">
        <w:rPr>
          <w:rFonts w:ascii="TimesNewRomanPSMT" w:eastAsia="HiraginoSans-W3" w:hAnsi="TimesNewRomanPSMT" w:cs="TimesNewRomanPSMT"/>
          <w:kern w:val="1"/>
          <w:sz w:val="28"/>
          <w:szCs w:val="28"/>
        </w:rPr>
        <w:t>”</w:t>
      </w:r>
      <w:r>
        <w:rPr>
          <w:rFonts w:ascii="TimesNewRomanPSMT" w:eastAsia="HiraginoSans-W3" w:hAnsi="TimesNewRomanPSMT" w:cs="TimesNewRomanPSMT"/>
          <w:kern w:val="1"/>
          <w:sz w:val="28"/>
          <w:szCs w:val="28"/>
        </w:rPr>
        <w:t xml:space="preserve"> e automaticamente salva</w:t>
      </w:r>
      <w:r w:rsidR="002715CE">
        <w:rPr>
          <w:rFonts w:ascii="TimesNewRomanPSMT" w:eastAsia="HiraginoSans-W3" w:hAnsi="TimesNewRomanPSMT" w:cs="TimesNewRomanPSMT"/>
          <w:kern w:val="1"/>
          <w:sz w:val="28"/>
          <w:szCs w:val="28"/>
        </w:rPr>
        <w:t xml:space="preserve"> </w:t>
      </w:r>
      <w:r>
        <w:rPr>
          <w:rFonts w:ascii="TimesNewRomanPSMT" w:eastAsia="HiraginoSans-W3" w:hAnsi="TimesNewRomanPSMT" w:cs="TimesNewRomanPSMT"/>
          <w:kern w:val="1"/>
          <w:sz w:val="28"/>
          <w:szCs w:val="28"/>
        </w:rPr>
        <w:t>l’albero</w:t>
      </w:r>
      <w:r w:rsidR="002715CE">
        <w:rPr>
          <w:rFonts w:ascii="TimesNewRomanPSMT" w:eastAsia="HiraginoSans-W3" w:hAnsi="TimesNewRomanPSMT" w:cs="TimesNewRomanPSMT"/>
          <w:kern w:val="1"/>
          <w:sz w:val="28"/>
          <w:szCs w:val="28"/>
        </w:rPr>
        <w:t>.</w:t>
      </w:r>
    </w:p>
    <w:p w14:paraId="36A65CB5" w14:textId="77777777" w:rsidR="002715CE" w:rsidRDefault="002715CE" w:rsidP="003B1129">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HiraginoSans-W3" w:hAnsi="TimesNewRomanPSMT" w:cs="TimesNewRomanPSMT"/>
          <w:kern w:val="1"/>
          <w:sz w:val="28"/>
          <w:szCs w:val="28"/>
        </w:rPr>
      </w:pPr>
    </w:p>
    <w:p w14:paraId="273F4F1E" w14:textId="6C04CFD0" w:rsidR="006B4EAC" w:rsidRDefault="006B4E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1332"/>
        <w:rPr>
          <w:rFonts w:ascii="TimesNewRomanPSMT" w:eastAsia="HiraginoSans-W3" w:hAnsi="TimesNewRomanPSMT" w:cs="TimesNewRomanPSMT"/>
          <w:kern w:val="1"/>
          <w:sz w:val="28"/>
          <w:szCs w:val="28"/>
        </w:rPr>
      </w:pPr>
      <w:r>
        <w:rPr>
          <w:rFonts w:ascii="TimesNewRomanPSMT" w:eastAsia="HiraginoSans-W3" w:hAnsi="TimesNewRomanPSMT" w:cs="TimesNewRomanPSMT"/>
          <w:kern w:val="1"/>
          <w:sz w:val="28"/>
          <w:szCs w:val="28"/>
        </w:rPr>
        <w:t>2)L’utente deve poter c</w:t>
      </w:r>
      <w:r w:rsidR="00DD6449">
        <w:rPr>
          <w:rFonts w:ascii="TimesNewRomanPSMT" w:eastAsia="HiraginoSans-W3" w:hAnsi="TimesNewRomanPSMT" w:cs="TimesNewRomanPSMT"/>
          <w:kern w:val="1"/>
          <w:sz w:val="28"/>
          <w:szCs w:val="28"/>
        </w:rPr>
        <w:t xml:space="preserve">ancellare l’albero premendo il </w:t>
      </w:r>
      <w:r>
        <w:rPr>
          <w:rFonts w:ascii="TimesNewRomanPSMT" w:eastAsia="HiraginoSans-W3" w:hAnsi="TimesNewRomanPSMT" w:cs="TimesNewRomanPSMT"/>
          <w:kern w:val="1"/>
          <w:sz w:val="28"/>
          <w:szCs w:val="28"/>
        </w:rPr>
        <w:t xml:space="preserve">pulsante </w:t>
      </w:r>
      <w:r w:rsidR="00DD6449">
        <w:rPr>
          <w:rFonts w:ascii="TimesNewRomanPSMT" w:eastAsia="HiraginoSans-W3" w:hAnsi="TimesNewRomanPSMT" w:cs="TimesNewRomanPSMT"/>
          <w:kern w:val="1"/>
          <w:sz w:val="28"/>
          <w:szCs w:val="28"/>
        </w:rPr>
        <w:t>“</w:t>
      </w:r>
      <w:r w:rsidR="00757AA2">
        <w:rPr>
          <w:rFonts w:ascii="TimesNewRomanPSMT" w:eastAsia="HiraginoSans-W3" w:hAnsi="TimesNewRomanPSMT" w:cs="TimesNewRomanPSMT"/>
          <w:kern w:val="1"/>
          <w:sz w:val="28"/>
          <w:szCs w:val="28"/>
        </w:rPr>
        <w:t>Cancella albero</w:t>
      </w:r>
      <w:r>
        <w:rPr>
          <w:rFonts w:ascii="TimesNewRomanPSMT" w:eastAsia="HiraginoSans-W3" w:hAnsi="TimesNewRomanPSMT" w:cs="TimesNewRomanPSMT"/>
          <w:kern w:val="1"/>
          <w:sz w:val="28"/>
          <w:szCs w:val="28"/>
        </w:rPr>
        <w:t>”.</w:t>
      </w:r>
    </w:p>
    <w:p w14:paraId="42CAF0B0" w14:textId="77777777" w:rsidR="002715CE" w:rsidRDefault="00271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1332"/>
        <w:rPr>
          <w:rFonts w:ascii="TimesNewRomanPSMT" w:eastAsia="HiraginoSans-W3" w:hAnsi="TimesNewRomanPSMT" w:cs="TimesNewRomanPSMT"/>
          <w:kern w:val="1"/>
          <w:sz w:val="28"/>
          <w:szCs w:val="28"/>
        </w:rPr>
      </w:pPr>
    </w:p>
    <w:p w14:paraId="7E807204" w14:textId="7AEAF54D" w:rsidR="006B4EAC" w:rsidRDefault="006B4EAC" w:rsidP="00271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HiraginoSans-W3" w:hAnsi="TimesNewRomanPSMT" w:cs="TimesNewRomanPSMT"/>
          <w:kern w:val="1"/>
          <w:sz w:val="28"/>
          <w:szCs w:val="28"/>
        </w:rPr>
      </w:pPr>
      <w:r>
        <w:rPr>
          <w:rFonts w:ascii="TimesNewRomanPSMT" w:eastAsia="HiraginoSans-W3" w:hAnsi="TimesNewRomanPSMT" w:cs="TimesNewRomanPSMT"/>
          <w:kern w:val="1"/>
          <w:sz w:val="28"/>
          <w:szCs w:val="28"/>
        </w:rPr>
        <w:t xml:space="preserve">3)Dopo la pressione del pulsante “calcola percorso” da </w:t>
      </w:r>
      <w:r w:rsidR="00DD6449">
        <w:rPr>
          <w:rFonts w:ascii="TimesNewRomanPSMT" w:eastAsia="HiraginoSans-W3" w:hAnsi="TimesNewRomanPSMT" w:cs="TimesNewRomanPSMT"/>
          <w:kern w:val="1"/>
          <w:sz w:val="28"/>
          <w:szCs w:val="28"/>
        </w:rPr>
        <w:t xml:space="preserve">parte dell’utente, il sistema </w:t>
      </w:r>
      <w:r>
        <w:rPr>
          <w:rFonts w:ascii="TimesNewRomanPSMT" w:eastAsia="HiraginoSans-W3" w:hAnsi="TimesNewRomanPSMT" w:cs="TimesNewRomanPSMT"/>
          <w:kern w:val="1"/>
          <w:sz w:val="28"/>
          <w:szCs w:val="28"/>
        </w:rPr>
        <w:t>trova l’albero,</w:t>
      </w:r>
      <w:r w:rsidR="002715CE">
        <w:rPr>
          <w:rFonts w:ascii="TimesNewRomanPSMT" w:eastAsia="HiraginoSans-W3" w:hAnsi="TimesNewRomanPSMT" w:cs="TimesNewRomanPSMT"/>
          <w:kern w:val="1"/>
          <w:sz w:val="28"/>
          <w:szCs w:val="28"/>
        </w:rPr>
        <w:t xml:space="preserve"> </w:t>
      </w:r>
      <w:r>
        <w:rPr>
          <w:rFonts w:ascii="TimesNewRomanPSMT" w:eastAsia="HiraginoSans-W3" w:hAnsi="TimesNewRomanPSMT" w:cs="TimesNewRomanPSMT"/>
          <w:kern w:val="1"/>
          <w:sz w:val="28"/>
          <w:szCs w:val="28"/>
        </w:rPr>
        <w:t>calcola il percorso, restituisce la somma degli attributi e il tempo impiegato per queste operazioni.</w:t>
      </w:r>
    </w:p>
    <w:p w14:paraId="20A2FABE" w14:textId="77777777" w:rsidR="00AA4E5B" w:rsidRDefault="00A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1332"/>
        <w:rPr>
          <w:rFonts w:ascii="TimesNewRomanPSMT" w:eastAsia="HiraginoSans-W3" w:hAnsi="TimesNewRomanPSMT" w:cs="TimesNewRomanPSMT"/>
          <w:kern w:val="1"/>
          <w:sz w:val="28"/>
          <w:szCs w:val="28"/>
        </w:rPr>
      </w:pPr>
      <w:r>
        <w:rPr>
          <w:rFonts w:ascii="TimesNewRomanPSMT" w:eastAsia="HiraginoSans-W3" w:hAnsi="TimesNewRomanPSMT" w:cs="TimesNewRomanPSMT"/>
          <w:kern w:val="1"/>
          <w:sz w:val="28"/>
          <w:szCs w:val="28"/>
        </w:rPr>
        <w:tab/>
        <w:t xml:space="preserve">  </w:t>
      </w:r>
    </w:p>
    <w:p w14:paraId="277A0518" w14:textId="7E4CB7B0" w:rsidR="00AA4E5B" w:rsidRDefault="00757A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1332"/>
        <w:rPr>
          <w:rFonts w:ascii="TimesNewRomanPSMT" w:eastAsia="HiraginoSans-W3" w:hAnsi="TimesNewRomanPSMT" w:cs="TimesNewRomanPSMT"/>
          <w:kern w:val="1"/>
          <w:sz w:val="28"/>
          <w:szCs w:val="28"/>
        </w:rPr>
      </w:pPr>
      <w:r>
        <w:rPr>
          <w:rFonts w:ascii="TimesNewRomanPSMT" w:eastAsia="HiraginoSans-W3" w:hAnsi="TimesNewRomanPSMT" w:cs="TimesNewRomanPSMT"/>
          <w:noProof/>
          <w:kern w:val="1"/>
          <w:sz w:val="28"/>
          <w:szCs w:val="28"/>
        </w:rPr>
        <w:drawing>
          <wp:inline distT="0" distB="0" distL="0" distR="0" wp14:anchorId="602FD0A6" wp14:editId="098730CF">
            <wp:extent cx="6332220" cy="52666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ta 2016-11-25 alle 13.47.43.png"/>
                    <pic:cNvPicPr/>
                  </pic:nvPicPr>
                  <pic:blipFill>
                    <a:blip r:embed="rId8">
                      <a:extLst>
                        <a:ext uri="{28A0092B-C50C-407E-A947-70E740481C1C}">
                          <a14:useLocalDpi xmlns:a14="http://schemas.microsoft.com/office/drawing/2010/main" val="0"/>
                        </a:ext>
                      </a:extLst>
                    </a:blip>
                    <a:stretch>
                      <a:fillRect/>
                    </a:stretch>
                  </pic:blipFill>
                  <pic:spPr>
                    <a:xfrm>
                      <a:off x="0" y="0"/>
                      <a:ext cx="6332220" cy="5266690"/>
                    </a:xfrm>
                    <a:prstGeom prst="rect">
                      <a:avLst/>
                    </a:prstGeom>
                  </pic:spPr>
                </pic:pic>
              </a:graphicData>
            </a:graphic>
          </wp:inline>
        </w:drawing>
      </w:r>
    </w:p>
    <w:p w14:paraId="265432B7" w14:textId="77777777" w:rsidR="00757AA2" w:rsidRDefault="00757A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1332"/>
        <w:rPr>
          <w:rFonts w:ascii="TimesNewRomanPSMT" w:eastAsia="HiraginoSans-W3" w:hAnsi="TimesNewRomanPSMT" w:cs="TimesNewRomanPSMT"/>
          <w:kern w:val="1"/>
          <w:sz w:val="28"/>
          <w:szCs w:val="28"/>
        </w:rPr>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2"/>
        <w:gridCol w:w="717"/>
        <w:gridCol w:w="5396"/>
      </w:tblGrid>
      <w:tr w:rsidR="0009318E" w14:paraId="20E8387D" w14:textId="77777777" w:rsidTr="00757AA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14:paraId="113A01D2" w14:textId="77777777" w:rsidR="0009318E" w:rsidRDefault="0009318E" w:rsidP="00080ACF">
            <w:pPr>
              <w:pStyle w:val="NormaleWeb"/>
            </w:pPr>
            <w:r>
              <w:lastRenderedPageBreak/>
              <w:t>  USE CASE 1</w:t>
            </w:r>
          </w:p>
        </w:tc>
        <w:tc>
          <w:tcPr>
            <w:tcW w:w="3837" w:type="pct"/>
            <w:gridSpan w:val="2"/>
            <w:tcBorders>
              <w:top w:val="outset" w:sz="6" w:space="0" w:color="000000"/>
              <w:left w:val="outset" w:sz="6" w:space="0" w:color="000000"/>
              <w:bottom w:val="outset" w:sz="6" w:space="0" w:color="000000"/>
              <w:right w:val="outset" w:sz="6" w:space="0" w:color="000000"/>
            </w:tcBorders>
          </w:tcPr>
          <w:p w14:paraId="796488FD" w14:textId="77777777" w:rsidR="0009318E" w:rsidRDefault="0009318E" w:rsidP="00080ACF">
            <w:pPr>
              <w:pStyle w:val="NormaleWeb"/>
            </w:pPr>
            <w:r>
              <w:t>Crea albero</w:t>
            </w:r>
          </w:p>
        </w:tc>
      </w:tr>
      <w:tr w:rsidR="0009318E" w14:paraId="0B17C2B7" w14:textId="77777777" w:rsidTr="00757AA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14:paraId="07CBE084" w14:textId="77777777" w:rsidR="0009318E" w:rsidRDefault="0009318E" w:rsidP="00080ACF">
            <w:pPr>
              <w:pStyle w:val="NormaleWeb"/>
            </w:pPr>
            <w:r>
              <w:t>Goal in Context</w:t>
            </w:r>
          </w:p>
        </w:tc>
        <w:tc>
          <w:tcPr>
            <w:tcW w:w="3837" w:type="pct"/>
            <w:gridSpan w:val="2"/>
            <w:tcBorders>
              <w:top w:val="outset" w:sz="6" w:space="0" w:color="000000"/>
              <w:left w:val="outset" w:sz="6" w:space="0" w:color="000000"/>
              <w:bottom w:val="outset" w:sz="6" w:space="0" w:color="000000"/>
              <w:right w:val="outset" w:sz="6" w:space="0" w:color="000000"/>
            </w:tcBorders>
          </w:tcPr>
          <w:p w14:paraId="3370D7E9" w14:textId="77777777" w:rsidR="0009318E" w:rsidRDefault="0009318E" w:rsidP="00080ACF">
            <w:pPr>
              <w:pStyle w:val="NormaleWeb"/>
            </w:pPr>
            <w:r>
              <w:t>L’utente interagisce con il sistema e si aspetta la creazione di un albero</w:t>
            </w:r>
          </w:p>
        </w:tc>
      </w:tr>
      <w:tr w:rsidR="0009318E" w14:paraId="44F92B29" w14:textId="77777777" w:rsidTr="00757AA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14:paraId="29959B62" w14:textId="77777777" w:rsidR="0009318E" w:rsidRDefault="0009318E" w:rsidP="00080ACF">
            <w:pPr>
              <w:pStyle w:val="NormaleWeb"/>
            </w:pPr>
            <w:r>
              <w:t>Scope &amp; Level</w:t>
            </w:r>
          </w:p>
        </w:tc>
        <w:tc>
          <w:tcPr>
            <w:tcW w:w="3837" w:type="pct"/>
            <w:gridSpan w:val="2"/>
            <w:tcBorders>
              <w:top w:val="outset" w:sz="6" w:space="0" w:color="000000"/>
              <w:left w:val="outset" w:sz="6" w:space="0" w:color="000000"/>
              <w:bottom w:val="outset" w:sz="6" w:space="0" w:color="000000"/>
              <w:right w:val="outset" w:sz="6" w:space="0" w:color="000000"/>
            </w:tcBorders>
          </w:tcPr>
          <w:p w14:paraId="6B76BB37" w14:textId="77777777" w:rsidR="0009318E" w:rsidRDefault="0009318E" w:rsidP="00080ACF">
            <w:pPr>
              <w:pStyle w:val="NormaleWeb"/>
            </w:pPr>
            <w:r>
              <w:t>Primary Task</w:t>
            </w:r>
          </w:p>
        </w:tc>
      </w:tr>
      <w:tr w:rsidR="0009318E" w14:paraId="7308600A" w14:textId="77777777" w:rsidTr="00757AA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14:paraId="25F9993D" w14:textId="77777777" w:rsidR="0009318E" w:rsidRDefault="0009318E" w:rsidP="00080ACF">
            <w:pPr>
              <w:pStyle w:val="NormaleWeb"/>
            </w:pPr>
            <w:r>
              <w:t>Preconditions</w:t>
            </w:r>
          </w:p>
        </w:tc>
        <w:tc>
          <w:tcPr>
            <w:tcW w:w="3837" w:type="pct"/>
            <w:gridSpan w:val="2"/>
            <w:tcBorders>
              <w:top w:val="outset" w:sz="6" w:space="0" w:color="000000"/>
              <w:left w:val="outset" w:sz="6" w:space="0" w:color="000000"/>
              <w:bottom w:val="outset" w:sz="6" w:space="0" w:color="000000"/>
              <w:right w:val="outset" w:sz="6" w:space="0" w:color="000000"/>
            </w:tcBorders>
          </w:tcPr>
          <w:p w14:paraId="73788EBA" w14:textId="77777777" w:rsidR="0009318E" w:rsidRDefault="0009318E" w:rsidP="00080ACF">
            <w:pPr>
              <w:pStyle w:val="NormaleWeb"/>
            </w:pPr>
            <w:r>
              <w:t>L’utente si trova nella intefaccia grafica e conosce i dati da immettere</w:t>
            </w:r>
          </w:p>
        </w:tc>
      </w:tr>
      <w:tr w:rsidR="0009318E" w14:paraId="3D62A76D" w14:textId="77777777" w:rsidTr="00757AA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14:paraId="2359642F" w14:textId="77777777" w:rsidR="0009318E" w:rsidRDefault="0009318E" w:rsidP="00080ACF">
            <w:pPr>
              <w:pStyle w:val="NormaleWeb"/>
            </w:pPr>
            <w:r>
              <w:t>Success End Condition</w:t>
            </w:r>
          </w:p>
        </w:tc>
        <w:tc>
          <w:tcPr>
            <w:tcW w:w="3837" w:type="pct"/>
            <w:gridSpan w:val="2"/>
            <w:tcBorders>
              <w:top w:val="outset" w:sz="6" w:space="0" w:color="000000"/>
              <w:left w:val="outset" w:sz="6" w:space="0" w:color="000000"/>
              <w:bottom w:val="outset" w:sz="6" w:space="0" w:color="000000"/>
              <w:right w:val="outset" w:sz="6" w:space="0" w:color="000000"/>
            </w:tcBorders>
          </w:tcPr>
          <w:p w14:paraId="37651EFD" w14:textId="77777777" w:rsidR="0009318E" w:rsidRDefault="0009318E" w:rsidP="00080ACF">
            <w:pPr>
              <w:pStyle w:val="NormaleWeb"/>
            </w:pPr>
            <w:r>
              <w:t>L’albero viene creato senza imprevisti</w:t>
            </w:r>
          </w:p>
        </w:tc>
      </w:tr>
      <w:tr w:rsidR="0009318E" w14:paraId="20BAD611" w14:textId="77777777" w:rsidTr="00757AA2">
        <w:trPr>
          <w:trHeight w:val="349"/>
          <w:tblCellSpacing w:w="7" w:type="dxa"/>
        </w:trPr>
        <w:tc>
          <w:tcPr>
            <w:tcW w:w="1136" w:type="pct"/>
            <w:tcBorders>
              <w:top w:val="outset" w:sz="6" w:space="0" w:color="000000"/>
              <w:left w:val="outset" w:sz="6" w:space="0" w:color="000000"/>
              <w:bottom w:val="outset" w:sz="6" w:space="0" w:color="000000"/>
              <w:right w:val="outset" w:sz="6" w:space="0" w:color="000000"/>
            </w:tcBorders>
          </w:tcPr>
          <w:p w14:paraId="0CBDE06F" w14:textId="77777777" w:rsidR="0009318E" w:rsidRDefault="0009318E" w:rsidP="00080ACF">
            <w:pPr>
              <w:pStyle w:val="NormaleWeb"/>
            </w:pPr>
            <w:r>
              <w:t>Failed End Condition</w:t>
            </w:r>
          </w:p>
        </w:tc>
        <w:tc>
          <w:tcPr>
            <w:tcW w:w="3837" w:type="pct"/>
            <w:gridSpan w:val="2"/>
            <w:tcBorders>
              <w:top w:val="outset" w:sz="6" w:space="0" w:color="000000"/>
              <w:left w:val="outset" w:sz="6" w:space="0" w:color="000000"/>
              <w:bottom w:val="outset" w:sz="6" w:space="0" w:color="000000"/>
              <w:right w:val="outset" w:sz="6" w:space="0" w:color="000000"/>
            </w:tcBorders>
          </w:tcPr>
          <w:p w14:paraId="6B57C203" w14:textId="77777777" w:rsidR="0009318E" w:rsidRDefault="0009318E" w:rsidP="00080ACF">
            <w:pPr>
              <w:pStyle w:val="NormaleWeb"/>
            </w:pPr>
            <w:r>
              <w:t>L’albero non viene creato</w:t>
            </w:r>
          </w:p>
        </w:tc>
      </w:tr>
      <w:tr w:rsidR="0009318E" w14:paraId="61D0B9BE" w14:textId="77777777" w:rsidTr="00757AA2">
        <w:trPr>
          <w:trHeight w:val="284"/>
          <w:tblCellSpacing w:w="7" w:type="dxa"/>
        </w:trPr>
        <w:tc>
          <w:tcPr>
            <w:tcW w:w="1136" w:type="pct"/>
            <w:tcBorders>
              <w:top w:val="outset" w:sz="6" w:space="0" w:color="000000"/>
              <w:left w:val="outset" w:sz="6" w:space="0" w:color="000000"/>
              <w:bottom w:val="outset" w:sz="6" w:space="0" w:color="000000"/>
              <w:right w:val="outset" w:sz="6" w:space="0" w:color="000000"/>
            </w:tcBorders>
          </w:tcPr>
          <w:p w14:paraId="3AB31016" w14:textId="77777777" w:rsidR="0009318E" w:rsidRDefault="0009318E" w:rsidP="00080ACF">
            <w:pPr>
              <w:pStyle w:val="NormaleWeb"/>
            </w:pPr>
            <w:r>
              <w:t>Primary</w:t>
            </w:r>
          </w:p>
        </w:tc>
        <w:tc>
          <w:tcPr>
            <w:tcW w:w="3837" w:type="pct"/>
            <w:gridSpan w:val="2"/>
            <w:tcBorders>
              <w:top w:val="outset" w:sz="6" w:space="0" w:color="000000"/>
              <w:left w:val="outset" w:sz="6" w:space="0" w:color="000000"/>
              <w:bottom w:val="outset" w:sz="6" w:space="0" w:color="000000"/>
              <w:right w:val="outset" w:sz="6" w:space="0" w:color="000000"/>
            </w:tcBorders>
          </w:tcPr>
          <w:p w14:paraId="027CE188" w14:textId="35B6C2DC" w:rsidR="0009318E" w:rsidRDefault="0009318E" w:rsidP="00080ACF">
            <w:pPr>
              <w:pStyle w:val="NormaleWeb"/>
            </w:pPr>
            <w:r>
              <w:t xml:space="preserve">Utente </w:t>
            </w:r>
          </w:p>
          <w:p w14:paraId="0BE4C11A" w14:textId="77777777" w:rsidR="0009318E" w:rsidRDefault="0009318E" w:rsidP="00080ACF">
            <w:pPr>
              <w:pStyle w:val="NormaleWeb"/>
            </w:pPr>
          </w:p>
        </w:tc>
      </w:tr>
      <w:tr w:rsidR="0009318E" w14:paraId="27C03ECC" w14:textId="77777777" w:rsidTr="00757AA2">
        <w:trPr>
          <w:trHeight w:val="25"/>
          <w:tblCellSpacing w:w="7" w:type="dxa"/>
        </w:trPr>
        <w:tc>
          <w:tcPr>
            <w:tcW w:w="1136" w:type="pct"/>
            <w:tcBorders>
              <w:top w:val="outset" w:sz="6" w:space="0" w:color="000000"/>
              <w:left w:val="outset" w:sz="6" w:space="0" w:color="000000"/>
              <w:bottom w:val="outset" w:sz="6" w:space="0" w:color="000000"/>
              <w:right w:val="outset" w:sz="6" w:space="0" w:color="000000"/>
            </w:tcBorders>
          </w:tcPr>
          <w:p w14:paraId="1F72A0CE" w14:textId="77777777" w:rsidR="0009318E" w:rsidRDefault="0009318E" w:rsidP="00080ACF">
            <w:pPr>
              <w:pStyle w:val="NormaleWeb"/>
            </w:pPr>
            <w:r>
              <w:t>Trigger</w:t>
            </w:r>
          </w:p>
        </w:tc>
        <w:tc>
          <w:tcPr>
            <w:tcW w:w="3837" w:type="pct"/>
            <w:gridSpan w:val="2"/>
            <w:tcBorders>
              <w:top w:val="outset" w:sz="6" w:space="0" w:color="000000"/>
              <w:left w:val="outset" w:sz="6" w:space="0" w:color="000000"/>
              <w:bottom w:val="outset" w:sz="6" w:space="0" w:color="000000"/>
              <w:right w:val="outset" w:sz="6" w:space="0" w:color="000000"/>
            </w:tcBorders>
          </w:tcPr>
          <w:p w14:paraId="0B8FD3E2" w14:textId="77777777" w:rsidR="0009318E" w:rsidRDefault="0009318E" w:rsidP="00080ACF">
            <w:pPr>
              <w:pStyle w:val="NormaleWeb"/>
            </w:pPr>
            <w:r>
              <w:t>L’utente seleziona l’opzione “Crea albero” nella home page</w:t>
            </w:r>
          </w:p>
        </w:tc>
      </w:tr>
      <w:tr w:rsidR="0009318E" w14:paraId="4DABDF27" w14:textId="77777777" w:rsidTr="00757AA2">
        <w:trPr>
          <w:trHeight w:val="446"/>
          <w:tblCellSpacing w:w="7" w:type="dxa"/>
        </w:trPr>
        <w:tc>
          <w:tcPr>
            <w:tcW w:w="1136" w:type="pct"/>
            <w:tcBorders>
              <w:top w:val="outset" w:sz="6" w:space="0" w:color="000000"/>
              <w:left w:val="outset" w:sz="6" w:space="0" w:color="000000"/>
              <w:bottom w:val="outset" w:sz="6" w:space="0" w:color="000000"/>
              <w:right w:val="outset" w:sz="6" w:space="0" w:color="000000"/>
            </w:tcBorders>
          </w:tcPr>
          <w:p w14:paraId="1535ECB5" w14:textId="77777777" w:rsidR="0009318E" w:rsidRDefault="0009318E" w:rsidP="00080ACF">
            <w:pPr>
              <w:pStyle w:val="NormaleWeb"/>
            </w:pPr>
            <w:r>
              <w:t>DESCRIPTION</w:t>
            </w:r>
          </w:p>
        </w:tc>
        <w:tc>
          <w:tcPr>
            <w:tcW w:w="444" w:type="pct"/>
            <w:tcBorders>
              <w:top w:val="outset" w:sz="6" w:space="0" w:color="000000"/>
              <w:left w:val="outset" w:sz="6" w:space="0" w:color="000000"/>
              <w:bottom w:val="outset" w:sz="6" w:space="0" w:color="000000"/>
              <w:right w:val="outset" w:sz="6" w:space="0" w:color="000000"/>
            </w:tcBorders>
          </w:tcPr>
          <w:p w14:paraId="50C69200" w14:textId="77777777" w:rsidR="0009318E" w:rsidRDefault="0009318E" w:rsidP="00080ACF">
            <w:pPr>
              <w:pStyle w:val="NormaleWeb"/>
            </w:pPr>
            <w:r>
              <w:t>Step</w:t>
            </w:r>
          </w:p>
        </w:tc>
        <w:tc>
          <w:tcPr>
            <w:tcW w:w="3385" w:type="pct"/>
            <w:tcBorders>
              <w:top w:val="outset" w:sz="6" w:space="0" w:color="000000"/>
              <w:left w:val="outset" w:sz="6" w:space="0" w:color="000000"/>
              <w:bottom w:val="outset" w:sz="6" w:space="0" w:color="000000"/>
              <w:right w:val="outset" w:sz="6" w:space="0" w:color="000000"/>
            </w:tcBorders>
          </w:tcPr>
          <w:p w14:paraId="6CDBF751" w14:textId="77777777" w:rsidR="0009318E" w:rsidRDefault="0009318E" w:rsidP="00080ACF">
            <w:pPr>
              <w:pStyle w:val="NormaleWeb"/>
            </w:pPr>
            <w:r>
              <w:t>Action</w:t>
            </w:r>
          </w:p>
        </w:tc>
      </w:tr>
      <w:tr w:rsidR="0009318E" w14:paraId="21D65B34" w14:textId="77777777" w:rsidTr="00757AA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14:paraId="559CB767" w14:textId="77777777" w:rsidR="0009318E" w:rsidRDefault="0009318E" w:rsidP="00080ACF"/>
        </w:tc>
        <w:tc>
          <w:tcPr>
            <w:tcW w:w="444" w:type="pct"/>
            <w:tcBorders>
              <w:top w:val="outset" w:sz="6" w:space="0" w:color="000000"/>
              <w:left w:val="outset" w:sz="6" w:space="0" w:color="000000"/>
              <w:bottom w:val="outset" w:sz="6" w:space="0" w:color="000000"/>
              <w:right w:val="outset" w:sz="6" w:space="0" w:color="000000"/>
            </w:tcBorders>
          </w:tcPr>
          <w:p w14:paraId="7834DB42" w14:textId="77777777" w:rsidR="0009318E" w:rsidRDefault="0009318E" w:rsidP="00080ACF">
            <w:pPr>
              <w:pStyle w:val="NormaleWeb"/>
            </w:pPr>
            <w:r>
              <w:t>1</w:t>
            </w:r>
          </w:p>
        </w:tc>
        <w:tc>
          <w:tcPr>
            <w:tcW w:w="3385" w:type="pct"/>
            <w:tcBorders>
              <w:top w:val="outset" w:sz="6" w:space="0" w:color="000000"/>
              <w:left w:val="outset" w:sz="6" w:space="0" w:color="000000"/>
              <w:bottom w:val="outset" w:sz="6" w:space="0" w:color="000000"/>
              <w:right w:val="outset" w:sz="6" w:space="0" w:color="000000"/>
            </w:tcBorders>
          </w:tcPr>
          <w:p w14:paraId="1ECC61F3" w14:textId="77777777" w:rsidR="0009318E" w:rsidRDefault="0009318E" w:rsidP="00080ACF">
            <w:pPr>
              <w:pStyle w:val="NormaleWeb"/>
            </w:pPr>
            <w:r>
              <w:t>L’utente seleziona l’opzione “Crea albero” nella home page</w:t>
            </w:r>
          </w:p>
        </w:tc>
      </w:tr>
      <w:tr w:rsidR="0009318E" w14:paraId="773D197A" w14:textId="77777777" w:rsidTr="00757AA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14:paraId="3775AF03" w14:textId="77777777" w:rsidR="0009318E" w:rsidRDefault="0009318E" w:rsidP="00080ACF">
            <w:r>
              <w:t> </w:t>
            </w:r>
          </w:p>
        </w:tc>
        <w:tc>
          <w:tcPr>
            <w:tcW w:w="444" w:type="pct"/>
            <w:tcBorders>
              <w:top w:val="outset" w:sz="6" w:space="0" w:color="000000"/>
              <w:left w:val="outset" w:sz="6" w:space="0" w:color="000000"/>
              <w:bottom w:val="outset" w:sz="6" w:space="0" w:color="000000"/>
              <w:right w:val="outset" w:sz="6" w:space="0" w:color="000000"/>
            </w:tcBorders>
          </w:tcPr>
          <w:p w14:paraId="38C7C6C1" w14:textId="77777777" w:rsidR="0009318E" w:rsidRDefault="0009318E" w:rsidP="00080ACF">
            <w:pPr>
              <w:pStyle w:val="NormaleWeb"/>
            </w:pPr>
            <w:r>
              <w:t>2</w:t>
            </w:r>
          </w:p>
        </w:tc>
        <w:tc>
          <w:tcPr>
            <w:tcW w:w="3385" w:type="pct"/>
            <w:tcBorders>
              <w:top w:val="outset" w:sz="6" w:space="0" w:color="000000"/>
              <w:left w:val="outset" w:sz="6" w:space="0" w:color="000000"/>
              <w:bottom w:val="outset" w:sz="6" w:space="0" w:color="000000"/>
              <w:right w:val="outset" w:sz="6" w:space="0" w:color="000000"/>
            </w:tcBorders>
          </w:tcPr>
          <w:p w14:paraId="6320AA96" w14:textId="59796A40" w:rsidR="0009318E" w:rsidRDefault="0009318E" w:rsidP="00080ACF">
            <w:pPr>
              <w:pStyle w:val="NormaleWeb"/>
            </w:pPr>
            <w:r>
              <w:t xml:space="preserve">L’utente immette </w:t>
            </w:r>
            <w:r w:rsidR="00DD6449">
              <w:t xml:space="preserve">i </w:t>
            </w:r>
            <w:r>
              <w:t>dati</w:t>
            </w:r>
          </w:p>
        </w:tc>
      </w:tr>
      <w:tr w:rsidR="0009318E" w14:paraId="10B5F28A" w14:textId="77777777" w:rsidTr="00757AA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14:paraId="7E07471E" w14:textId="77777777" w:rsidR="0009318E" w:rsidRDefault="0009318E" w:rsidP="00080ACF">
            <w:r>
              <w:t> </w:t>
            </w:r>
          </w:p>
        </w:tc>
        <w:tc>
          <w:tcPr>
            <w:tcW w:w="444" w:type="pct"/>
            <w:tcBorders>
              <w:top w:val="outset" w:sz="6" w:space="0" w:color="000000"/>
              <w:left w:val="outset" w:sz="6" w:space="0" w:color="000000"/>
              <w:bottom w:val="outset" w:sz="6" w:space="0" w:color="000000"/>
              <w:right w:val="outset" w:sz="6" w:space="0" w:color="000000"/>
            </w:tcBorders>
          </w:tcPr>
          <w:p w14:paraId="78403604" w14:textId="77777777" w:rsidR="0009318E" w:rsidRDefault="0009318E" w:rsidP="00080ACF">
            <w:pPr>
              <w:pStyle w:val="NormaleWeb"/>
            </w:pPr>
            <w:r>
              <w:t>3</w:t>
            </w:r>
          </w:p>
        </w:tc>
        <w:tc>
          <w:tcPr>
            <w:tcW w:w="3385" w:type="pct"/>
            <w:tcBorders>
              <w:top w:val="outset" w:sz="6" w:space="0" w:color="000000"/>
              <w:left w:val="outset" w:sz="6" w:space="0" w:color="000000"/>
              <w:bottom w:val="outset" w:sz="6" w:space="0" w:color="000000"/>
              <w:right w:val="outset" w:sz="6" w:space="0" w:color="000000"/>
            </w:tcBorders>
          </w:tcPr>
          <w:p w14:paraId="52653BDA" w14:textId="13C485CE" w:rsidR="0009318E" w:rsidRDefault="0009318E" w:rsidP="00757AA2">
            <w:pPr>
              <w:pStyle w:val="NormaleWeb"/>
            </w:pPr>
            <w:r>
              <w:t>L’utente preme il pulsante “</w:t>
            </w:r>
            <w:r w:rsidR="00757AA2">
              <w:t>Crea albero</w:t>
            </w:r>
            <w:r>
              <w:t>”</w:t>
            </w:r>
          </w:p>
        </w:tc>
      </w:tr>
      <w:tr w:rsidR="0009318E" w14:paraId="531F55AA" w14:textId="77777777" w:rsidTr="00757AA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14:paraId="2F265187" w14:textId="77777777" w:rsidR="0009318E" w:rsidRDefault="0009318E" w:rsidP="00080ACF">
            <w:r>
              <w:t> </w:t>
            </w:r>
          </w:p>
        </w:tc>
        <w:tc>
          <w:tcPr>
            <w:tcW w:w="444" w:type="pct"/>
            <w:tcBorders>
              <w:top w:val="outset" w:sz="6" w:space="0" w:color="000000"/>
              <w:left w:val="outset" w:sz="6" w:space="0" w:color="000000"/>
              <w:bottom w:val="outset" w:sz="6" w:space="0" w:color="000000"/>
              <w:right w:val="outset" w:sz="6" w:space="0" w:color="000000"/>
            </w:tcBorders>
          </w:tcPr>
          <w:p w14:paraId="6C128720" w14:textId="77777777" w:rsidR="0009318E" w:rsidRDefault="0009318E" w:rsidP="00080ACF">
            <w:pPr>
              <w:pStyle w:val="NormaleWeb"/>
            </w:pPr>
            <w:r>
              <w:t>4</w:t>
            </w:r>
          </w:p>
        </w:tc>
        <w:tc>
          <w:tcPr>
            <w:tcW w:w="3385" w:type="pct"/>
            <w:tcBorders>
              <w:top w:val="outset" w:sz="6" w:space="0" w:color="000000"/>
              <w:left w:val="outset" w:sz="6" w:space="0" w:color="000000"/>
              <w:bottom w:val="outset" w:sz="6" w:space="0" w:color="000000"/>
              <w:right w:val="outset" w:sz="6" w:space="0" w:color="000000"/>
            </w:tcBorders>
          </w:tcPr>
          <w:p w14:paraId="1DD6C3B9" w14:textId="77777777" w:rsidR="0009318E" w:rsidRPr="00757AA2" w:rsidRDefault="0009318E" w:rsidP="00080ACF">
            <w:pPr>
              <w:rPr>
                <w:rFonts w:ascii="Times New Roman" w:hAnsi="Times New Roman"/>
                <w:sz w:val="24"/>
                <w:szCs w:val="24"/>
              </w:rPr>
            </w:pPr>
            <w:r w:rsidRPr="00757AA2">
              <w:rPr>
                <w:rFonts w:ascii="Times New Roman" w:hAnsi="Times New Roman"/>
                <w:sz w:val="24"/>
                <w:szCs w:val="24"/>
              </w:rPr>
              <w:t xml:space="preserve">L’albero viene creato </w:t>
            </w:r>
          </w:p>
        </w:tc>
      </w:tr>
      <w:tr w:rsidR="0009318E" w14:paraId="7D42C212" w14:textId="77777777" w:rsidTr="00757AA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14:paraId="74264334" w14:textId="77777777" w:rsidR="0009318E" w:rsidRDefault="0009318E" w:rsidP="00080ACF"/>
        </w:tc>
        <w:tc>
          <w:tcPr>
            <w:tcW w:w="444" w:type="pct"/>
            <w:tcBorders>
              <w:top w:val="outset" w:sz="6" w:space="0" w:color="000000"/>
              <w:left w:val="outset" w:sz="6" w:space="0" w:color="000000"/>
              <w:bottom w:val="outset" w:sz="6" w:space="0" w:color="000000"/>
              <w:right w:val="outset" w:sz="6" w:space="0" w:color="000000"/>
            </w:tcBorders>
          </w:tcPr>
          <w:p w14:paraId="7AED2A08" w14:textId="77777777" w:rsidR="0009318E" w:rsidRDefault="0009318E" w:rsidP="00080ACF">
            <w:pPr>
              <w:pStyle w:val="NormaleWeb"/>
            </w:pPr>
            <w:r>
              <w:t>5</w:t>
            </w:r>
          </w:p>
        </w:tc>
        <w:tc>
          <w:tcPr>
            <w:tcW w:w="3385" w:type="pct"/>
            <w:tcBorders>
              <w:top w:val="outset" w:sz="6" w:space="0" w:color="000000"/>
              <w:left w:val="outset" w:sz="6" w:space="0" w:color="000000"/>
              <w:bottom w:val="outset" w:sz="6" w:space="0" w:color="000000"/>
              <w:right w:val="outset" w:sz="6" w:space="0" w:color="000000"/>
            </w:tcBorders>
          </w:tcPr>
          <w:p w14:paraId="777276C1" w14:textId="77777777" w:rsidR="0009318E" w:rsidRPr="00757AA2" w:rsidRDefault="0009318E" w:rsidP="00080ACF">
            <w:pPr>
              <w:rPr>
                <w:rFonts w:ascii="Times New Roman" w:hAnsi="Times New Roman"/>
                <w:sz w:val="24"/>
                <w:szCs w:val="24"/>
              </w:rPr>
            </w:pPr>
            <w:r w:rsidRPr="00757AA2">
              <w:rPr>
                <w:rFonts w:ascii="Times New Roman" w:hAnsi="Times New Roman"/>
                <w:sz w:val="24"/>
                <w:szCs w:val="24"/>
              </w:rPr>
              <w:t>L’utente viene avvisato della corretta creazione dell’albero</w:t>
            </w:r>
          </w:p>
        </w:tc>
      </w:tr>
      <w:tr w:rsidR="0009318E" w14:paraId="66584154" w14:textId="77777777" w:rsidTr="00757AA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14:paraId="051C2567" w14:textId="77777777" w:rsidR="0009318E" w:rsidRDefault="0009318E" w:rsidP="00080ACF">
            <w:pPr>
              <w:pStyle w:val="NormaleWeb"/>
            </w:pPr>
            <w:r>
              <w:t>EXTENSIONS</w:t>
            </w:r>
          </w:p>
        </w:tc>
        <w:tc>
          <w:tcPr>
            <w:tcW w:w="444" w:type="pct"/>
            <w:tcBorders>
              <w:top w:val="outset" w:sz="6" w:space="0" w:color="000000"/>
              <w:left w:val="outset" w:sz="6" w:space="0" w:color="000000"/>
              <w:bottom w:val="outset" w:sz="6" w:space="0" w:color="000000"/>
              <w:right w:val="outset" w:sz="6" w:space="0" w:color="000000"/>
            </w:tcBorders>
          </w:tcPr>
          <w:p w14:paraId="23D39372" w14:textId="77777777" w:rsidR="0009318E" w:rsidRDefault="0009318E" w:rsidP="00080ACF">
            <w:pPr>
              <w:pStyle w:val="NormaleWeb"/>
            </w:pPr>
            <w:r>
              <w:t>Step</w:t>
            </w:r>
          </w:p>
        </w:tc>
        <w:tc>
          <w:tcPr>
            <w:tcW w:w="3385" w:type="pct"/>
            <w:tcBorders>
              <w:top w:val="outset" w:sz="6" w:space="0" w:color="000000"/>
              <w:left w:val="outset" w:sz="6" w:space="0" w:color="000000"/>
              <w:bottom w:val="outset" w:sz="6" w:space="0" w:color="000000"/>
              <w:right w:val="outset" w:sz="6" w:space="0" w:color="000000"/>
            </w:tcBorders>
          </w:tcPr>
          <w:p w14:paraId="06CC4AA5" w14:textId="77777777" w:rsidR="0009318E" w:rsidRDefault="0009318E" w:rsidP="00080ACF">
            <w:pPr>
              <w:pStyle w:val="NormaleWeb"/>
            </w:pPr>
            <w:r>
              <w:t>Branching Action</w:t>
            </w:r>
          </w:p>
        </w:tc>
      </w:tr>
      <w:tr w:rsidR="0009318E" w14:paraId="7210ECA6" w14:textId="77777777" w:rsidTr="00757AA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14:paraId="62CF25DB" w14:textId="77777777" w:rsidR="0009318E" w:rsidRDefault="0009318E" w:rsidP="00080ACF">
            <w:r>
              <w:t> </w:t>
            </w:r>
          </w:p>
        </w:tc>
        <w:tc>
          <w:tcPr>
            <w:tcW w:w="444" w:type="pct"/>
            <w:tcBorders>
              <w:top w:val="outset" w:sz="6" w:space="0" w:color="000000"/>
              <w:left w:val="outset" w:sz="6" w:space="0" w:color="000000"/>
              <w:bottom w:val="outset" w:sz="6" w:space="0" w:color="000000"/>
              <w:right w:val="outset" w:sz="6" w:space="0" w:color="000000"/>
            </w:tcBorders>
          </w:tcPr>
          <w:p w14:paraId="3FEC2371" w14:textId="77777777" w:rsidR="0009318E" w:rsidRDefault="0009318E" w:rsidP="00080ACF">
            <w:pPr>
              <w:pStyle w:val="NormaleWeb"/>
            </w:pPr>
            <w:r>
              <w:t>4a</w:t>
            </w:r>
          </w:p>
        </w:tc>
        <w:tc>
          <w:tcPr>
            <w:tcW w:w="3385" w:type="pct"/>
            <w:tcBorders>
              <w:top w:val="outset" w:sz="6" w:space="0" w:color="000000"/>
              <w:left w:val="outset" w:sz="6" w:space="0" w:color="000000"/>
              <w:bottom w:val="outset" w:sz="6" w:space="0" w:color="000000"/>
              <w:right w:val="outset" w:sz="6" w:space="0" w:color="000000"/>
            </w:tcBorders>
          </w:tcPr>
          <w:p w14:paraId="61187A91" w14:textId="77777777" w:rsidR="0009318E" w:rsidRDefault="0009318E" w:rsidP="00080ACF">
            <w:pPr>
              <w:pStyle w:val="NormaleWeb"/>
            </w:pPr>
            <w:r>
              <w:t>L’albero non viene creato:</w:t>
            </w:r>
          </w:p>
          <w:p w14:paraId="032308B0" w14:textId="77777777" w:rsidR="0009318E" w:rsidRDefault="0009318E" w:rsidP="00080ACF">
            <w:pPr>
              <w:pStyle w:val="NormaleWeb"/>
            </w:pPr>
            <w:r>
              <w:t>Lancia messaggio di errore</w:t>
            </w:r>
          </w:p>
        </w:tc>
      </w:tr>
    </w:tbl>
    <w:p w14:paraId="2F3645C1" w14:textId="77777777" w:rsidR="00AA4E5B" w:rsidRDefault="00A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1332"/>
        <w:rPr>
          <w:rFonts w:ascii="TimesNewRomanPSMT" w:eastAsia="HiraginoSans-W3" w:hAnsi="TimesNewRomanPSMT" w:cs="TimesNewRomanPSMT"/>
          <w:kern w:val="1"/>
          <w:sz w:val="28"/>
          <w:szCs w:val="28"/>
        </w:rPr>
      </w:pPr>
    </w:p>
    <w:p w14:paraId="501EC5F1" w14:textId="77777777" w:rsidR="00AA4E5B" w:rsidRDefault="00AA4E5B">
      <w:pPr>
        <w:widowControl w:val="0"/>
        <w:autoSpaceDE w:val="0"/>
        <w:autoSpaceDN w:val="0"/>
        <w:adjustRightInd w:val="0"/>
        <w:spacing w:after="0" w:line="240" w:lineRule="auto"/>
        <w:jc w:val="both"/>
        <w:rPr>
          <w:rFonts w:ascii="TimesNewRomanPSMT" w:eastAsia="HiraginoSans-W3" w:hAnsi="TimesNewRomanPSMT" w:cs="TimesNewRomanPSMT"/>
          <w:color w:val="FF0000"/>
          <w:kern w:val="1"/>
          <w:sz w:val="24"/>
          <w:szCs w:val="24"/>
        </w:rPr>
      </w:pPr>
    </w:p>
    <w:p w14:paraId="479C9DAB" w14:textId="77777777" w:rsidR="00AA4E5B" w:rsidRDefault="00AA4E5B">
      <w:pPr>
        <w:widowControl w:val="0"/>
        <w:autoSpaceDE w:val="0"/>
        <w:autoSpaceDN w:val="0"/>
        <w:adjustRightInd w:val="0"/>
        <w:spacing w:after="0" w:line="240" w:lineRule="auto"/>
        <w:jc w:val="both"/>
        <w:rPr>
          <w:rFonts w:ascii="TimesNewRomanPSMT" w:eastAsia="HiraginoSans-W3" w:hAnsi="TimesNewRomanPSMT" w:cs="TimesNewRomanPSMT"/>
          <w:kern w:val="1"/>
          <w:sz w:val="24"/>
          <w:szCs w:val="24"/>
        </w:rPr>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7"/>
        <w:gridCol w:w="720"/>
        <w:gridCol w:w="5388"/>
      </w:tblGrid>
      <w:tr w:rsidR="0009318E" w14:paraId="31B7A790" w14:textId="77777777" w:rsidTr="00080ACF">
        <w:trPr>
          <w:tblCellSpacing w:w="7" w:type="dxa"/>
        </w:trPr>
        <w:tc>
          <w:tcPr>
            <w:tcW w:w="1140" w:type="pct"/>
            <w:tcBorders>
              <w:top w:val="outset" w:sz="6" w:space="0" w:color="000000"/>
              <w:left w:val="outset" w:sz="6" w:space="0" w:color="000000"/>
              <w:bottom w:val="outset" w:sz="6" w:space="0" w:color="000000"/>
              <w:right w:val="outset" w:sz="6" w:space="0" w:color="000000"/>
            </w:tcBorders>
          </w:tcPr>
          <w:p w14:paraId="2DFBE156" w14:textId="77777777" w:rsidR="0009318E" w:rsidRDefault="0009318E" w:rsidP="00080ACF">
            <w:pPr>
              <w:pStyle w:val="NormaleWeb"/>
            </w:pPr>
            <w:r>
              <w:lastRenderedPageBreak/>
              <w:t>  USE CASE 2</w:t>
            </w:r>
          </w:p>
        </w:tc>
        <w:tc>
          <w:tcPr>
            <w:tcW w:w="3834" w:type="pct"/>
            <w:gridSpan w:val="2"/>
            <w:tcBorders>
              <w:top w:val="outset" w:sz="6" w:space="0" w:color="000000"/>
              <w:left w:val="outset" w:sz="6" w:space="0" w:color="000000"/>
              <w:bottom w:val="outset" w:sz="6" w:space="0" w:color="000000"/>
              <w:right w:val="outset" w:sz="6" w:space="0" w:color="000000"/>
            </w:tcBorders>
          </w:tcPr>
          <w:p w14:paraId="3300688D" w14:textId="77777777" w:rsidR="0009318E" w:rsidRDefault="0009318E" w:rsidP="00080ACF">
            <w:pPr>
              <w:pStyle w:val="NormaleWeb"/>
            </w:pPr>
            <w:r>
              <w:t>Salva albero</w:t>
            </w:r>
          </w:p>
        </w:tc>
      </w:tr>
      <w:tr w:rsidR="0009318E" w:rsidRPr="008866E7" w14:paraId="2AF190A6" w14:textId="77777777" w:rsidTr="00080ACF">
        <w:trPr>
          <w:tblCellSpacing w:w="7" w:type="dxa"/>
        </w:trPr>
        <w:tc>
          <w:tcPr>
            <w:tcW w:w="1140" w:type="pct"/>
            <w:tcBorders>
              <w:top w:val="outset" w:sz="6" w:space="0" w:color="000000"/>
              <w:left w:val="outset" w:sz="6" w:space="0" w:color="000000"/>
              <w:bottom w:val="outset" w:sz="6" w:space="0" w:color="000000"/>
              <w:right w:val="outset" w:sz="6" w:space="0" w:color="000000"/>
            </w:tcBorders>
          </w:tcPr>
          <w:p w14:paraId="6DA41DF2" w14:textId="77777777" w:rsidR="0009318E" w:rsidRDefault="0009318E" w:rsidP="00080ACF">
            <w:pPr>
              <w:pStyle w:val="NormaleWeb"/>
            </w:pPr>
            <w:r>
              <w:t>Goal in Context</w:t>
            </w:r>
          </w:p>
        </w:tc>
        <w:tc>
          <w:tcPr>
            <w:tcW w:w="3834" w:type="pct"/>
            <w:gridSpan w:val="2"/>
            <w:tcBorders>
              <w:top w:val="outset" w:sz="6" w:space="0" w:color="000000"/>
              <w:left w:val="outset" w:sz="6" w:space="0" w:color="000000"/>
              <w:bottom w:val="outset" w:sz="6" w:space="0" w:color="000000"/>
              <w:right w:val="outset" w:sz="6" w:space="0" w:color="000000"/>
            </w:tcBorders>
          </w:tcPr>
          <w:p w14:paraId="4C1DB690" w14:textId="77777777" w:rsidR="0009318E" w:rsidRPr="008866E7" w:rsidRDefault="0009318E" w:rsidP="00080ACF">
            <w:pPr>
              <w:pStyle w:val="NormaleWeb"/>
            </w:pPr>
            <w:r w:rsidRPr="008866E7">
              <w:t>L’albero viene salvato in una struttura dati</w:t>
            </w:r>
          </w:p>
        </w:tc>
      </w:tr>
      <w:tr w:rsidR="0009318E" w14:paraId="006B3C88" w14:textId="77777777" w:rsidTr="00080ACF">
        <w:trPr>
          <w:tblCellSpacing w:w="7" w:type="dxa"/>
        </w:trPr>
        <w:tc>
          <w:tcPr>
            <w:tcW w:w="1140" w:type="pct"/>
            <w:tcBorders>
              <w:top w:val="outset" w:sz="6" w:space="0" w:color="000000"/>
              <w:left w:val="outset" w:sz="6" w:space="0" w:color="000000"/>
              <w:bottom w:val="outset" w:sz="6" w:space="0" w:color="000000"/>
              <w:right w:val="outset" w:sz="6" w:space="0" w:color="000000"/>
            </w:tcBorders>
          </w:tcPr>
          <w:p w14:paraId="1046FE15" w14:textId="77777777" w:rsidR="0009318E" w:rsidRDefault="0009318E" w:rsidP="00080ACF">
            <w:pPr>
              <w:pStyle w:val="NormaleWeb"/>
            </w:pPr>
            <w:r>
              <w:t>Scope &amp; Level</w:t>
            </w:r>
          </w:p>
        </w:tc>
        <w:tc>
          <w:tcPr>
            <w:tcW w:w="3834" w:type="pct"/>
            <w:gridSpan w:val="2"/>
            <w:tcBorders>
              <w:top w:val="outset" w:sz="6" w:space="0" w:color="000000"/>
              <w:left w:val="outset" w:sz="6" w:space="0" w:color="000000"/>
              <w:bottom w:val="outset" w:sz="6" w:space="0" w:color="000000"/>
              <w:right w:val="outset" w:sz="6" w:space="0" w:color="000000"/>
            </w:tcBorders>
          </w:tcPr>
          <w:p w14:paraId="0E8E33F0" w14:textId="77777777" w:rsidR="0009318E" w:rsidRDefault="0009318E" w:rsidP="00080ACF">
            <w:pPr>
              <w:pStyle w:val="NormaleWeb"/>
            </w:pPr>
            <w:r>
              <w:t>Primary Task</w:t>
            </w:r>
          </w:p>
        </w:tc>
      </w:tr>
      <w:tr w:rsidR="0009318E" w:rsidRPr="008866E7" w14:paraId="5C697CD2" w14:textId="77777777" w:rsidTr="00080ACF">
        <w:trPr>
          <w:tblCellSpacing w:w="7" w:type="dxa"/>
        </w:trPr>
        <w:tc>
          <w:tcPr>
            <w:tcW w:w="1140" w:type="pct"/>
            <w:tcBorders>
              <w:top w:val="outset" w:sz="6" w:space="0" w:color="000000"/>
              <w:left w:val="outset" w:sz="6" w:space="0" w:color="000000"/>
              <w:bottom w:val="outset" w:sz="6" w:space="0" w:color="000000"/>
              <w:right w:val="outset" w:sz="6" w:space="0" w:color="000000"/>
            </w:tcBorders>
          </w:tcPr>
          <w:p w14:paraId="2CFDE5AE" w14:textId="77777777" w:rsidR="0009318E" w:rsidRDefault="0009318E" w:rsidP="00080ACF">
            <w:pPr>
              <w:pStyle w:val="NormaleWeb"/>
            </w:pPr>
            <w:r>
              <w:t>Preconditions</w:t>
            </w:r>
          </w:p>
        </w:tc>
        <w:tc>
          <w:tcPr>
            <w:tcW w:w="3834" w:type="pct"/>
            <w:gridSpan w:val="2"/>
            <w:tcBorders>
              <w:top w:val="outset" w:sz="6" w:space="0" w:color="000000"/>
              <w:left w:val="outset" w:sz="6" w:space="0" w:color="000000"/>
              <w:bottom w:val="outset" w:sz="6" w:space="0" w:color="000000"/>
              <w:right w:val="outset" w:sz="6" w:space="0" w:color="000000"/>
            </w:tcBorders>
          </w:tcPr>
          <w:p w14:paraId="23610780" w14:textId="77777777" w:rsidR="0009318E" w:rsidRPr="008866E7" w:rsidRDefault="0009318E" w:rsidP="00080ACF">
            <w:pPr>
              <w:pStyle w:val="NormaleWeb"/>
            </w:pPr>
            <w:r w:rsidRPr="008866E7">
              <w:t>L’utente ha creato con successo un albero</w:t>
            </w:r>
          </w:p>
        </w:tc>
      </w:tr>
      <w:tr w:rsidR="0009318E" w14:paraId="04F87F70" w14:textId="77777777" w:rsidTr="00080ACF">
        <w:trPr>
          <w:tblCellSpacing w:w="7" w:type="dxa"/>
        </w:trPr>
        <w:tc>
          <w:tcPr>
            <w:tcW w:w="1140" w:type="pct"/>
            <w:tcBorders>
              <w:top w:val="outset" w:sz="6" w:space="0" w:color="000000"/>
              <w:left w:val="outset" w:sz="6" w:space="0" w:color="000000"/>
              <w:bottom w:val="outset" w:sz="6" w:space="0" w:color="000000"/>
              <w:right w:val="outset" w:sz="6" w:space="0" w:color="000000"/>
            </w:tcBorders>
          </w:tcPr>
          <w:p w14:paraId="55E67924" w14:textId="77777777" w:rsidR="0009318E" w:rsidRDefault="0009318E" w:rsidP="00080ACF">
            <w:pPr>
              <w:pStyle w:val="NormaleWeb"/>
            </w:pPr>
            <w:r>
              <w:t>Success End Condition</w:t>
            </w:r>
          </w:p>
        </w:tc>
        <w:tc>
          <w:tcPr>
            <w:tcW w:w="3834" w:type="pct"/>
            <w:gridSpan w:val="2"/>
            <w:tcBorders>
              <w:top w:val="outset" w:sz="6" w:space="0" w:color="000000"/>
              <w:left w:val="outset" w:sz="6" w:space="0" w:color="000000"/>
              <w:bottom w:val="outset" w:sz="6" w:space="0" w:color="000000"/>
              <w:right w:val="outset" w:sz="6" w:space="0" w:color="000000"/>
            </w:tcBorders>
          </w:tcPr>
          <w:p w14:paraId="05C22B01" w14:textId="77777777" w:rsidR="0009318E" w:rsidRDefault="0009318E" w:rsidP="00080ACF">
            <w:pPr>
              <w:pStyle w:val="NormaleWeb"/>
            </w:pPr>
            <w:r>
              <w:t xml:space="preserve">L’albero viene correttamente salvato </w:t>
            </w:r>
          </w:p>
        </w:tc>
      </w:tr>
      <w:tr w:rsidR="0009318E" w:rsidRPr="008866E7" w14:paraId="5CE021A4" w14:textId="77777777" w:rsidTr="00080ACF">
        <w:trPr>
          <w:tblCellSpacing w:w="7" w:type="dxa"/>
        </w:trPr>
        <w:tc>
          <w:tcPr>
            <w:tcW w:w="1140" w:type="pct"/>
            <w:tcBorders>
              <w:top w:val="outset" w:sz="6" w:space="0" w:color="000000"/>
              <w:left w:val="outset" w:sz="6" w:space="0" w:color="000000"/>
              <w:bottom w:val="outset" w:sz="6" w:space="0" w:color="000000"/>
              <w:right w:val="outset" w:sz="6" w:space="0" w:color="000000"/>
            </w:tcBorders>
          </w:tcPr>
          <w:p w14:paraId="4C3D9665" w14:textId="77777777" w:rsidR="0009318E" w:rsidRDefault="0009318E" w:rsidP="00080ACF">
            <w:pPr>
              <w:pStyle w:val="NormaleWeb"/>
            </w:pPr>
            <w:r>
              <w:t>Failed End Condition</w:t>
            </w:r>
          </w:p>
        </w:tc>
        <w:tc>
          <w:tcPr>
            <w:tcW w:w="3834" w:type="pct"/>
            <w:gridSpan w:val="2"/>
            <w:tcBorders>
              <w:top w:val="outset" w:sz="6" w:space="0" w:color="000000"/>
              <w:left w:val="outset" w:sz="6" w:space="0" w:color="000000"/>
              <w:bottom w:val="outset" w:sz="6" w:space="0" w:color="000000"/>
              <w:right w:val="outset" w:sz="6" w:space="0" w:color="000000"/>
            </w:tcBorders>
          </w:tcPr>
          <w:p w14:paraId="71BF8F0F" w14:textId="77777777" w:rsidR="0009318E" w:rsidRPr="008866E7" w:rsidRDefault="0009318E" w:rsidP="00080ACF">
            <w:pPr>
              <w:pStyle w:val="NormaleWeb"/>
            </w:pPr>
            <w:r w:rsidRPr="008866E7">
              <w:t>L’albero non viene correttamente salvato</w:t>
            </w:r>
          </w:p>
        </w:tc>
      </w:tr>
      <w:tr w:rsidR="0009318E" w14:paraId="177FE147" w14:textId="77777777" w:rsidTr="00080ACF">
        <w:trPr>
          <w:tblCellSpacing w:w="7" w:type="dxa"/>
        </w:trPr>
        <w:tc>
          <w:tcPr>
            <w:tcW w:w="1140" w:type="pct"/>
            <w:tcBorders>
              <w:top w:val="outset" w:sz="6" w:space="0" w:color="000000"/>
              <w:left w:val="outset" w:sz="6" w:space="0" w:color="000000"/>
              <w:bottom w:val="outset" w:sz="6" w:space="0" w:color="000000"/>
              <w:right w:val="outset" w:sz="6" w:space="0" w:color="000000"/>
            </w:tcBorders>
          </w:tcPr>
          <w:p w14:paraId="1D777FB3" w14:textId="77777777" w:rsidR="0009318E" w:rsidRDefault="0009318E" w:rsidP="00080ACF">
            <w:pPr>
              <w:pStyle w:val="NormaleWeb"/>
            </w:pPr>
            <w:r>
              <w:t>Primary</w:t>
            </w:r>
          </w:p>
          <w:p w14:paraId="0C6AB7D1" w14:textId="77777777" w:rsidR="0009318E" w:rsidRDefault="0009318E" w:rsidP="00080ACF">
            <w:pPr>
              <w:pStyle w:val="NormaleWeb"/>
            </w:pPr>
          </w:p>
        </w:tc>
        <w:tc>
          <w:tcPr>
            <w:tcW w:w="3834" w:type="pct"/>
            <w:gridSpan w:val="2"/>
            <w:tcBorders>
              <w:top w:val="outset" w:sz="6" w:space="0" w:color="000000"/>
              <w:left w:val="outset" w:sz="6" w:space="0" w:color="000000"/>
              <w:bottom w:val="outset" w:sz="6" w:space="0" w:color="000000"/>
              <w:right w:val="outset" w:sz="6" w:space="0" w:color="000000"/>
            </w:tcBorders>
          </w:tcPr>
          <w:p w14:paraId="751A92D5" w14:textId="77777777" w:rsidR="0009318E" w:rsidRDefault="0009318E" w:rsidP="00080ACF">
            <w:pPr>
              <w:pStyle w:val="NormaleWeb"/>
            </w:pPr>
            <w:r>
              <w:t>Utente</w:t>
            </w:r>
          </w:p>
        </w:tc>
      </w:tr>
      <w:tr w:rsidR="0009318E" w14:paraId="2B8F8890" w14:textId="77777777" w:rsidTr="00080ACF">
        <w:trPr>
          <w:tblCellSpacing w:w="7" w:type="dxa"/>
        </w:trPr>
        <w:tc>
          <w:tcPr>
            <w:tcW w:w="1140" w:type="pct"/>
            <w:tcBorders>
              <w:top w:val="outset" w:sz="6" w:space="0" w:color="000000"/>
              <w:left w:val="outset" w:sz="6" w:space="0" w:color="000000"/>
              <w:bottom w:val="outset" w:sz="6" w:space="0" w:color="000000"/>
              <w:right w:val="outset" w:sz="6" w:space="0" w:color="000000"/>
            </w:tcBorders>
          </w:tcPr>
          <w:p w14:paraId="1FF229DA" w14:textId="77777777" w:rsidR="0009318E" w:rsidRDefault="0009318E" w:rsidP="00080ACF">
            <w:pPr>
              <w:pStyle w:val="NormaleWeb"/>
            </w:pPr>
            <w:r>
              <w:t>Trigger</w:t>
            </w:r>
          </w:p>
        </w:tc>
        <w:tc>
          <w:tcPr>
            <w:tcW w:w="3834" w:type="pct"/>
            <w:gridSpan w:val="2"/>
            <w:tcBorders>
              <w:top w:val="outset" w:sz="6" w:space="0" w:color="000000"/>
              <w:left w:val="outset" w:sz="6" w:space="0" w:color="000000"/>
              <w:bottom w:val="outset" w:sz="6" w:space="0" w:color="000000"/>
              <w:right w:val="outset" w:sz="6" w:space="0" w:color="000000"/>
            </w:tcBorders>
          </w:tcPr>
          <w:p w14:paraId="283C477F" w14:textId="77777777" w:rsidR="0009318E" w:rsidRDefault="0009318E" w:rsidP="00080ACF">
            <w:pPr>
              <w:pStyle w:val="NormaleWeb"/>
            </w:pPr>
            <w:r>
              <w:t>L’albero è stato creato</w:t>
            </w:r>
          </w:p>
        </w:tc>
      </w:tr>
      <w:tr w:rsidR="0009318E" w14:paraId="76203F77" w14:textId="77777777" w:rsidTr="00080ACF">
        <w:trPr>
          <w:tblCellSpacing w:w="7" w:type="dxa"/>
        </w:trPr>
        <w:tc>
          <w:tcPr>
            <w:tcW w:w="1140" w:type="pct"/>
            <w:tcBorders>
              <w:top w:val="outset" w:sz="6" w:space="0" w:color="000000"/>
              <w:left w:val="outset" w:sz="6" w:space="0" w:color="000000"/>
              <w:bottom w:val="outset" w:sz="6" w:space="0" w:color="000000"/>
              <w:right w:val="outset" w:sz="6" w:space="0" w:color="000000"/>
            </w:tcBorders>
          </w:tcPr>
          <w:p w14:paraId="3C76C358" w14:textId="77777777" w:rsidR="0009318E" w:rsidRDefault="0009318E" w:rsidP="00080ACF">
            <w:pPr>
              <w:pStyle w:val="NormaleWeb"/>
            </w:pPr>
            <w:r>
              <w:t>DESCRIPTION</w:t>
            </w:r>
          </w:p>
        </w:tc>
        <w:tc>
          <w:tcPr>
            <w:tcW w:w="446" w:type="pct"/>
            <w:tcBorders>
              <w:top w:val="outset" w:sz="6" w:space="0" w:color="000000"/>
              <w:left w:val="outset" w:sz="6" w:space="0" w:color="000000"/>
              <w:bottom w:val="outset" w:sz="6" w:space="0" w:color="000000"/>
              <w:right w:val="outset" w:sz="6" w:space="0" w:color="000000"/>
            </w:tcBorders>
          </w:tcPr>
          <w:p w14:paraId="3330E84D" w14:textId="77777777" w:rsidR="0009318E" w:rsidRDefault="0009318E" w:rsidP="00080ACF">
            <w:pPr>
              <w:pStyle w:val="NormaleWeb"/>
            </w:pPr>
            <w:r>
              <w:t>Step</w:t>
            </w:r>
          </w:p>
        </w:tc>
        <w:tc>
          <w:tcPr>
            <w:tcW w:w="3379" w:type="pct"/>
            <w:tcBorders>
              <w:top w:val="outset" w:sz="6" w:space="0" w:color="000000"/>
              <w:left w:val="outset" w:sz="6" w:space="0" w:color="000000"/>
              <w:bottom w:val="outset" w:sz="6" w:space="0" w:color="000000"/>
              <w:right w:val="outset" w:sz="6" w:space="0" w:color="000000"/>
            </w:tcBorders>
          </w:tcPr>
          <w:p w14:paraId="764CA9EF" w14:textId="77777777" w:rsidR="0009318E" w:rsidRDefault="0009318E" w:rsidP="00080ACF">
            <w:pPr>
              <w:pStyle w:val="NormaleWeb"/>
            </w:pPr>
            <w:r>
              <w:t>Action</w:t>
            </w:r>
          </w:p>
        </w:tc>
      </w:tr>
      <w:tr w:rsidR="0009318E" w14:paraId="2779F600" w14:textId="77777777" w:rsidTr="00080ACF">
        <w:trPr>
          <w:tblCellSpacing w:w="7" w:type="dxa"/>
        </w:trPr>
        <w:tc>
          <w:tcPr>
            <w:tcW w:w="1140" w:type="pct"/>
            <w:tcBorders>
              <w:top w:val="outset" w:sz="6" w:space="0" w:color="000000"/>
              <w:left w:val="outset" w:sz="6" w:space="0" w:color="000000"/>
              <w:bottom w:val="outset" w:sz="6" w:space="0" w:color="000000"/>
              <w:right w:val="outset" w:sz="6" w:space="0" w:color="000000"/>
            </w:tcBorders>
          </w:tcPr>
          <w:p w14:paraId="4E2FABFF" w14:textId="77777777" w:rsidR="0009318E" w:rsidRDefault="0009318E" w:rsidP="00080ACF">
            <w:r>
              <w:t> </w:t>
            </w:r>
          </w:p>
        </w:tc>
        <w:tc>
          <w:tcPr>
            <w:tcW w:w="446" w:type="pct"/>
            <w:tcBorders>
              <w:top w:val="outset" w:sz="6" w:space="0" w:color="000000"/>
              <w:left w:val="outset" w:sz="6" w:space="0" w:color="000000"/>
              <w:bottom w:val="outset" w:sz="6" w:space="0" w:color="000000"/>
              <w:right w:val="outset" w:sz="6" w:space="0" w:color="000000"/>
            </w:tcBorders>
          </w:tcPr>
          <w:p w14:paraId="15E6218B" w14:textId="77777777" w:rsidR="0009318E" w:rsidRDefault="0009318E" w:rsidP="00080ACF">
            <w:pPr>
              <w:pStyle w:val="NormaleWeb"/>
            </w:pPr>
            <w:r>
              <w:t>1</w:t>
            </w:r>
          </w:p>
        </w:tc>
        <w:tc>
          <w:tcPr>
            <w:tcW w:w="3379" w:type="pct"/>
            <w:tcBorders>
              <w:top w:val="outset" w:sz="6" w:space="0" w:color="000000"/>
              <w:left w:val="outset" w:sz="6" w:space="0" w:color="000000"/>
              <w:bottom w:val="outset" w:sz="6" w:space="0" w:color="000000"/>
              <w:right w:val="outset" w:sz="6" w:space="0" w:color="000000"/>
            </w:tcBorders>
          </w:tcPr>
          <w:p w14:paraId="38A1850C" w14:textId="77777777" w:rsidR="0009318E" w:rsidRDefault="0009318E" w:rsidP="00080ACF">
            <w:pPr>
              <w:pStyle w:val="NormaleWeb"/>
            </w:pPr>
            <w:r>
              <w:t>L’albero è stato creato</w:t>
            </w:r>
          </w:p>
        </w:tc>
      </w:tr>
      <w:tr w:rsidR="0009318E" w14:paraId="4B2F2E6E" w14:textId="77777777" w:rsidTr="00080ACF">
        <w:trPr>
          <w:tblCellSpacing w:w="7" w:type="dxa"/>
        </w:trPr>
        <w:tc>
          <w:tcPr>
            <w:tcW w:w="1140" w:type="pct"/>
            <w:tcBorders>
              <w:top w:val="outset" w:sz="6" w:space="0" w:color="000000"/>
              <w:left w:val="outset" w:sz="6" w:space="0" w:color="000000"/>
              <w:bottom w:val="outset" w:sz="6" w:space="0" w:color="000000"/>
              <w:right w:val="outset" w:sz="6" w:space="0" w:color="000000"/>
            </w:tcBorders>
          </w:tcPr>
          <w:p w14:paraId="0CDF3346" w14:textId="77777777" w:rsidR="0009318E" w:rsidRDefault="0009318E" w:rsidP="00080ACF">
            <w:r>
              <w:t> </w:t>
            </w:r>
          </w:p>
        </w:tc>
        <w:tc>
          <w:tcPr>
            <w:tcW w:w="446" w:type="pct"/>
            <w:tcBorders>
              <w:top w:val="outset" w:sz="6" w:space="0" w:color="000000"/>
              <w:left w:val="outset" w:sz="6" w:space="0" w:color="000000"/>
              <w:bottom w:val="outset" w:sz="6" w:space="0" w:color="000000"/>
              <w:right w:val="outset" w:sz="6" w:space="0" w:color="000000"/>
            </w:tcBorders>
          </w:tcPr>
          <w:p w14:paraId="69BEACAA" w14:textId="77777777" w:rsidR="0009318E" w:rsidRDefault="0009318E" w:rsidP="00080ACF">
            <w:pPr>
              <w:pStyle w:val="NormaleWeb"/>
            </w:pPr>
            <w:r>
              <w:t>2</w:t>
            </w:r>
          </w:p>
        </w:tc>
        <w:tc>
          <w:tcPr>
            <w:tcW w:w="3379" w:type="pct"/>
            <w:tcBorders>
              <w:top w:val="outset" w:sz="6" w:space="0" w:color="000000"/>
              <w:left w:val="outset" w:sz="6" w:space="0" w:color="000000"/>
              <w:bottom w:val="outset" w:sz="6" w:space="0" w:color="000000"/>
              <w:right w:val="outset" w:sz="6" w:space="0" w:color="000000"/>
            </w:tcBorders>
          </w:tcPr>
          <w:p w14:paraId="52F2E45A" w14:textId="77777777" w:rsidR="0009318E" w:rsidRDefault="0009318E" w:rsidP="00080ACF">
            <w:pPr>
              <w:pStyle w:val="NormaleWeb"/>
            </w:pPr>
            <w:r>
              <w:t xml:space="preserve">L’albero viene salvato </w:t>
            </w:r>
          </w:p>
        </w:tc>
      </w:tr>
      <w:tr w:rsidR="0009318E" w:rsidRPr="008866E7" w14:paraId="4241C6AE" w14:textId="77777777" w:rsidTr="00080ACF">
        <w:trPr>
          <w:tblCellSpacing w:w="7" w:type="dxa"/>
        </w:trPr>
        <w:tc>
          <w:tcPr>
            <w:tcW w:w="1140" w:type="pct"/>
            <w:tcBorders>
              <w:top w:val="outset" w:sz="6" w:space="0" w:color="000000"/>
              <w:left w:val="outset" w:sz="6" w:space="0" w:color="000000"/>
              <w:bottom w:val="outset" w:sz="6" w:space="0" w:color="000000"/>
              <w:right w:val="outset" w:sz="6" w:space="0" w:color="000000"/>
            </w:tcBorders>
          </w:tcPr>
          <w:p w14:paraId="6C1514B7" w14:textId="77777777" w:rsidR="0009318E" w:rsidRDefault="0009318E" w:rsidP="00080ACF">
            <w:r>
              <w:t> </w:t>
            </w:r>
          </w:p>
        </w:tc>
        <w:tc>
          <w:tcPr>
            <w:tcW w:w="446" w:type="pct"/>
            <w:tcBorders>
              <w:top w:val="outset" w:sz="6" w:space="0" w:color="000000"/>
              <w:left w:val="outset" w:sz="6" w:space="0" w:color="000000"/>
              <w:bottom w:val="outset" w:sz="6" w:space="0" w:color="000000"/>
              <w:right w:val="outset" w:sz="6" w:space="0" w:color="000000"/>
            </w:tcBorders>
          </w:tcPr>
          <w:p w14:paraId="7FC899C0" w14:textId="77777777" w:rsidR="0009318E" w:rsidRDefault="0009318E" w:rsidP="00080ACF">
            <w:pPr>
              <w:pStyle w:val="NormaleWeb"/>
            </w:pPr>
            <w:r>
              <w:t>3</w:t>
            </w:r>
          </w:p>
        </w:tc>
        <w:tc>
          <w:tcPr>
            <w:tcW w:w="3379" w:type="pct"/>
            <w:tcBorders>
              <w:top w:val="outset" w:sz="6" w:space="0" w:color="000000"/>
              <w:left w:val="outset" w:sz="6" w:space="0" w:color="000000"/>
              <w:bottom w:val="outset" w:sz="6" w:space="0" w:color="000000"/>
              <w:right w:val="outset" w:sz="6" w:space="0" w:color="000000"/>
            </w:tcBorders>
          </w:tcPr>
          <w:p w14:paraId="4DBF62E5" w14:textId="77777777" w:rsidR="0009318E" w:rsidRPr="00757AA2" w:rsidRDefault="0009318E" w:rsidP="00080ACF">
            <w:pPr>
              <w:rPr>
                <w:rFonts w:ascii="Times New Roman" w:hAnsi="Times New Roman"/>
                <w:sz w:val="24"/>
                <w:szCs w:val="24"/>
              </w:rPr>
            </w:pPr>
            <w:r w:rsidRPr="00757AA2">
              <w:rPr>
                <w:rFonts w:ascii="Times New Roman" w:hAnsi="Times New Roman"/>
                <w:sz w:val="24"/>
                <w:szCs w:val="24"/>
              </w:rPr>
              <w:t>Ritorna un messaggio di conferma</w:t>
            </w:r>
          </w:p>
        </w:tc>
      </w:tr>
      <w:tr w:rsidR="0009318E" w14:paraId="2521C438" w14:textId="77777777" w:rsidTr="00080ACF">
        <w:trPr>
          <w:tblCellSpacing w:w="7" w:type="dxa"/>
        </w:trPr>
        <w:tc>
          <w:tcPr>
            <w:tcW w:w="1140" w:type="pct"/>
            <w:tcBorders>
              <w:top w:val="outset" w:sz="6" w:space="0" w:color="000000"/>
              <w:left w:val="outset" w:sz="6" w:space="0" w:color="000000"/>
              <w:bottom w:val="outset" w:sz="6" w:space="0" w:color="000000"/>
              <w:right w:val="outset" w:sz="6" w:space="0" w:color="000000"/>
            </w:tcBorders>
          </w:tcPr>
          <w:p w14:paraId="706FD2BB" w14:textId="77777777" w:rsidR="0009318E" w:rsidRDefault="0009318E" w:rsidP="00080ACF">
            <w:pPr>
              <w:pStyle w:val="NormaleWeb"/>
            </w:pPr>
            <w:r>
              <w:t>EXTENSIONS</w:t>
            </w:r>
          </w:p>
        </w:tc>
        <w:tc>
          <w:tcPr>
            <w:tcW w:w="446" w:type="pct"/>
            <w:tcBorders>
              <w:top w:val="outset" w:sz="6" w:space="0" w:color="000000"/>
              <w:left w:val="outset" w:sz="6" w:space="0" w:color="000000"/>
              <w:bottom w:val="outset" w:sz="6" w:space="0" w:color="000000"/>
              <w:right w:val="outset" w:sz="6" w:space="0" w:color="000000"/>
            </w:tcBorders>
          </w:tcPr>
          <w:p w14:paraId="0CF441C1" w14:textId="77777777" w:rsidR="0009318E" w:rsidRDefault="0009318E" w:rsidP="00080ACF">
            <w:pPr>
              <w:pStyle w:val="NormaleWeb"/>
            </w:pPr>
            <w:r>
              <w:t>Step</w:t>
            </w:r>
          </w:p>
        </w:tc>
        <w:tc>
          <w:tcPr>
            <w:tcW w:w="3379" w:type="pct"/>
            <w:tcBorders>
              <w:top w:val="outset" w:sz="6" w:space="0" w:color="000000"/>
              <w:left w:val="outset" w:sz="6" w:space="0" w:color="000000"/>
              <w:bottom w:val="outset" w:sz="6" w:space="0" w:color="000000"/>
              <w:right w:val="outset" w:sz="6" w:space="0" w:color="000000"/>
            </w:tcBorders>
          </w:tcPr>
          <w:p w14:paraId="118B394C" w14:textId="77777777" w:rsidR="0009318E" w:rsidRDefault="0009318E" w:rsidP="00080ACF">
            <w:pPr>
              <w:pStyle w:val="NormaleWeb"/>
            </w:pPr>
            <w:r>
              <w:t>Branching Action</w:t>
            </w:r>
          </w:p>
        </w:tc>
      </w:tr>
      <w:tr w:rsidR="0009318E" w:rsidRPr="008866E7" w14:paraId="2A889C32" w14:textId="77777777" w:rsidTr="00080ACF">
        <w:trPr>
          <w:tblCellSpacing w:w="7" w:type="dxa"/>
        </w:trPr>
        <w:tc>
          <w:tcPr>
            <w:tcW w:w="1140" w:type="pct"/>
            <w:tcBorders>
              <w:top w:val="outset" w:sz="6" w:space="0" w:color="000000"/>
              <w:left w:val="outset" w:sz="6" w:space="0" w:color="000000"/>
              <w:bottom w:val="outset" w:sz="6" w:space="0" w:color="000000"/>
              <w:right w:val="outset" w:sz="6" w:space="0" w:color="000000"/>
            </w:tcBorders>
          </w:tcPr>
          <w:p w14:paraId="1B71673F" w14:textId="77777777" w:rsidR="0009318E" w:rsidRDefault="0009318E" w:rsidP="00080ACF">
            <w:r>
              <w:t> </w:t>
            </w:r>
          </w:p>
        </w:tc>
        <w:tc>
          <w:tcPr>
            <w:tcW w:w="446" w:type="pct"/>
            <w:tcBorders>
              <w:top w:val="outset" w:sz="6" w:space="0" w:color="000000"/>
              <w:left w:val="outset" w:sz="6" w:space="0" w:color="000000"/>
              <w:bottom w:val="outset" w:sz="6" w:space="0" w:color="000000"/>
              <w:right w:val="outset" w:sz="6" w:space="0" w:color="000000"/>
            </w:tcBorders>
          </w:tcPr>
          <w:p w14:paraId="689299A0" w14:textId="77777777" w:rsidR="0009318E" w:rsidRDefault="0009318E" w:rsidP="00080ACF">
            <w:pPr>
              <w:pStyle w:val="NormaleWeb"/>
            </w:pPr>
            <w:r>
              <w:t>1a</w:t>
            </w:r>
          </w:p>
        </w:tc>
        <w:tc>
          <w:tcPr>
            <w:tcW w:w="3379" w:type="pct"/>
            <w:tcBorders>
              <w:top w:val="outset" w:sz="6" w:space="0" w:color="000000"/>
              <w:left w:val="outset" w:sz="6" w:space="0" w:color="000000"/>
              <w:bottom w:val="outset" w:sz="6" w:space="0" w:color="000000"/>
              <w:right w:val="outset" w:sz="6" w:space="0" w:color="000000"/>
            </w:tcBorders>
          </w:tcPr>
          <w:p w14:paraId="5B1C82BD" w14:textId="77777777" w:rsidR="0009318E" w:rsidRPr="008866E7" w:rsidRDefault="0009318E" w:rsidP="00080ACF">
            <w:pPr>
              <w:pStyle w:val="NormaleWeb"/>
            </w:pPr>
            <w:r w:rsidRPr="008866E7">
              <w:t>L’albero non è stato creato:</w:t>
            </w:r>
          </w:p>
          <w:p w14:paraId="6FD070E9" w14:textId="77777777" w:rsidR="0009318E" w:rsidRPr="008866E7" w:rsidRDefault="0009318E" w:rsidP="00080ACF">
            <w:pPr>
              <w:pStyle w:val="NormaleWeb"/>
            </w:pPr>
            <w:r>
              <w:t xml:space="preserve">Lancia un messaggio d’errore </w:t>
            </w:r>
          </w:p>
        </w:tc>
      </w:tr>
      <w:tr w:rsidR="0009318E" w:rsidRPr="008866E7" w14:paraId="05DA3797" w14:textId="77777777" w:rsidTr="00080ACF">
        <w:trPr>
          <w:tblCellSpacing w:w="7" w:type="dxa"/>
        </w:trPr>
        <w:tc>
          <w:tcPr>
            <w:tcW w:w="1140" w:type="pct"/>
            <w:tcBorders>
              <w:top w:val="outset" w:sz="6" w:space="0" w:color="000000"/>
              <w:left w:val="outset" w:sz="6" w:space="0" w:color="000000"/>
              <w:bottom w:val="outset" w:sz="6" w:space="0" w:color="000000"/>
              <w:right w:val="outset" w:sz="6" w:space="0" w:color="000000"/>
            </w:tcBorders>
          </w:tcPr>
          <w:p w14:paraId="55DD0640" w14:textId="77777777" w:rsidR="0009318E" w:rsidRDefault="0009318E" w:rsidP="00080ACF"/>
        </w:tc>
        <w:tc>
          <w:tcPr>
            <w:tcW w:w="446" w:type="pct"/>
            <w:tcBorders>
              <w:top w:val="outset" w:sz="6" w:space="0" w:color="000000"/>
              <w:left w:val="outset" w:sz="6" w:space="0" w:color="000000"/>
              <w:bottom w:val="outset" w:sz="6" w:space="0" w:color="000000"/>
              <w:right w:val="outset" w:sz="6" w:space="0" w:color="000000"/>
            </w:tcBorders>
          </w:tcPr>
          <w:p w14:paraId="1B45A828" w14:textId="77777777" w:rsidR="0009318E" w:rsidRDefault="0009318E" w:rsidP="00080ACF">
            <w:pPr>
              <w:pStyle w:val="NormaleWeb"/>
            </w:pPr>
            <w:r>
              <w:t>2a</w:t>
            </w:r>
          </w:p>
        </w:tc>
        <w:tc>
          <w:tcPr>
            <w:tcW w:w="3379" w:type="pct"/>
            <w:tcBorders>
              <w:top w:val="outset" w:sz="6" w:space="0" w:color="000000"/>
              <w:left w:val="outset" w:sz="6" w:space="0" w:color="000000"/>
              <w:bottom w:val="outset" w:sz="6" w:space="0" w:color="000000"/>
              <w:right w:val="outset" w:sz="6" w:space="0" w:color="000000"/>
            </w:tcBorders>
          </w:tcPr>
          <w:p w14:paraId="5A50D761" w14:textId="77777777" w:rsidR="0009318E" w:rsidRDefault="0009318E" w:rsidP="00080ACF">
            <w:pPr>
              <w:pStyle w:val="NormaleWeb"/>
            </w:pPr>
            <w:r>
              <w:t>L’albero non viene salvato:</w:t>
            </w:r>
          </w:p>
          <w:p w14:paraId="6A637DB3" w14:textId="77777777" w:rsidR="0009318E" w:rsidRPr="008866E7" w:rsidRDefault="0009318E" w:rsidP="00080ACF">
            <w:pPr>
              <w:pStyle w:val="NormaleWeb"/>
            </w:pPr>
            <w:r>
              <w:t>Lancia un messaggio d’errore</w:t>
            </w:r>
          </w:p>
        </w:tc>
      </w:tr>
    </w:tbl>
    <w:p w14:paraId="5E599145" w14:textId="77777777" w:rsidR="00AA4E5B" w:rsidRDefault="00AA4E5B">
      <w:pPr>
        <w:widowControl w:val="0"/>
        <w:autoSpaceDE w:val="0"/>
        <w:autoSpaceDN w:val="0"/>
        <w:adjustRightInd w:val="0"/>
        <w:spacing w:after="0" w:line="240" w:lineRule="auto"/>
        <w:jc w:val="both"/>
        <w:rPr>
          <w:rFonts w:ascii="TimesNewRomanPSMT" w:eastAsia="HiraginoSans-W3" w:hAnsi="TimesNewRomanPSMT" w:cs="TimesNewRomanPSMT"/>
          <w:kern w:val="1"/>
          <w:sz w:val="24"/>
          <w:szCs w:val="24"/>
        </w:rPr>
      </w:pPr>
    </w:p>
    <w:p w14:paraId="2D26F057" w14:textId="77777777" w:rsidR="00AA4E5B" w:rsidRDefault="00AA4E5B">
      <w:pPr>
        <w:widowControl w:val="0"/>
        <w:autoSpaceDE w:val="0"/>
        <w:autoSpaceDN w:val="0"/>
        <w:adjustRightInd w:val="0"/>
        <w:spacing w:after="0" w:line="240" w:lineRule="auto"/>
        <w:jc w:val="both"/>
        <w:rPr>
          <w:rFonts w:ascii="TimesNewRomanPSMT" w:eastAsia="HiraginoSans-W3" w:hAnsi="TimesNewRomanPSMT" w:cs="TimesNewRomanPSMT"/>
          <w:kern w:val="1"/>
          <w:sz w:val="24"/>
          <w:szCs w:val="24"/>
        </w:rPr>
      </w:pPr>
    </w:p>
    <w:p w14:paraId="2AE886C3" w14:textId="77777777" w:rsidR="0009318E" w:rsidRDefault="0009318E">
      <w:pPr>
        <w:widowControl w:val="0"/>
        <w:autoSpaceDE w:val="0"/>
        <w:autoSpaceDN w:val="0"/>
        <w:adjustRightInd w:val="0"/>
        <w:spacing w:after="0" w:line="240" w:lineRule="auto"/>
        <w:jc w:val="both"/>
        <w:rPr>
          <w:rFonts w:ascii="ArialMT" w:eastAsia="HiraginoSans-W3" w:hAnsi="ArialMT" w:cs="ArialMT"/>
          <w:kern w:val="1"/>
          <w:sz w:val="24"/>
          <w:szCs w:val="24"/>
        </w:rPr>
      </w:pPr>
    </w:p>
    <w:p w14:paraId="3586ACC0" w14:textId="77777777" w:rsidR="0009318E" w:rsidRDefault="0009318E">
      <w:pPr>
        <w:widowControl w:val="0"/>
        <w:autoSpaceDE w:val="0"/>
        <w:autoSpaceDN w:val="0"/>
        <w:adjustRightInd w:val="0"/>
        <w:spacing w:after="0" w:line="240" w:lineRule="auto"/>
        <w:jc w:val="both"/>
        <w:rPr>
          <w:rFonts w:ascii="ArialMT" w:eastAsia="HiraginoSans-W3" w:hAnsi="ArialMT" w:cs="ArialMT"/>
          <w:kern w:val="1"/>
          <w:sz w:val="24"/>
          <w:szCs w:val="24"/>
        </w:rPr>
      </w:pPr>
    </w:p>
    <w:p w14:paraId="0A9E0749" w14:textId="77777777" w:rsidR="0009318E" w:rsidRDefault="0009318E">
      <w:pPr>
        <w:widowControl w:val="0"/>
        <w:autoSpaceDE w:val="0"/>
        <w:autoSpaceDN w:val="0"/>
        <w:adjustRightInd w:val="0"/>
        <w:spacing w:after="0" w:line="240" w:lineRule="auto"/>
        <w:jc w:val="both"/>
        <w:rPr>
          <w:rFonts w:ascii="ArialMT" w:eastAsia="HiraginoSans-W3" w:hAnsi="ArialMT" w:cs="ArialMT"/>
          <w:kern w:val="1"/>
          <w:sz w:val="24"/>
          <w:szCs w:val="24"/>
        </w:rPr>
      </w:pPr>
    </w:p>
    <w:p w14:paraId="6B8A4493" w14:textId="77777777" w:rsidR="0009318E" w:rsidRDefault="0009318E">
      <w:pPr>
        <w:widowControl w:val="0"/>
        <w:autoSpaceDE w:val="0"/>
        <w:autoSpaceDN w:val="0"/>
        <w:adjustRightInd w:val="0"/>
        <w:spacing w:after="0" w:line="240" w:lineRule="auto"/>
        <w:jc w:val="both"/>
        <w:rPr>
          <w:rFonts w:ascii="ArialMT" w:eastAsia="HiraginoSans-W3" w:hAnsi="ArialMT" w:cs="ArialMT"/>
          <w:kern w:val="1"/>
          <w:sz w:val="24"/>
          <w:szCs w:val="24"/>
        </w:rPr>
      </w:pPr>
    </w:p>
    <w:p w14:paraId="32759910" w14:textId="77777777" w:rsidR="0009318E" w:rsidRDefault="0009318E">
      <w:pPr>
        <w:widowControl w:val="0"/>
        <w:autoSpaceDE w:val="0"/>
        <w:autoSpaceDN w:val="0"/>
        <w:adjustRightInd w:val="0"/>
        <w:spacing w:after="0" w:line="240" w:lineRule="auto"/>
        <w:jc w:val="both"/>
        <w:rPr>
          <w:rFonts w:ascii="ArialMT" w:eastAsia="HiraginoSans-W3" w:hAnsi="ArialMT" w:cs="ArialMT"/>
          <w:kern w:val="1"/>
          <w:sz w:val="24"/>
          <w:szCs w:val="24"/>
        </w:rPr>
      </w:pPr>
    </w:p>
    <w:p w14:paraId="647DD6BF" w14:textId="77777777" w:rsidR="0009318E" w:rsidRDefault="0009318E">
      <w:pPr>
        <w:widowControl w:val="0"/>
        <w:autoSpaceDE w:val="0"/>
        <w:autoSpaceDN w:val="0"/>
        <w:adjustRightInd w:val="0"/>
        <w:spacing w:after="0" w:line="240" w:lineRule="auto"/>
        <w:jc w:val="both"/>
        <w:rPr>
          <w:rFonts w:ascii="ArialMT" w:eastAsia="HiraginoSans-W3" w:hAnsi="ArialMT" w:cs="ArialMT"/>
          <w:kern w:val="1"/>
          <w:sz w:val="24"/>
          <w:szCs w:val="24"/>
        </w:rPr>
      </w:pPr>
    </w:p>
    <w:p w14:paraId="4AA458B8" w14:textId="77777777" w:rsidR="0009318E" w:rsidRDefault="0009318E">
      <w:pPr>
        <w:widowControl w:val="0"/>
        <w:autoSpaceDE w:val="0"/>
        <w:autoSpaceDN w:val="0"/>
        <w:adjustRightInd w:val="0"/>
        <w:spacing w:after="0" w:line="240" w:lineRule="auto"/>
        <w:jc w:val="both"/>
        <w:rPr>
          <w:rFonts w:ascii="ArialMT" w:eastAsia="HiraginoSans-W3" w:hAnsi="ArialMT" w:cs="ArialMT"/>
          <w:kern w:val="1"/>
          <w:sz w:val="24"/>
          <w:szCs w:val="24"/>
        </w:rPr>
      </w:pPr>
    </w:p>
    <w:tbl>
      <w:tblPr>
        <w:tblW w:w="8923" w:type="dxa"/>
        <w:tblCellSpacing w:w="7"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000" w:firstRow="0" w:lastRow="0" w:firstColumn="0" w:lastColumn="0" w:noHBand="0" w:noVBand="0"/>
      </w:tblPr>
      <w:tblGrid>
        <w:gridCol w:w="1826"/>
        <w:gridCol w:w="1041"/>
        <w:gridCol w:w="6056"/>
      </w:tblGrid>
      <w:tr w:rsidR="0009318E" w:rsidRPr="00DA3E64" w14:paraId="29B5C8FE" w14:textId="77777777" w:rsidTr="00757AA2">
        <w:trPr>
          <w:tblCellSpacing w:w="7" w:type="dxa"/>
        </w:trPr>
        <w:tc>
          <w:tcPr>
            <w:tcW w:w="1013" w:type="pct"/>
            <w:tcBorders>
              <w:top w:val="outset" w:sz="6" w:space="0" w:color="000000"/>
              <w:left w:val="outset" w:sz="6" w:space="0" w:color="000000"/>
              <w:bottom w:val="outset" w:sz="6" w:space="0" w:color="000000"/>
              <w:right w:val="outset" w:sz="6" w:space="0" w:color="000000"/>
            </w:tcBorders>
          </w:tcPr>
          <w:p w14:paraId="10C2A08B" w14:textId="77777777" w:rsidR="0009318E" w:rsidRPr="00DA3E64" w:rsidRDefault="0009318E" w:rsidP="00080ACF">
            <w:pPr>
              <w:pStyle w:val="NormaleWeb"/>
            </w:pPr>
            <w:r w:rsidRPr="00DA3E64">
              <w:lastRenderedPageBreak/>
              <w:t>  USE CASE 3</w:t>
            </w:r>
          </w:p>
        </w:tc>
        <w:tc>
          <w:tcPr>
            <w:tcW w:w="3963" w:type="pct"/>
            <w:gridSpan w:val="2"/>
            <w:tcBorders>
              <w:top w:val="outset" w:sz="6" w:space="0" w:color="000000"/>
              <w:left w:val="outset" w:sz="6" w:space="0" w:color="000000"/>
              <w:bottom w:val="outset" w:sz="6" w:space="0" w:color="000000"/>
              <w:right w:val="outset" w:sz="6" w:space="0" w:color="000000"/>
            </w:tcBorders>
          </w:tcPr>
          <w:p w14:paraId="1595AA5F" w14:textId="77777777" w:rsidR="0009318E" w:rsidRPr="00DA3E64" w:rsidRDefault="0009318E" w:rsidP="00080ACF">
            <w:pPr>
              <w:pStyle w:val="NormaleWeb"/>
            </w:pPr>
            <w:r w:rsidRPr="00DA3E64">
              <w:t>Operazioni</w:t>
            </w:r>
          </w:p>
        </w:tc>
      </w:tr>
      <w:tr w:rsidR="0009318E" w:rsidRPr="00DA3E64" w14:paraId="1DD28BCB" w14:textId="77777777" w:rsidTr="00757AA2">
        <w:trPr>
          <w:tblCellSpacing w:w="7" w:type="dxa"/>
        </w:trPr>
        <w:tc>
          <w:tcPr>
            <w:tcW w:w="1013" w:type="pct"/>
            <w:tcBorders>
              <w:top w:val="outset" w:sz="6" w:space="0" w:color="000000"/>
              <w:left w:val="outset" w:sz="6" w:space="0" w:color="000000"/>
              <w:bottom w:val="outset" w:sz="6" w:space="0" w:color="000000"/>
              <w:right w:val="outset" w:sz="6" w:space="0" w:color="000000"/>
            </w:tcBorders>
          </w:tcPr>
          <w:p w14:paraId="3DEC80E1" w14:textId="77777777" w:rsidR="0009318E" w:rsidRPr="00DA3E64" w:rsidRDefault="0009318E" w:rsidP="00080ACF">
            <w:pPr>
              <w:pStyle w:val="NormaleWeb"/>
            </w:pPr>
            <w:r w:rsidRPr="00DA3E64">
              <w:t>Goal in Context</w:t>
            </w:r>
          </w:p>
        </w:tc>
        <w:tc>
          <w:tcPr>
            <w:tcW w:w="3963" w:type="pct"/>
            <w:gridSpan w:val="2"/>
            <w:tcBorders>
              <w:top w:val="outset" w:sz="6" w:space="0" w:color="000000"/>
              <w:left w:val="outset" w:sz="6" w:space="0" w:color="000000"/>
              <w:bottom w:val="outset" w:sz="6" w:space="0" w:color="000000"/>
              <w:right w:val="outset" w:sz="6" w:space="0" w:color="000000"/>
            </w:tcBorders>
          </w:tcPr>
          <w:p w14:paraId="351911F4" w14:textId="77777777" w:rsidR="0009318E" w:rsidRPr="00DA3E64" w:rsidRDefault="0009318E" w:rsidP="00080ACF">
            <w:pPr>
              <w:pStyle w:val="NormaleWeb"/>
            </w:pPr>
            <w:r w:rsidRPr="00DA3E64">
              <w:t>Il Sistema calcola le operazioni scelte dall’utente</w:t>
            </w:r>
          </w:p>
        </w:tc>
      </w:tr>
      <w:tr w:rsidR="0009318E" w:rsidRPr="00DA3E64" w14:paraId="0D826960" w14:textId="77777777" w:rsidTr="00757AA2">
        <w:trPr>
          <w:tblCellSpacing w:w="7" w:type="dxa"/>
        </w:trPr>
        <w:tc>
          <w:tcPr>
            <w:tcW w:w="1013" w:type="pct"/>
            <w:tcBorders>
              <w:top w:val="outset" w:sz="6" w:space="0" w:color="000000"/>
              <w:left w:val="outset" w:sz="6" w:space="0" w:color="000000"/>
              <w:bottom w:val="outset" w:sz="6" w:space="0" w:color="000000"/>
              <w:right w:val="outset" w:sz="6" w:space="0" w:color="000000"/>
            </w:tcBorders>
          </w:tcPr>
          <w:p w14:paraId="3149AF88" w14:textId="77777777" w:rsidR="0009318E" w:rsidRPr="00DA3E64" w:rsidRDefault="0009318E" w:rsidP="00080ACF">
            <w:pPr>
              <w:pStyle w:val="NormaleWeb"/>
            </w:pPr>
            <w:r w:rsidRPr="00DA3E64">
              <w:t>Scope &amp; Level</w:t>
            </w:r>
          </w:p>
        </w:tc>
        <w:tc>
          <w:tcPr>
            <w:tcW w:w="3963" w:type="pct"/>
            <w:gridSpan w:val="2"/>
            <w:tcBorders>
              <w:top w:val="outset" w:sz="6" w:space="0" w:color="000000"/>
              <w:left w:val="outset" w:sz="6" w:space="0" w:color="000000"/>
              <w:bottom w:val="outset" w:sz="6" w:space="0" w:color="000000"/>
              <w:right w:val="outset" w:sz="6" w:space="0" w:color="000000"/>
            </w:tcBorders>
          </w:tcPr>
          <w:p w14:paraId="72DFC480" w14:textId="77777777" w:rsidR="0009318E" w:rsidRPr="00DA3E64" w:rsidRDefault="0009318E" w:rsidP="00080ACF">
            <w:pPr>
              <w:pStyle w:val="NormaleWeb"/>
            </w:pPr>
            <w:r w:rsidRPr="00DA3E64">
              <w:t>Summary</w:t>
            </w:r>
          </w:p>
        </w:tc>
      </w:tr>
      <w:tr w:rsidR="0009318E" w:rsidRPr="00DA3E64" w14:paraId="66B9AB29" w14:textId="77777777" w:rsidTr="00757AA2">
        <w:trPr>
          <w:tblCellSpacing w:w="7" w:type="dxa"/>
        </w:trPr>
        <w:tc>
          <w:tcPr>
            <w:tcW w:w="1013" w:type="pct"/>
            <w:tcBorders>
              <w:top w:val="outset" w:sz="6" w:space="0" w:color="000000"/>
              <w:left w:val="outset" w:sz="6" w:space="0" w:color="000000"/>
              <w:bottom w:val="outset" w:sz="6" w:space="0" w:color="000000"/>
              <w:right w:val="outset" w:sz="6" w:space="0" w:color="000000"/>
            </w:tcBorders>
          </w:tcPr>
          <w:p w14:paraId="5F11398D" w14:textId="77777777" w:rsidR="0009318E" w:rsidRPr="00DA3E64" w:rsidRDefault="0009318E" w:rsidP="00080ACF">
            <w:pPr>
              <w:pStyle w:val="NormaleWeb"/>
            </w:pPr>
            <w:r w:rsidRPr="00DA3E64">
              <w:t>Preconditions</w:t>
            </w:r>
          </w:p>
        </w:tc>
        <w:tc>
          <w:tcPr>
            <w:tcW w:w="3963" w:type="pct"/>
            <w:gridSpan w:val="2"/>
            <w:tcBorders>
              <w:top w:val="outset" w:sz="6" w:space="0" w:color="000000"/>
              <w:left w:val="outset" w:sz="6" w:space="0" w:color="000000"/>
              <w:bottom w:val="outset" w:sz="6" w:space="0" w:color="000000"/>
              <w:right w:val="outset" w:sz="6" w:space="0" w:color="000000"/>
            </w:tcBorders>
          </w:tcPr>
          <w:p w14:paraId="32D9C079" w14:textId="754DDC0A" w:rsidR="0009318E" w:rsidRPr="00DA3E64" w:rsidRDefault="0009318E" w:rsidP="00080ACF">
            <w:pPr>
              <w:pStyle w:val="NormaleWeb"/>
            </w:pPr>
            <w:r w:rsidRPr="00DA3E64">
              <w:t>Gli alberi sono stati salvati</w:t>
            </w:r>
            <w:r>
              <w:t xml:space="preserve"> e l’utente si trova nell’interfaccia grafica e conosce i dati da immettere </w:t>
            </w:r>
          </w:p>
        </w:tc>
      </w:tr>
      <w:tr w:rsidR="0009318E" w:rsidRPr="00DA3E64" w14:paraId="6F7BB9A5" w14:textId="77777777" w:rsidTr="00757AA2">
        <w:trPr>
          <w:tblCellSpacing w:w="7" w:type="dxa"/>
        </w:trPr>
        <w:tc>
          <w:tcPr>
            <w:tcW w:w="1013" w:type="pct"/>
            <w:tcBorders>
              <w:top w:val="outset" w:sz="6" w:space="0" w:color="000000"/>
              <w:left w:val="outset" w:sz="6" w:space="0" w:color="000000"/>
              <w:bottom w:val="outset" w:sz="6" w:space="0" w:color="000000"/>
              <w:right w:val="outset" w:sz="6" w:space="0" w:color="000000"/>
            </w:tcBorders>
          </w:tcPr>
          <w:p w14:paraId="7BE82F7D" w14:textId="77777777" w:rsidR="0009318E" w:rsidRPr="00DA3E64" w:rsidRDefault="0009318E" w:rsidP="00080ACF">
            <w:pPr>
              <w:pStyle w:val="NormaleWeb"/>
            </w:pPr>
            <w:r w:rsidRPr="00DA3E64">
              <w:t>Success End Condition</w:t>
            </w:r>
          </w:p>
        </w:tc>
        <w:tc>
          <w:tcPr>
            <w:tcW w:w="3963" w:type="pct"/>
            <w:gridSpan w:val="2"/>
            <w:tcBorders>
              <w:top w:val="outset" w:sz="6" w:space="0" w:color="000000"/>
              <w:left w:val="outset" w:sz="6" w:space="0" w:color="000000"/>
              <w:bottom w:val="outset" w:sz="6" w:space="0" w:color="000000"/>
              <w:right w:val="outset" w:sz="6" w:space="0" w:color="000000"/>
            </w:tcBorders>
          </w:tcPr>
          <w:p w14:paraId="1572C852" w14:textId="77777777" w:rsidR="0009318E" w:rsidRPr="00DA3E64" w:rsidRDefault="0009318E" w:rsidP="00080ACF">
            <w:pPr>
              <w:pStyle w:val="NormaleWeb"/>
            </w:pPr>
            <w:r w:rsidRPr="00DA3E64">
              <w:t>Restituzione del risultato</w:t>
            </w:r>
          </w:p>
        </w:tc>
      </w:tr>
      <w:tr w:rsidR="0009318E" w:rsidRPr="00DA3E64" w14:paraId="04DB8CE7" w14:textId="77777777" w:rsidTr="00757AA2">
        <w:trPr>
          <w:tblCellSpacing w:w="7" w:type="dxa"/>
        </w:trPr>
        <w:tc>
          <w:tcPr>
            <w:tcW w:w="1013" w:type="pct"/>
            <w:tcBorders>
              <w:top w:val="outset" w:sz="6" w:space="0" w:color="000000"/>
              <w:left w:val="outset" w:sz="6" w:space="0" w:color="000000"/>
              <w:bottom w:val="outset" w:sz="6" w:space="0" w:color="000000"/>
              <w:right w:val="outset" w:sz="6" w:space="0" w:color="000000"/>
            </w:tcBorders>
          </w:tcPr>
          <w:p w14:paraId="788DD032" w14:textId="77777777" w:rsidR="0009318E" w:rsidRPr="00DA3E64" w:rsidRDefault="0009318E" w:rsidP="00080ACF">
            <w:pPr>
              <w:pStyle w:val="NormaleWeb"/>
            </w:pPr>
            <w:r w:rsidRPr="00DA3E64">
              <w:t>Failed End Condition</w:t>
            </w:r>
          </w:p>
        </w:tc>
        <w:tc>
          <w:tcPr>
            <w:tcW w:w="3963" w:type="pct"/>
            <w:gridSpan w:val="2"/>
            <w:tcBorders>
              <w:top w:val="outset" w:sz="6" w:space="0" w:color="000000"/>
              <w:left w:val="outset" w:sz="6" w:space="0" w:color="000000"/>
              <w:bottom w:val="outset" w:sz="6" w:space="0" w:color="000000"/>
              <w:right w:val="outset" w:sz="6" w:space="0" w:color="000000"/>
            </w:tcBorders>
          </w:tcPr>
          <w:p w14:paraId="737905AC" w14:textId="77777777" w:rsidR="0009318E" w:rsidRPr="00DA3E64" w:rsidRDefault="0009318E" w:rsidP="00080ACF">
            <w:pPr>
              <w:pStyle w:val="NormaleWeb"/>
            </w:pPr>
            <w:r>
              <w:t>Le operazioni non viene eseguita</w:t>
            </w:r>
          </w:p>
        </w:tc>
      </w:tr>
      <w:tr w:rsidR="0009318E" w:rsidRPr="00DA3E64" w14:paraId="1354AB91" w14:textId="77777777" w:rsidTr="00757AA2">
        <w:trPr>
          <w:trHeight w:val="608"/>
          <w:tblCellSpacing w:w="7" w:type="dxa"/>
        </w:trPr>
        <w:tc>
          <w:tcPr>
            <w:tcW w:w="1013" w:type="pct"/>
            <w:tcBorders>
              <w:top w:val="outset" w:sz="6" w:space="0" w:color="000000"/>
              <w:left w:val="outset" w:sz="6" w:space="0" w:color="000000"/>
              <w:bottom w:val="outset" w:sz="6" w:space="0" w:color="000000"/>
              <w:right w:val="outset" w:sz="6" w:space="0" w:color="000000"/>
            </w:tcBorders>
          </w:tcPr>
          <w:p w14:paraId="75B91F4E" w14:textId="0E531C59" w:rsidR="0009318E" w:rsidRPr="00DA3E64" w:rsidRDefault="00757AA2" w:rsidP="00080ACF">
            <w:pPr>
              <w:pStyle w:val="NormaleWeb"/>
            </w:pPr>
            <w:r>
              <w:t>Primary</w:t>
            </w:r>
          </w:p>
          <w:p w14:paraId="59F2E5AD" w14:textId="46FF7247" w:rsidR="0009318E" w:rsidRPr="00DA3E64" w:rsidRDefault="0009318E" w:rsidP="00080ACF">
            <w:pPr>
              <w:pStyle w:val="NormaleWeb"/>
            </w:pPr>
          </w:p>
        </w:tc>
        <w:tc>
          <w:tcPr>
            <w:tcW w:w="3963" w:type="pct"/>
            <w:gridSpan w:val="2"/>
            <w:tcBorders>
              <w:top w:val="outset" w:sz="6" w:space="0" w:color="000000"/>
              <w:left w:val="outset" w:sz="6" w:space="0" w:color="000000"/>
              <w:bottom w:val="outset" w:sz="6" w:space="0" w:color="000000"/>
              <w:right w:val="outset" w:sz="6" w:space="0" w:color="000000"/>
            </w:tcBorders>
          </w:tcPr>
          <w:p w14:paraId="5661FEE1" w14:textId="77777777" w:rsidR="0009318E" w:rsidRPr="00DA3E64" w:rsidRDefault="0009318E" w:rsidP="00080ACF">
            <w:pPr>
              <w:pStyle w:val="NormaleWeb"/>
              <w:rPr>
                <w:lang w:val="en-GB"/>
              </w:rPr>
            </w:pPr>
            <w:r>
              <w:rPr>
                <w:lang w:val="en-GB"/>
              </w:rPr>
              <w:t>Utente</w:t>
            </w:r>
          </w:p>
          <w:p w14:paraId="087BE033" w14:textId="5551A85D" w:rsidR="0009318E" w:rsidRPr="00DA3E64" w:rsidRDefault="0009318E" w:rsidP="00757AA2">
            <w:pPr>
              <w:pStyle w:val="NormaleWeb"/>
              <w:rPr>
                <w:lang w:val="en-GB"/>
              </w:rPr>
            </w:pPr>
          </w:p>
        </w:tc>
      </w:tr>
      <w:tr w:rsidR="0009318E" w:rsidRPr="00DA3E64" w14:paraId="77EC99F5" w14:textId="77777777" w:rsidTr="00757AA2">
        <w:trPr>
          <w:tblCellSpacing w:w="7" w:type="dxa"/>
        </w:trPr>
        <w:tc>
          <w:tcPr>
            <w:tcW w:w="1013" w:type="pct"/>
            <w:tcBorders>
              <w:top w:val="outset" w:sz="6" w:space="0" w:color="000000"/>
              <w:left w:val="outset" w:sz="6" w:space="0" w:color="000000"/>
              <w:bottom w:val="outset" w:sz="6" w:space="0" w:color="000000"/>
              <w:right w:val="outset" w:sz="6" w:space="0" w:color="000000"/>
            </w:tcBorders>
          </w:tcPr>
          <w:p w14:paraId="3246A581" w14:textId="77777777" w:rsidR="0009318E" w:rsidRPr="00DA3E64" w:rsidRDefault="0009318E" w:rsidP="00080ACF">
            <w:pPr>
              <w:pStyle w:val="NormaleWeb"/>
            </w:pPr>
            <w:r w:rsidRPr="00DA3E64">
              <w:t>Trigger</w:t>
            </w:r>
          </w:p>
        </w:tc>
        <w:tc>
          <w:tcPr>
            <w:tcW w:w="3963" w:type="pct"/>
            <w:gridSpan w:val="2"/>
            <w:tcBorders>
              <w:top w:val="outset" w:sz="6" w:space="0" w:color="000000"/>
              <w:left w:val="outset" w:sz="6" w:space="0" w:color="000000"/>
              <w:bottom w:val="outset" w:sz="6" w:space="0" w:color="000000"/>
              <w:right w:val="outset" w:sz="6" w:space="0" w:color="000000"/>
            </w:tcBorders>
          </w:tcPr>
          <w:p w14:paraId="5B4818CF" w14:textId="77777777" w:rsidR="0009318E" w:rsidRPr="00DA3E64" w:rsidRDefault="0009318E" w:rsidP="00080ACF">
            <w:pPr>
              <w:pStyle w:val="NormaleWeb"/>
            </w:pPr>
            <w:r>
              <w:t>L’utente immette i parametri per l’operazione</w:t>
            </w:r>
          </w:p>
        </w:tc>
      </w:tr>
      <w:tr w:rsidR="0009318E" w:rsidRPr="00DA3E64" w14:paraId="0047DD26" w14:textId="77777777" w:rsidTr="00757AA2">
        <w:trPr>
          <w:tblCellSpacing w:w="7" w:type="dxa"/>
        </w:trPr>
        <w:tc>
          <w:tcPr>
            <w:tcW w:w="1013" w:type="pct"/>
            <w:tcBorders>
              <w:top w:val="outset" w:sz="6" w:space="0" w:color="000000"/>
              <w:left w:val="outset" w:sz="6" w:space="0" w:color="000000"/>
              <w:bottom w:val="outset" w:sz="6" w:space="0" w:color="000000"/>
              <w:right w:val="outset" w:sz="6" w:space="0" w:color="000000"/>
            </w:tcBorders>
          </w:tcPr>
          <w:p w14:paraId="4ADB4743" w14:textId="77777777" w:rsidR="0009318E" w:rsidRPr="00DA3E64" w:rsidRDefault="0009318E" w:rsidP="00080ACF">
            <w:pPr>
              <w:pStyle w:val="NormaleWeb"/>
            </w:pPr>
            <w:r w:rsidRPr="00DA3E64">
              <w:t>DESCRIPTION</w:t>
            </w:r>
          </w:p>
        </w:tc>
        <w:tc>
          <w:tcPr>
            <w:tcW w:w="576" w:type="pct"/>
            <w:tcBorders>
              <w:top w:val="outset" w:sz="6" w:space="0" w:color="000000"/>
              <w:left w:val="outset" w:sz="6" w:space="0" w:color="000000"/>
              <w:bottom w:val="outset" w:sz="6" w:space="0" w:color="000000"/>
              <w:right w:val="outset" w:sz="6" w:space="0" w:color="000000"/>
            </w:tcBorders>
          </w:tcPr>
          <w:p w14:paraId="5949A789" w14:textId="77777777" w:rsidR="0009318E" w:rsidRPr="00DA3E64" w:rsidRDefault="0009318E" w:rsidP="00080ACF">
            <w:pPr>
              <w:pStyle w:val="NormaleWeb"/>
            </w:pPr>
            <w:r w:rsidRPr="00DA3E64">
              <w:t>Step</w:t>
            </w:r>
          </w:p>
        </w:tc>
        <w:tc>
          <w:tcPr>
            <w:tcW w:w="3379" w:type="pct"/>
            <w:tcBorders>
              <w:top w:val="outset" w:sz="6" w:space="0" w:color="000000"/>
              <w:left w:val="outset" w:sz="6" w:space="0" w:color="000000"/>
              <w:bottom w:val="outset" w:sz="6" w:space="0" w:color="000000"/>
              <w:right w:val="outset" w:sz="6" w:space="0" w:color="000000"/>
            </w:tcBorders>
          </w:tcPr>
          <w:p w14:paraId="79AD1692" w14:textId="77777777" w:rsidR="0009318E" w:rsidRPr="00DA3E64" w:rsidRDefault="0009318E" w:rsidP="00080ACF">
            <w:pPr>
              <w:pStyle w:val="NormaleWeb"/>
            </w:pPr>
            <w:r w:rsidRPr="00DA3E64">
              <w:t>Action</w:t>
            </w:r>
          </w:p>
        </w:tc>
      </w:tr>
      <w:tr w:rsidR="0009318E" w:rsidRPr="00DA3E64" w14:paraId="68702B5A" w14:textId="77777777" w:rsidTr="00757AA2">
        <w:trPr>
          <w:tblCellSpacing w:w="7" w:type="dxa"/>
        </w:trPr>
        <w:tc>
          <w:tcPr>
            <w:tcW w:w="1013" w:type="pct"/>
            <w:tcBorders>
              <w:top w:val="outset" w:sz="6" w:space="0" w:color="000000"/>
              <w:left w:val="outset" w:sz="6" w:space="0" w:color="000000"/>
              <w:bottom w:val="outset" w:sz="6" w:space="0" w:color="000000"/>
              <w:right w:val="outset" w:sz="6" w:space="0" w:color="000000"/>
            </w:tcBorders>
          </w:tcPr>
          <w:p w14:paraId="5FFBA2E4" w14:textId="77777777" w:rsidR="0009318E" w:rsidRPr="00DA3E64" w:rsidRDefault="0009318E" w:rsidP="00080ACF"/>
        </w:tc>
        <w:tc>
          <w:tcPr>
            <w:tcW w:w="576" w:type="pct"/>
            <w:tcBorders>
              <w:top w:val="outset" w:sz="6" w:space="0" w:color="000000"/>
              <w:left w:val="outset" w:sz="6" w:space="0" w:color="000000"/>
              <w:bottom w:val="outset" w:sz="6" w:space="0" w:color="000000"/>
              <w:right w:val="outset" w:sz="6" w:space="0" w:color="000000"/>
            </w:tcBorders>
          </w:tcPr>
          <w:p w14:paraId="53A4E57C" w14:textId="77777777" w:rsidR="0009318E" w:rsidRDefault="0009318E" w:rsidP="00080ACF">
            <w:pPr>
              <w:pStyle w:val="NormaleWeb"/>
            </w:pPr>
            <w:r>
              <w:t>1</w:t>
            </w:r>
          </w:p>
        </w:tc>
        <w:tc>
          <w:tcPr>
            <w:tcW w:w="3379" w:type="pct"/>
            <w:tcBorders>
              <w:top w:val="outset" w:sz="6" w:space="0" w:color="000000"/>
              <w:left w:val="outset" w:sz="6" w:space="0" w:color="000000"/>
              <w:bottom w:val="outset" w:sz="6" w:space="0" w:color="000000"/>
              <w:right w:val="outset" w:sz="6" w:space="0" w:color="000000"/>
            </w:tcBorders>
          </w:tcPr>
          <w:p w14:paraId="7804BA68" w14:textId="77777777" w:rsidR="0009318E" w:rsidRDefault="0009318E" w:rsidP="00080ACF">
            <w:pPr>
              <w:pStyle w:val="NormaleWeb"/>
            </w:pPr>
            <w:r>
              <w:t>L’utente immette i parametri per l’operazione</w:t>
            </w:r>
          </w:p>
        </w:tc>
      </w:tr>
      <w:tr w:rsidR="0009318E" w:rsidRPr="00DA3E64" w14:paraId="4BC13309" w14:textId="77777777" w:rsidTr="00757AA2">
        <w:trPr>
          <w:tblCellSpacing w:w="7" w:type="dxa"/>
        </w:trPr>
        <w:tc>
          <w:tcPr>
            <w:tcW w:w="1013" w:type="pct"/>
            <w:tcBorders>
              <w:top w:val="outset" w:sz="6" w:space="0" w:color="000000"/>
              <w:left w:val="outset" w:sz="6" w:space="0" w:color="000000"/>
              <w:bottom w:val="outset" w:sz="6" w:space="0" w:color="000000"/>
              <w:right w:val="outset" w:sz="6" w:space="0" w:color="000000"/>
            </w:tcBorders>
          </w:tcPr>
          <w:p w14:paraId="323C1A66" w14:textId="77777777" w:rsidR="0009318E" w:rsidRPr="00DA3E64" w:rsidRDefault="0009318E" w:rsidP="00080ACF">
            <w:r w:rsidRPr="00DA3E64">
              <w:t> </w:t>
            </w:r>
          </w:p>
        </w:tc>
        <w:tc>
          <w:tcPr>
            <w:tcW w:w="576" w:type="pct"/>
            <w:tcBorders>
              <w:top w:val="outset" w:sz="6" w:space="0" w:color="000000"/>
              <w:left w:val="outset" w:sz="6" w:space="0" w:color="000000"/>
              <w:bottom w:val="outset" w:sz="6" w:space="0" w:color="000000"/>
              <w:right w:val="outset" w:sz="6" w:space="0" w:color="000000"/>
            </w:tcBorders>
          </w:tcPr>
          <w:p w14:paraId="46CD9AD0" w14:textId="77777777" w:rsidR="0009318E" w:rsidRPr="00DA3E64" w:rsidRDefault="0009318E" w:rsidP="00080ACF">
            <w:pPr>
              <w:pStyle w:val="NormaleWeb"/>
            </w:pPr>
            <w:r>
              <w:t>2</w:t>
            </w:r>
          </w:p>
        </w:tc>
        <w:tc>
          <w:tcPr>
            <w:tcW w:w="3379" w:type="pct"/>
            <w:tcBorders>
              <w:top w:val="outset" w:sz="6" w:space="0" w:color="000000"/>
              <w:left w:val="outset" w:sz="6" w:space="0" w:color="000000"/>
              <w:bottom w:val="outset" w:sz="6" w:space="0" w:color="000000"/>
              <w:right w:val="outset" w:sz="6" w:space="0" w:color="000000"/>
            </w:tcBorders>
          </w:tcPr>
          <w:p w14:paraId="58B8FCA5" w14:textId="77777777" w:rsidR="0009318E" w:rsidRPr="00DA3E64" w:rsidRDefault="0009318E" w:rsidP="00080ACF">
            <w:pPr>
              <w:pStyle w:val="NormaleWeb"/>
            </w:pPr>
            <w:r>
              <w:t>L’utente fa partire l’operazione</w:t>
            </w:r>
          </w:p>
        </w:tc>
      </w:tr>
      <w:tr w:rsidR="0009318E" w:rsidRPr="00DA3E64" w14:paraId="7140EECF" w14:textId="77777777" w:rsidTr="00757AA2">
        <w:trPr>
          <w:tblCellSpacing w:w="7" w:type="dxa"/>
        </w:trPr>
        <w:tc>
          <w:tcPr>
            <w:tcW w:w="1013" w:type="pct"/>
            <w:tcBorders>
              <w:top w:val="outset" w:sz="6" w:space="0" w:color="000000"/>
              <w:left w:val="outset" w:sz="6" w:space="0" w:color="000000"/>
              <w:bottom w:val="outset" w:sz="6" w:space="0" w:color="000000"/>
              <w:right w:val="outset" w:sz="6" w:space="0" w:color="000000"/>
            </w:tcBorders>
          </w:tcPr>
          <w:p w14:paraId="4DCFCC17" w14:textId="77777777" w:rsidR="0009318E" w:rsidRPr="00DA3E64" w:rsidRDefault="0009318E" w:rsidP="00080ACF"/>
        </w:tc>
        <w:tc>
          <w:tcPr>
            <w:tcW w:w="576" w:type="pct"/>
            <w:tcBorders>
              <w:top w:val="outset" w:sz="6" w:space="0" w:color="000000"/>
              <w:left w:val="outset" w:sz="6" w:space="0" w:color="000000"/>
              <w:bottom w:val="outset" w:sz="6" w:space="0" w:color="000000"/>
              <w:right w:val="outset" w:sz="6" w:space="0" w:color="000000"/>
            </w:tcBorders>
          </w:tcPr>
          <w:p w14:paraId="37D576CE" w14:textId="77777777" w:rsidR="0009318E" w:rsidRDefault="0009318E" w:rsidP="00080ACF">
            <w:pPr>
              <w:pStyle w:val="NormaleWeb"/>
            </w:pPr>
            <w:r>
              <w:t>3</w:t>
            </w:r>
          </w:p>
        </w:tc>
        <w:tc>
          <w:tcPr>
            <w:tcW w:w="3379" w:type="pct"/>
            <w:tcBorders>
              <w:top w:val="outset" w:sz="6" w:space="0" w:color="000000"/>
              <w:left w:val="outset" w:sz="6" w:space="0" w:color="000000"/>
              <w:bottom w:val="outset" w:sz="6" w:space="0" w:color="000000"/>
              <w:right w:val="outset" w:sz="6" w:space="0" w:color="000000"/>
            </w:tcBorders>
          </w:tcPr>
          <w:p w14:paraId="133B9E9F" w14:textId="77777777" w:rsidR="0009318E" w:rsidRDefault="0009318E" w:rsidP="00080ACF">
            <w:pPr>
              <w:pStyle w:val="NormaleWeb"/>
            </w:pPr>
            <w:r>
              <w:t>Il sistema esegue le operazione</w:t>
            </w:r>
          </w:p>
        </w:tc>
      </w:tr>
      <w:tr w:rsidR="0009318E" w:rsidRPr="00DA3E64" w14:paraId="2D619D4A" w14:textId="77777777" w:rsidTr="00757AA2">
        <w:trPr>
          <w:tblCellSpacing w:w="7" w:type="dxa"/>
        </w:trPr>
        <w:tc>
          <w:tcPr>
            <w:tcW w:w="1013" w:type="pct"/>
            <w:tcBorders>
              <w:top w:val="outset" w:sz="6" w:space="0" w:color="000000"/>
              <w:left w:val="outset" w:sz="6" w:space="0" w:color="000000"/>
              <w:bottom w:val="outset" w:sz="6" w:space="0" w:color="000000"/>
              <w:right w:val="outset" w:sz="6" w:space="0" w:color="000000"/>
            </w:tcBorders>
          </w:tcPr>
          <w:p w14:paraId="63166C1D" w14:textId="77777777" w:rsidR="0009318E" w:rsidRPr="00DA3E64" w:rsidRDefault="0009318E" w:rsidP="00080ACF">
            <w:r w:rsidRPr="00DA3E64">
              <w:t> </w:t>
            </w:r>
          </w:p>
        </w:tc>
        <w:tc>
          <w:tcPr>
            <w:tcW w:w="576" w:type="pct"/>
            <w:tcBorders>
              <w:top w:val="outset" w:sz="6" w:space="0" w:color="000000"/>
              <w:left w:val="outset" w:sz="6" w:space="0" w:color="000000"/>
              <w:bottom w:val="outset" w:sz="6" w:space="0" w:color="000000"/>
              <w:right w:val="outset" w:sz="6" w:space="0" w:color="000000"/>
            </w:tcBorders>
          </w:tcPr>
          <w:p w14:paraId="6E3E8A8B" w14:textId="77777777" w:rsidR="0009318E" w:rsidRPr="00DA3E64" w:rsidRDefault="0009318E" w:rsidP="00080ACF">
            <w:pPr>
              <w:pStyle w:val="NormaleWeb"/>
            </w:pPr>
            <w:r>
              <w:t>4</w:t>
            </w:r>
          </w:p>
        </w:tc>
        <w:tc>
          <w:tcPr>
            <w:tcW w:w="3379" w:type="pct"/>
            <w:tcBorders>
              <w:top w:val="outset" w:sz="6" w:space="0" w:color="000000"/>
              <w:left w:val="outset" w:sz="6" w:space="0" w:color="000000"/>
              <w:bottom w:val="outset" w:sz="6" w:space="0" w:color="000000"/>
              <w:right w:val="outset" w:sz="6" w:space="0" w:color="000000"/>
            </w:tcBorders>
          </w:tcPr>
          <w:p w14:paraId="7055F9EB" w14:textId="5EE2AE48" w:rsidR="0009318E" w:rsidRPr="0009318E" w:rsidRDefault="0009318E" w:rsidP="00080ACF">
            <w:pPr>
              <w:rPr>
                <w:rFonts w:ascii="Times New Roman" w:hAnsi="Times New Roman"/>
                <w:sz w:val="24"/>
                <w:szCs w:val="24"/>
              </w:rPr>
            </w:pPr>
            <w:r w:rsidRPr="0009318E">
              <w:rPr>
                <w:rFonts w:ascii="Times New Roman" w:hAnsi="Times New Roman"/>
              </w:rPr>
              <w:t> </w:t>
            </w:r>
            <w:r w:rsidRPr="0009318E">
              <w:rPr>
                <w:rFonts w:ascii="Times New Roman" w:hAnsi="Times New Roman"/>
                <w:sz w:val="24"/>
                <w:szCs w:val="24"/>
              </w:rPr>
              <w:t xml:space="preserve">Il sistema restituisce il risultato </w:t>
            </w:r>
          </w:p>
        </w:tc>
      </w:tr>
      <w:tr w:rsidR="0009318E" w:rsidRPr="00DA3E64" w14:paraId="588208A3" w14:textId="77777777" w:rsidTr="00757AA2">
        <w:trPr>
          <w:tblCellSpacing w:w="7" w:type="dxa"/>
        </w:trPr>
        <w:tc>
          <w:tcPr>
            <w:tcW w:w="1013" w:type="pct"/>
            <w:tcBorders>
              <w:top w:val="outset" w:sz="6" w:space="0" w:color="000000"/>
              <w:left w:val="outset" w:sz="6" w:space="0" w:color="000000"/>
              <w:bottom w:val="outset" w:sz="6" w:space="0" w:color="000000"/>
              <w:right w:val="outset" w:sz="6" w:space="0" w:color="000000"/>
            </w:tcBorders>
          </w:tcPr>
          <w:p w14:paraId="14DBEF89" w14:textId="77777777" w:rsidR="0009318E" w:rsidRPr="00DA3E64" w:rsidRDefault="0009318E" w:rsidP="00080ACF">
            <w:pPr>
              <w:pStyle w:val="NormaleWeb"/>
            </w:pPr>
            <w:r w:rsidRPr="00DA3E64">
              <w:t>EXTENSIONS</w:t>
            </w:r>
          </w:p>
        </w:tc>
        <w:tc>
          <w:tcPr>
            <w:tcW w:w="576" w:type="pct"/>
            <w:tcBorders>
              <w:top w:val="outset" w:sz="6" w:space="0" w:color="000000"/>
              <w:left w:val="outset" w:sz="6" w:space="0" w:color="000000"/>
              <w:bottom w:val="outset" w:sz="6" w:space="0" w:color="000000"/>
              <w:right w:val="outset" w:sz="6" w:space="0" w:color="000000"/>
            </w:tcBorders>
          </w:tcPr>
          <w:p w14:paraId="54811177" w14:textId="77777777" w:rsidR="0009318E" w:rsidRPr="00DA3E64" w:rsidRDefault="0009318E" w:rsidP="00080ACF">
            <w:pPr>
              <w:pStyle w:val="NormaleWeb"/>
            </w:pPr>
            <w:r w:rsidRPr="00DA3E64">
              <w:t>Step</w:t>
            </w:r>
          </w:p>
        </w:tc>
        <w:tc>
          <w:tcPr>
            <w:tcW w:w="3379" w:type="pct"/>
            <w:tcBorders>
              <w:top w:val="outset" w:sz="6" w:space="0" w:color="000000"/>
              <w:left w:val="outset" w:sz="6" w:space="0" w:color="000000"/>
              <w:bottom w:val="outset" w:sz="6" w:space="0" w:color="000000"/>
              <w:right w:val="outset" w:sz="6" w:space="0" w:color="000000"/>
            </w:tcBorders>
          </w:tcPr>
          <w:p w14:paraId="7687F2FF" w14:textId="77777777" w:rsidR="0009318E" w:rsidRPr="00DA3E64" w:rsidRDefault="0009318E" w:rsidP="00080ACF">
            <w:pPr>
              <w:pStyle w:val="NormaleWeb"/>
            </w:pPr>
            <w:r w:rsidRPr="00DA3E64">
              <w:t>Branching Action</w:t>
            </w:r>
          </w:p>
        </w:tc>
      </w:tr>
      <w:tr w:rsidR="0009318E" w:rsidRPr="00DA3E64" w14:paraId="0F37E31E" w14:textId="77777777" w:rsidTr="00757AA2">
        <w:trPr>
          <w:tblCellSpacing w:w="7" w:type="dxa"/>
        </w:trPr>
        <w:tc>
          <w:tcPr>
            <w:tcW w:w="1013" w:type="pct"/>
            <w:tcBorders>
              <w:top w:val="outset" w:sz="6" w:space="0" w:color="000000"/>
              <w:left w:val="outset" w:sz="6" w:space="0" w:color="000000"/>
              <w:bottom w:val="outset" w:sz="6" w:space="0" w:color="000000"/>
              <w:right w:val="outset" w:sz="6" w:space="0" w:color="000000"/>
            </w:tcBorders>
          </w:tcPr>
          <w:p w14:paraId="0F92338E" w14:textId="77777777" w:rsidR="0009318E" w:rsidRPr="00DA3E64" w:rsidRDefault="0009318E" w:rsidP="00080ACF">
            <w:pPr>
              <w:pStyle w:val="NormaleWeb"/>
            </w:pPr>
          </w:p>
        </w:tc>
        <w:tc>
          <w:tcPr>
            <w:tcW w:w="576" w:type="pct"/>
            <w:tcBorders>
              <w:top w:val="outset" w:sz="6" w:space="0" w:color="000000"/>
              <w:left w:val="outset" w:sz="6" w:space="0" w:color="000000"/>
              <w:bottom w:val="outset" w:sz="6" w:space="0" w:color="000000"/>
              <w:right w:val="outset" w:sz="6" w:space="0" w:color="000000"/>
            </w:tcBorders>
          </w:tcPr>
          <w:p w14:paraId="76D075FF" w14:textId="77777777" w:rsidR="0009318E" w:rsidRPr="00DA3E64" w:rsidRDefault="0009318E" w:rsidP="00080ACF">
            <w:pPr>
              <w:pStyle w:val="NormaleWeb"/>
            </w:pPr>
            <w:r>
              <w:t>1.a</w:t>
            </w:r>
          </w:p>
        </w:tc>
        <w:tc>
          <w:tcPr>
            <w:tcW w:w="3379" w:type="pct"/>
            <w:tcBorders>
              <w:top w:val="outset" w:sz="6" w:space="0" w:color="000000"/>
              <w:left w:val="outset" w:sz="6" w:space="0" w:color="000000"/>
              <w:bottom w:val="outset" w:sz="6" w:space="0" w:color="000000"/>
              <w:right w:val="outset" w:sz="6" w:space="0" w:color="000000"/>
            </w:tcBorders>
          </w:tcPr>
          <w:p w14:paraId="364BA64F" w14:textId="77777777" w:rsidR="0009318E" w:rsidRPr="00DA3E64" w:rsidRDefault="0009318E" w:rsidP="00080ACF">
            <w:pPr>
              <w:pStyle w:val="NormaleWeb"/>
            </w:pPr>
            <w:r>
              <w:t>In mancanza di paramentri: Genera Errore</w:t>
            </w:r>
          </w:p>
        </w:tc>
      </w:tr>
    </w:tbl>
    <w:p w14:paraId="1DEC63F0" w14:textId="77777777" w:rsidR="0009318E" w:rsidRDefault="0009318E">
      <w:pPr>
        <w:widowControl w:val="0"/>
        <w:autoSpaceDE w:val="0"/>
        <w:autoSpaceDN w:val="0"/>
        <w:adjustRightInd w:val="0"/>
        <w:spacing w:after="0" w:line="240" w:lineRule="auto"/>
        <w:jc w:val="both"/>
        <w:rPr>
          <w:rFonts w:ascii="ArialMT" w:eastAsia="HiraginoSans-W3" w:hAnsi="ArialMT" w:cs="ArialMT"/>
          <w:kern w:val="1"/>
          <w:sz w:val="24"/>
          <w:szCs w:val="24"/>
        </w:rPr>
      </w:pPr>
    </w:p>
    <w:p w14:paraId="25734372"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51EF4055"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6283E780"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7955058B"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4DC2A2DA"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3EEE5AB0"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5919F571"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53E9D248"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5130B598" w14:textId="77777777" w:rsidR="0009318E" w:rsidRDefault="0009318E">
      <w:pPr>
        <w:widowControl w:val="0"/>
        <w:autoSpaceDE w:val="0"/>
        <w:autoSpaceDN w:val="0"/>
        <w:adjustRightInd w:val="0"/>
        <w:spacing w:after="0" w:line="240" w:lineRule="auto"/>
        <w:jc w:val="both"/>
        <w:rPr>
          <w:rFonts w:ascii="ArialMT" w:eastAsia="HiraginoSans-W3" w:hAnsi="ArialMT" w:cs="ArialMT"/>
          <w:kern w:val="1"/>
          <w:sz w:val="24"/>
          <w:szCs w:val="24"/>
        </w:rPr>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4"/>
        <w:gridCol w:w="718"/>
        <w:gridCol w:w="5393"/>
      </w:tblGrid>
      <w:tr w:rsidR="0009318E" w14:paraId="7276322B" w14:textId="77777777" w:rsidTr="00DD6449">
        <w:trPr>
          <w:tblCellSpacing w:w="7" w:type="dxa"/>
        </w:trPr>
        <w:tc>
          <w:tcPr>
            <w:tcW w:w="1138" w:type="pct"/>
            <w:tcBorders>
              <w:top w:val="outset" w:sz="6" w:space="0" w:color="000000"/>
              <w:left w:val="outset" w:sz="6" w:space="0" w:color="000000"/>
              <w:bottom w:val="outset" w:sz="6" w:space="0" w:color="000000"/>
              <w:right w:val="outset" w:sz="6" w:space="0" w:color="000000"/>
            </w:tcBorders>
          </w:tcPr>
          <w:p w14:paraId="01E51E31" w14:textId="77777777" w:rsidR="0009318E" w:rsidRDefault="0009318E" w:rsidP="00080ACF">
            <w:pPr>
              <w:pStyle w:val="NormaleWeb"/>
            </w:pPr>
            <w:r>
              <w:lastRenderedPageBreak/>
              <w:t>  USE CASE 4</w:t>
            </w:r>
          </w:p>
        </w:tc>
        <w:tc>
          <w:tcPr>
            <w:tcW w:w="3836" w:type="pct"/>
            <w:gridSpan w:val="2"/>
            <w:tcBorders>
              <w:top w:val="outset" w:sz="6" w:space="0" w:color="000000"/>
              <w:left w:val="outset" w:sz="6" w:space="0" w:color="000000"/>
              <w:bottom w:val="outset" w:sz="6" w:space="0" w:color="000000"/>
              <w:right w:val="outset" w:sz="6" w:space="0" w:color="000000"/>
            </w:tcBorders>
          </w:tcPr>
          <w:p w14:paraId="4DC3FAB8" w14:textId="265BB8A5" w:rsidR="0009318E" w:rsidRDefault="00757AA2" w:rsidP="00080ACF">
            <w:pPr>
              <w:pStyle w:val="NormaleWeb"/>
            </w:pPr>
            <w:r>
              <w:t>Elimina</w:t>
            </w:r>
            <w:r w:rsidR="0009318E">
              <w:t xml:space="preserve"> albero</w:t>
            </w:r>
          </w:p>
        </w:tc>
      </w:tr>
      <w:tr w:rsidR="0009318E" w14:paraId="69609754" w14:textId="77777777" w:rsidTr="00DD6449">
        <w:trPr>
          <w:tblCellSpacing w:w="7" w:type="dxa"/>
        </w:trPr>
        <w:tc>
          <w:tcPr>
            <w:tcW w:w="1138" w:type="pct"/>
            <w:tcBorders>
              <w:top w:val="outset" w:sz="6" w:space="0" w:color="000000"/>
              <w:left w:val="outset" w:sz="6" w:space="0" w:color="000000"/>
              <w:bottom w:val="outset" w:sz="6" w:space="0" w:color="000000"/>
              <w:right w:val="outset" w:sz="6" w:space="0" w:color="000000"/>
            </w:tcBorders>
          </w:tcPr>
          <w:p w14:paraId="3B6F9DD9" w14:textId="77777777" w:rsidR="0009318E" w:rsidRDefault="0009318E" w:rsidP="00080ACF">
            <w:pPr>
              <w:pStyle w:val="NormaleWeb"/>
            </w:pPr>
            <w:r>
              <w:t>Goal in Context</w:t>
            </w:r>
          </w:p>
        </w:tc>
        <w:tc>
          <w:tcPr>
            <w:tcW w:w="3836" w:type="pct"/>
            <w:gridSpan w:val="2"/>
            <w:tcBorders>
              <w:top w:val="outset" w:sz="6" w:space="0" w:color="000000"/>
              <w:left w:val="outset" w:sz="6" w:space="0" w:color="000000"/>
              <w:bottom w:val="outset" w:sz="6" w:space="0" w:color="000000"/>
              <w:right w:val="outset" w:sz="6" w:space="0" w:color="000000"/>
            </w:tcBorders>
          </w:tcPr>
          <w:p w14:paraId="44075BFB" w14:textId="06C4929C" w:rsidR="0009318E" w:rsidRDefault="00757AA2" w:rsidP="00757AA2">
            <w:pPr>
              <w:pStyle w:val="NormaleWeb"/>
            </w:pPr>
            <w:r>
              <w:t>Il sistema elimina</w:t>
            </w:r>
            <w:r w:rsidR="0009318E">
              <w:t xml:space="preserve"> l’albero</w:t>
            </w:r>
          </w:p>
        </w:tc>
      </w:tr>
      <w:tr w:rsidR="0009318E" w14:paraId="0692E88F" w14:textId="77777777" w:rsidTr="00DD6449">
        <w:trPr>
          <w:tblCellSpacing w:w="7" w:type="dxa"/>
        </w:trPr>
        <w:tc>
          <w:tcPr>
            <w:tcW w:w="1138" w:type="pct"/>
            <w:tcBorders>
              <w:top w:val="outset" w:sz="6" w:space="0" w:color="000000"/>
              <w:left w:val="outset" w:sz="6" w:space="0" w:color="000000"/>
              <w:bottom w:val="outset" w:sz="6" w:space="0" w:color="000000"/>
              <w:right w:val="outset" w:sz="6" w:space="0" w:color="000000"/>
            </w:tcBorders>
          </w:tcPr>
          <w:p w14:paraId="399A67FA" w14:textId="77777777" w:rsidR="0009318E" w:rsidRDefault="0009318E" w:rsidP="00080ACF">
            <w:pPr>
              <w:pStyle w:val="NormaleWeb"/>
            </w:pPr>
            <w:r>
              <w:t>Scope &amp; Level</w:t>
            </w:r>
          </w:p>
        </w:tc>
        <w:tc>
          <w:tcPr>
            <w:tcW w:w="3836" w:type="pct"/>
            <w:gridSpan w:val="2"/>
            <w:tcBorders>
              <w:top w:val="outset" w:sz="6" w:space="0" w:color="000000"/>
              <w:left w:val="outset" w:sz="6" w:space="0" w:color="000000"/>
              <w:bottom w:val="outset" w:sz="6" w:space="0" w:color="000000"/>
              <w:right w:val="outset" w:sz="6" w:space="0" w:color="000000"/>
            </w:tcBorders>
          </w:tcPr>
          <w:p w14:paraId="7393C253" w14:textId="77777777" w:rsidR="0009318E" w:rsidRDefault="0009318E" w:rsidP="00080ACF">
            <w:pPr>
              <w:pStyle w:val="NormaleWeb"/>
            </w:pPr>
            <w:r>
              <w:t>Subfunction</w:t>
            </w:r>
          </w:p>
        </w:tc>
      </w:tr>
      <w:tr w:rsidR="0009318E" w14:paraId="4A42CC67" w14:textId="77777777" w:rsidTr="00DD6449">
        <w:trPr>
          <w:tblCellSpacing w:w="7" w:type="dxa"/>
        </w:trPr>
        <w:tc>
          <w:tcPr>
            <w:tcW w:w="1138" w:type="pct"/>
            <w:tcBorders>
              <w:top w:val="outset" w:sz="6" w:space="0" w:color="000000"/>
              <w:left w:val="outset" w:sz="6" w:space="0" w:color="000000"/>
              <w:bottom w:val="outset" w:sz="6" w:space="0" w:color="000000"/>
              <w:right w:val="outset" w:sz="6" w:space="0" w:color="000000"/>
            </w:tcBorders>
          </w:tcPr>
          <w:p w14:paraId="4CF079E9" w14:textId="77777777" w:rsidR="0009318E" w:rsidRDefault="0009318E" w:rsidP="00080ACF">
            <w:pPr>
              <w:pStyle w:val="NormaleWeb"/>
            </w:pPr>
            <w:r>
              <w:t>Preconditions</w:t>
            </w:r>
          </w:p>
        </w:tc>
        <w:tc>
          <w:tcPr>
            <w:tcW w:w="3836" w:type="pct"/>
            <w:gridSpan w:val="2"/>
            <w:tcBorders>
              <w:top w:val="outset" w:sz="6" w:space="0" w:color="000000"/>
              <w:left w:val="outset" w:sz="6" w:space="0" w:color="000000"/>
              <w:bottom w:val="outset" w:sz="6" w:space="0" w:color="000000"/>
              <w:right w:val="outset" w:sz="6" w:space="0" w:color="000000"/>
            </w:tcBorders>
          </w:tcPr>
          <w:p w14:paraId="4081AFD1" w14:textId="2E46C07F" w:rsidR="0009318E" w:rsidRDefault="0009318E" w:rsidP="00757AA2">
            <w:pPr>
              <w:pStyle w:val="NormaleWeb"/>
            </w:pPr>
            <w:r>
              <w:t xml:space="preserve">L’utente si trova nell’interfaccia grafica e conosce l’id dell’albero da </w:t>
            </w:r>
            <w:r w:rsidR="00757AA2">
              <w:t>eliminare</w:t>
            </w:r>
          </w:p>
        </w:tc>
      </w:tr>
      <w:tr w:rsidR="0009318E" w14:paraId="32511A68" w14:textId="77777777" w:rsidTr="00DD6449">
        <w:trPr>
          <w:tblCellSpacing w:w="7" w:type="dxa"/>
        </w:trPr>
        <w:tc>
          <w:tcPr>
            <w:tcW w:w="1138" w:type="pct"/>
            <w:tcBorders>
              <w:top w:val="outset" w:sz="6" w:space="0" w:color="000000"/>
              <w:left w:val="outset" w:sz="6" w:space="0" w:color="000000"/>
              <w:bottom w:val="outset" w:sz="6" w:space="0" w:color="000000"/>
              <w:right w:val="outset" w:sz="6" w:space="0" w:color="000000"/>
            </w:tcBorders>
          </w:tcPr>
          <w:p w14:paraId="7FA85F56" w14:textId="77777777" w:rsidR="0009318E" w:rsidRDefault="0009318E" w:rsidP="00080ACF">
            <w:pPr>
              <w:pStyle w:val="NormaleWeb"/>
            </w:pPr>
            <w:r>
              <w:t>Success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14:paraId="795E50DD" w14:textId="031ABE41" w:rsidR="0009318E" w:rsidRDefault="0009318E" w:rsidP="00757AA2">
            <w:pPr>
              <w:pStyle w:val="NormaleWeb"/>
            </w:pPr>
            <w:r>
              <w:t xml:space="preserve">L’albero è stato </w:t>
            </w:r>
            <w:r w:rsidR="00757AA2">
              <w:t>eliminato</w:t>
            </w:r>
            <w:r>
              <w:t xml:space="preserve"> con successo</w:t>
            </w:r>
          </w:p>
        </w:tc>
      </w:tr>
      <w:tr w:rsidR="0009318E" w14:paraId="657E3FBD" w14:textId="77777777" w:rsidTr="00DD6449">
        <w:trPr>
          <w:trHeight w:val="739"/>
          <w:tblCellSpacing w:w="7" w:type="dxa"/>
        </w:trPr>
        <w:tc>
          <w:tcPr>
            <w:tcW w:w="1138" w:type="pct"/>
            <w:tcBorders>
              <w:top w:val="outset" w:sz="6" w:space="0" w:color="000000"/>
              <w:left w:val="outset" w:sz="6" w:space="0" w:color="000000"/>
              <w:bottom w:val="outset" w:sz="6" w:space="0" w:color="000000"/>
              <w:right w:val="outset" w:sz="6" w:space="0" w:color="000000"/>
            </w:tcBorders>
          </w:tcPr>
          <w:p w14:paraId="6C6EE5D0" w14:textId="77777777" w:rsidR="0009318E" w:rsidRDefault="0009318E" w:rsidP="00080ACF">
            <w:pPr>
              <w:pStyle w:val="NormaleWeb"/>
            </w:pPr>
            <w:r>
              <w:t>Failed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14:paraId="75735B30" w14:textId="37200095" w:rsidR="0009318E" w:rsidRDefault="0009318E" w:rsidP="00757AA2">
            <w:pPr>
              <w:pStyle w:val="NormaleWeb"/>
            </w:pPr>
            <w:r>
              <w:t xml:space="preserve">L’albero non è stato </w:t>
            </w:r>
            <w:r w:rsidR="00757AA2">
              <w:t>eliminato</w:t>
            </w:r>
          </w:p>
        </w:tc>
      </w:tr>
      <w:tr w:rsidR="0009318E" w14:paraId="4006D132" w14:textId="77777777" w:rsidTr="00DD6449">
        <w:trPr>
          <w:tblCellSpacing w:w="7" w:type="dxa"/>
        </w:trPr>
        <w:tc>
          <w:tcPr>
            <w:tcW w:w="1138" w:type="pct"/>
            <w:tcBorders>
              <w:top w:val="outset" w:sz="6" w:space="0" w:color="000000"/>
              <w:left w:val="outset" w:sz="6" w:space="0" w:color="000000"/>
              <w:bottom w:val="outset" w:sz="6" w:space="0" w:color="000000"/>
              <w:right w:val="outset" w:sz="6" w:space="0" w:color="000000"/>
            </w:tcBorders>
          </w:tcPr>
          <w:p w14:paraId="376026E1" w14:textId="17123CEA" w:rsidR="0009318E" w:rsidRDefault="00757AA2" w:rsidP="00080ACF">
            <w:pPr>
              <w:pStyle w:val="NormaleWeb"/>
            </w:pPr>
            <w:r>
              <w:t>Primary</w:t>
            </w:r>
          </w:p>
          <w:p w14:paraId="7EC04AD2" w14:textId="31B7AD7B" w:rsidR="0009318E" w:rsidRDefault="0009318E" w:rsidP="00080ACF">
            <w:pPr>
              <w:pStyle w:val="NormaleWeb"/>
            </w:pPr>
          </w:p>
        </w:tc>
        <w:tc>
          <w:tcPr>
            <w:tcW w:w="3836" w:type="pct"/>
            <w:gridSpan w:val="2"/>
            <w:tcBorders>
              <w:top w:val="outset" w:sz="6" w:space="0" w:color="000000"/>
              <w:left w:val="outset" w:sz="6" w:space="0" w:color="000000"/>
              <w:bottom w:val="outset" w:sz="6" w:space="0" w:color="000000"/>
              <w:right w:val="outset" w:sz="6" w:space="0" w:color="000000"/>
            </w:tcBorders>
          </w:tcPr>
          <w:p w14:paraId="32034643" w14:textId="77777777" w:rsidR="0009318E" w:rsidRDefault="0009318E" w:rsidP="00080ACF">
            <w:pPr>
              <w:pStyle w:val="NormaleWeb"/>
            </w:pPr>
            <w:r>
              <w:t xml:space="preserve">Utente </w:t>
            </w:r>
          </w:p>
          <w:p w14:paraId="42AB4870" w14:textId="6E8724AB" w:rsidR="0009318E" w:rsidRDefault="0009318E" w:rsidP="00080ACF">
            <w:pPr>
              <w:pStyle w:val="NormaleWeb"/>
            </w:pPr>
          </w:p>
        </w:tc>
      </w:tr>
      <w:tr w:rsidR="0009318E" w14:paraId="4B558A48" w14:textId="77777777" w:rsidTr="00DD6449">
        <w:trPr>
          <w:tblCellSpacing w:w="7" w:type="dxa"/>
        </w:trPr>
        <w:tc>
          <w:tcPr>
            <w:tcW w:w="1138" w:type="pct"/>
            <w:tcBorders>
              <w:top w:val="outset" w:sz="6" w:space="0" w:color="000000"/>
              <w:left w:val="outset" w:sz="6" w:space="0" w:color="000000"/>
              <w:bottom w:val="outset" w:sz="6" w:space="0" w:color="000000"/>
              <w:right w:val="outset" w:sz="6" w:space="0" w:color="000000"/>
            </w:tcBorders>
          </w:tcPr>
          <w:p w14:paraId="60944334" w14:textId="77777777" w:rsidR="0009318E" w:rsidRDefault="0009318E" w:rsidP="00080ACF">
            <w:pPr>
              <w:pStyle w:val="NormaleWeb"/>
            </w:pPr>
            <w:r>
              <w:t>Trigger</w:t>
            </w:r>
          </w:p>
        </w:tc>
        <w:tc>
          <w:tcPr>
            <w:tcW w:w="3836" w:type="pct"/>
            <w:gridSpan w:val="2"/>
            <w:tcBorders>
              <w:top w:val="outset" w:sz="6" w:space="0" w:color="000000"/>
              <w:left w:val="outset" w:sz="6" w:space="0" w:color="000000"/>
              <w:bottom w:val="outset" w:sz="6" w:space="0" w:color="000000"/>
              <w:right w:val="outset" w:sz="6" w:space="0" w:color="000000"/>
            </w:tcBorders>
          </w:tcPr>
          <w:p w14:paraId="32E30C24" w14:textId="1A352C7F" w:rsidR="0009318E" w:rsidRDefault="0009318E" w:rsidP="00757AA2">
            <w:pPr>
              <w:pStyle w:val="NormaleWeb"/>
            </w:pPr>
            <w:r>
              <w:t>L’utente preme sul pulsante “</w:t>
            </w:r>
            <w:r w:rsidR="00757AA2">
              <w:t>Elimina</w:t>
            </w:r>
            <w:r>
              <w:t xml:space="preserve"> albero”</w:t>
            </w:r>
          </w:p>
        </w:tc>
      </w:tr>
      <w:tr w:rsidR="0009318E" w14:paraId="2DF191A3" w14:textId="77777777" w:rsidTr="00DD6449">
        <w:trPr>
          <w:tblCellSpacing w:w="7" w:type="dxa"/>
        </w:trPr>
        <w:tc>
          <w:tcPr>
            <w:tcW w:w="1138" w:type="pct"/>
            <w:tcBorders>
              <w:top w:val="outset" w:sz="6" w:space="0" w:color="000000"/>
              <w:left w:val="outset" w:sz="6" w:space="0" w:color="000000"/>
              <w:bottom w:val="outset" w:sz="6" w:space="0" w:color="000000"/>
              <w:right w:val="outset" w:sz="6" w:space="0" w:color="000000"/>
            </w:tcBorders>
          </w:tcPr>
          <w:p w14:paraId="2BA6D7C1" w14:textId="77777777" w:rsidR="0009318E" w:rsidRDefault="0009318E" w:rsidP="00080ACF">
            <w:pPr>
              <w:pStyle w:val="NormaleWeb"/>
            </w:pPr>
            <w:r>
              <w:t>DESCRIPTION</w:t>
            </w:r>
          </w:p>
        </w:tc>
        <w:tc>
          <w:tcPr>
            <w:tcW w:w="445" w:type="pct"/>
            <w:tcBorders>
              <w:top w:val="outset" w:sz="6" w:space="0" w:color="000000"/>
              <w:left w:val="outset" w:sz="6" w:space="0" w:color="000000"/>
              <w:bottom w:val="outset" w:sz="6" w:space="0" w:color="000000"/>
              <w:right w:val="outset" w:sz="6" w:space="0" w:color="000000"/>
            </w:tcBorders>
          </w:tcPr>
          <w:p w14:paraId="3AAFDAA9" w14:textId="77777777" w:rsidR="0009318E" w:rsidRDefault="0009318E" w:rsidP="00080ACF">
            <w:pPr>
              <w:pStyle w:val="NormaleWeb"/>
            </w:pPr>
            <w:r>
              <w:t>Step</w:t>
            </w:r>
          </w:p>
        </w:tc>
        <w:tc>
          <w:tcPr>
            <w:tcW w:w="3382" w:type="pct"/>
            <w:tcBorders>
              <w:top w:val="outset" w:sz="6" w:space="0" w:color="000000"/>
              <w:left w:val="outset" w:sz="6" w:space="0" w:color="000000"/>
              <w:bottom w:val="outset" w:sz="6" w:space="0" w:color="000000"/>
              <w:right w:val="outset" w:sz="6" w:space="0" w:color="000000"/>
            </w:tcBorders>
          </w:tcPr>
          <w:p w14:paraId="07644D2E" w14:textId="77777777" w:rsidR="0009318E" w:rsidRDefault="0009318E" w:rsidP="00080ACF">
            <w:pPr>
              <w:pStyle w:val="NormaleWeb"/>
            </w:pPr>
            <w:r>
              <w:t>Action</w:t>
            </w:r>
          </w:p>
        </w:tc>
      </w:tr>
      <w:tr w:rsidR="0009318E" w14:paraId="39BB331A" w14:textId="77777777" w:rsidTr="00DD6449">
        <w:trPr>
          <w:tblCellSpacing w:w="7" w:type="dxa"/>
        </w:trPr>
        <w:tc>
          <w:tcPr>
            <w:tcW w:w="1138" w:type="pct"/>
            <w:tcBorders>
              <w:top w:val="outset" w:sz="6" w:space="0" w:color="000000"/>
              <w:left w:val="outset" w:sz="6" w:space="0" w:color="000000"/>
              <w:bottom w:val="outset" w:sz="6" w:space="0" w:color="000000"/>
              <w:right w:val="outset" w:sz="6" w:space="0" w:color="000000"/>
            </w:tcBorders>
          </w:tcPr>
          <w:p w14:paraId="276CEF56" w14:textId="77777777" w:rsidR="0009318E" w:rsidRDefault="0009318E" w:rsidP="00080ACF">
            <w:r>
              <w:t> </w:t>
            </w:r>
          </w:p>
        </w:tc>
        <w:tc>
          <w:tcPr>
            <w:tcW w:w="445" w:type="pct"/>
            <w:tcBorders>
              <w:top w:val="outset" w:sz="6" w:space="0" w:color="000000"/>
              <w:left w:val="outset" w:sz="6" w:space="0" w:color="000000"/>
              <w:bottom w:val="outset" w:sz="6" w:space="0" w:color="000000"/>
              <w:right w:val="outset" w:sz="6" w:space="0" w:color="000000"/>
            </w:tcBorders>
          </w:tcPr>
          <w:p w14:paraId="192676E8" w14:textId="77777777" w:rsidR="0009318E" w:rsidRDefault="0009318E" w:rsidP="00080ACF">
            <w:pPr>
              <w:pStyle w:val="NormaleWeb"/>
            </w:pPr>
            <w:r>
              <w:t>1</w:t>
            </w:r>
          </w:p>
        </w:tc>
        <w:tc>
          <w:tcPr>
            <w:tcW w:w="3382" w:type="pct"/>
            <w:tcBorders>
              <w:top w:val="outset" w:sz="6" w:space="0" w:color="000000"/>
              <w:left w:val="outset" w:sz="6" w:space="0" w:color="000000"/>
              <w:bottom w:val="outset" w:sz="6" w:space="0" w:color="000000"/>
              <w:right w:val="outset" w:sz="6" w:space="0" w:color="000000"/>
            </w:tcBorders>
          </w:tcPr>
          <w:p w14:paraId="73AC72C0" w14:textId="5546EC98" w:rsidR="0009318E" w:rsidRDefault="0009318E" w:rsidP="00757AA2">
            <w:pPr>
              <w:pStyle w:val="NormaleWeb"/>
            </w:pPr>
            <w:r>
              <w:t>L’utente preme sul pulsante “</w:t>
            </w:r>
            <w:r w:rsidR="00757AA2">
              <w:t>Elimina</w:t>
            </w:r>
            <w:r>
              <w:t xml:space="preserve"> albero”</w:t>
            </w:r>
          </w:p>
        </w:tc>
      </w:tr>
      <w:tr w:rsidR="0009318E" w14:paraId="04A146AE" w14:textId="77777777" w:rsidTr="00DD6449">
        <w:trPr>
          <w:tblCellSpacing w:w="7" w:type="dxa"/>
        </w:trPr>
        <w:tc>
          <w:tcPr>
            <w:tcW w:w="1138" w:type="pct"/>
            <w:tcBorders>
              <w:top w:val="outset" w:sz="6" w:space="0" w:color="000000"/>
              <w:left w:val="outset" w:sz="6" w:space="0" w:color="000000"/>
              <w:bottom w:val="outset" w:sz="6" w:space="0" w:color="000000"/>
              <w:right w:val="outset" w:sz="6" w:space="0" w:color="000000"/>
            </w:tcBorders>
          </w:tcPr>
          <w:p w14:paraId="5DA42FF4" w14:textId="77777777" w:rsidR="0009318E" w:rsidRDefault="0009318E" w:rsidP="00080ACF">
            <w:r>
              <w:t> </w:t>
            </w:r>
          </w:p>
        </w:tc>
        <w:tc>
          <w:tcPr>
            <w:tcW w:w="445" w:type="pct"/>
            <w:tcBorders>
              <w:top w:val="outset" w:sz="6" w:space="0" w:color="000000"/>
              <w:left w:val="outset" w:sz="6" w:space="0" w:color="000000"/>
              <w:bottom w:val="outset" w:sz="6" w:space="0" w:color="000000"/>
              <w:right w:val="outset" w:sz="6" w:space="0" w:color="000000"/>
            </w:tcBorders>
          </w:tcPr>
          <w:p w14:paraId="7ED096BA" w14:textId="77777777" w:rsidR="0009318E" w:rsidRDefault="0009318E" w:rsidP="00080ACF">
            <w:pPr>
              <w:pStyle w:val="NormaleWeb"/>
            </w:pPr>
            <w:r>
              <w:t>2</w:t>
            </w:r>
          </w:p>
        </w:tc>
        <w:tc>
          <w:tcPr>
            <w:tcW w:w="3382" w:type="pct"/>
            <w:tcBorders>
              <w:top w:val="outset" w:sz="6" w:space="0" w:color="000000"/>
              <w:left w:val="outset" w:sz="6" w:space="0" w:color="000000"/>
              <w:bottom w:val="outset" w:sz="6" w:space="0" w:color="000000"/>
              <w:right w:val="outset" w:sz="6" w:space="0" w:color="000000"/>
            </w:tcBorders>
          </w:tcPr>
          <w:p w14:paraId="23335DC6" w14:textId="2647B4D2" w:rsidR="0009318E" w:rsidRDefault="0009318E" w:rsidP="00757AA2">
            <w:pPr>
              <w:pStyle w:val="NormaleWeb"/>
            </w:pPr>
            <w:r>
              <w:t xml:space="preserve">L’albero viene </w:t>
            </w:r>
            <w:r w:rsidR="00757AA2">
              <w:t>eliminato</w:t>
            </w:r>
          </w:p>
        </w:tc>
      </w:tr>
      <w:tr w:rsidR="0009318E" w14:paraId="35FC04AE" w14:textId="77777777" w:rsidTr="00DD6449">
        <w:trPr>
          <w:trHeight w:val="445"/>
          <w:tblCellSpacing w:w="7" w:type="dxa"/>
        </w:trPr>
        <w:tc>
          <w:tcPr>
            <w:tcW w:w="1138" w:type="pct"/>
            <w:tcBorders>
              <w:top w:val="outset" w:sz="6" w:space="0" w:color="000000"/>
              <w:left w:val="outset" w:sz="6" w:space="0" w:color="000000"/>
              <w:bottom w:val="outset" w:sz="6" w:space="0" w:color="000000"/>
              <w:right w:val="outset" w:sz="6" w:space="0" w:color="000000"/>
            </w:tcBorders>
          </w:tcPr>
          <w:p w14:paraId="3A213B35" w14:textId="77777777" w:rsidR="0009318E" w:rsidRDefault="0009318E" w:rsidP="00080ACF">
            <w:pPr>
              <w:pStyle w:val="NormaleWeb"/>
            </w:pPr>
            <w:r>
              <w:t>EXTENSIONS</w:t>
            </w:r>
          </w:p>
        </w:tc>
        <w:tc>
          <w:tcPr>
            <w:tcW w:w="445" w:type="pct"/>
            <w:tcBorders>
              <w:top w:val="outset" w:sz="6" w:space="0" w:color="000000"/>
              <w:left w:val="outset" w:sz="6" w:space="0" w:color="000000"/>
              <w:bottom w:val="outset" w:sz="6" w:space="0" w:color="000000"/>
              <w:right w:val="outset" w:sz="6" w:space="0" w:color="000000"/>
            </w:tcBorders>
          </w:tcPr>
          <w:p w14:paraId="27E92A5C" w14:textId="77777777" w:rsidR="0009318E" w:rsidRDefault="0009318E" w:rsidP="00080ACF">
            <w:pPr>
              <w:pStyle w:val="NormaleWeb"/>
            </w:pPr>
            <w:r>
              <w:t>Step</w:t>
            </w:r>
          </w:p>
        </w:tc>
        <w:tc>
          <w:tcPr>
            <w:tcW w:w="3382" w:type="pct"/>
            <w:tcBorders>
              <w:top w:val="outset" w:sz="6" w:space="0" w:color="000000"/>
              <w:left w:val="outset" w:sz="6" w:space="0" w:color="000000"/>
              <w:bottom w:val="outset" w:sz="6" w:space="0" w:color="000000"/>
              <w:right w:val="outset" w:sz="6" w:space="0" w:color="000000"/>
            </w:tcBorders>
          </w:tcPr>
          <w:p w14:paraId="370AD78D" w14:textId="77777777" w:rsidR="0009318E" w:rsidRDefault="0009318E" w:rsidP="00080ACF">
            <w:pPr>
              <w:pStyle w:val="NormaleWeb"/>
            </w:pPr>
            <w:r>
              <w:t>Branching Action</w:t>
            </w:r>
          </w:p>
        </w:tc>
      </w:tr>
      <w:tr w:rsidR="0009318E" w14:paraId="6A237F85" w14:textId="77777777" w:rsidTr="00DD6449">
        <w:trPr>
          <w:tblCellSpacing w:w="7" w:type="dxa"/>
        </w:trPr>
        <w:tc>
          <w:tcPr>
            <w:tcW w:w="1138" w:type="pct"/>
            <w:tcBorders>
              <w:top w:val="outset" w:sz="6" w:space="0" w:color="000000"/>
              <w:left w:val="outset" w:sz="6" w:space="0" w:color="000000"/>
              <w:bottom w:val="outset" w:sz="6" w:space="0" w:color="000000"/>
              <w:right w:val="outset" w:sz="6" w:space="0" w:color="000000"/>
            </w:tcBorders>
          </w:tcPr>
          <w:p w14:paraId="204C537D" w14:textId="77777777" w:rsidR="0009318E" w:rsidRDefault="0009318E" w:rsidP="00080ACF">
            <w:r>
              <w:t> </w:t>
            </w:r>
          </w:p>
        </w:tc>
        <w:tc>
          <w:tcPr>
            <w:tcW w:w="445" w:type="pct"/>
            <w:tcBorders>
              <w:top w:val="outset" w:sz="6" w:space="0" w:color="000000"/>
              <w:left w:val="outset" w:sz="6" w:space="0" w:color="000000"/>
              <w:bottom w:val="outset" w:sz="6" w:space="0" w:color="000000"/>
              <w:right w:val="outset" w:sz="6" w:space="0" w:color="000000"/>
            </w:tcBorders>
          </w:tcPr>
          <w:p w14:paraId="2B2BB8CE" w14:textId="77777777" w:rsidR="0009318E" w:rsidRDefault="0009318E" w:rsidP="00080ACF">
            <w:pPr>
              <w:pStyle w:val="NormaleWeb"/>
            </w:pPr>
            <w:r>
              <w:t>2.a</w:t>
            </w:r>
          </w:p>
        </w:tc>
        <w:tc>
          <w:tcPr>
            <w:tcW w:w="3382" w:type="pct"/>
            <w:tcBorders>
              <w:top w:val="outset" w:sz="6" w:space="0" w:color="000000"/>
              <w:left w:val="outset" w:sz="6" w:space="0" w:color="000000"/>
              <w:bottom w:val="outset" w:sz="6" w:space="0" w:color="000000"/>
              <w:right w:val="outset" w:sz="6" w:space="0" w:color="000000"/>
            </w:tcBorders>
          </w:tcPr>
          <w:p w14:paraId="475D7ADF" w14:textId="56239D35" w:rsidR="0009318E" w:rsidRDefault="0009318E" w:rsidP="00080ACF">
            <w:pPr>
              <w:pStyle w:val="NormaleWeb"/>
            </w:pPr>
            <w:r>
              <w:t xml:space="preserve">L’albero non viene </w:t>
            </w:r>
            <w:r w:rsidR="00757AA2">
              <w:t>eliminato</w:t>
            </w:r>
            <w:r>
              <w:t>:</w:t>
            </w:r>
          </w:p>
          <w:p w14:paraId="683F9427" w14:textId="77777777" w:rsidR="0009318E" w:rsidRDefault="0009318E" w:rsidP="00080ACF">
            <w:pPr>
              <w:pStyle w:val="NormaleWeb"/>
            </w:pPr>
            <w:r>
              <w:t>lancia messaggio di errore</w:t>
            </w:r>
          </w:p>
        </w:tc>
      </w:tr>
    </w:tbl>
    <w:p w14:paraId="54B3698D" w14:textId="21EE0F0A" w:rsidR="0009318E" w:rsidRDefault="0009318E">
      <w:pPr>
        <w:widowControl w:val="0"/>
        <w:autoSpaceDE w:val="0"/>
        <w:autoSpaceDN w:val="0"/>
        <w:adjustRightInd w:val="0"/>
        <w:spacing w:after="0" w:line="240" w:lineRule="auto"/>
        <w:jc w:val="both"/>
        <w:rPr>
          <w:rFonts w:ascii="ArialMT" w:eastAsia="HiraginoSans-W3" w:hAnsi="ArialMT" w:cs="ArialMT"/>
          <w:kern w:val="1"/>
          <w:sz w:val="24"/>
          <w:szCs w:val="24"/>
        </w:rPr>
      </w:pPr>
    </w:p>
    <w:p w14:paraId="44C3BACA" w14:textId="23E1AE27" w:rsidR="00DD6449" w:rsidRDefault="00DD6449">
      <w:pPr>
        <w:widowControl w:val="0"/>
        <w:autoSpaceDE w:val="0"/>
        <w:autoSpaceDN w:val="0"/>
        <w:adjustRightInd w:val="0"/>
        <w:spacing w:after="0" w:line="240" w:lineRule="auto"/>
        <w:jc w:val="both"/>
        <w:rPr>
          <w:rFonts w:ascii="ArialMT" w:eastAsia="HiraginoSans-W3" w:hAnsi="ArialMT" w:cs="ArialMT"/>
          <w:kern w:val="1"/>
          <w:sz w:val="24"/>
          <w:szCs w:val="24"/>
        </w:rPr>
      </w:pPr>
    </w:p>
    <w:p w14:paraId="23E2CEAF" w14:textId="4F1FD21C" w:rsidR="00DD6449" w:rsidRDefault="00DD6449">
      <w:pPr>
        <w:widowControl w:val="0"/>
        <w:autoSpaceDE w:val="0"/>
        <w:autoSpaceDN w:val="0"/>
        <w:adjustRightInd w:val="0"/>
        <w:spacing w:after="0" w:line="240" w:lineRule="auto"/>
        <w:jc w:val="both"/>
        <w:rPr>
          <w:rFonts w:ascii="ArialMT" w:eastAsia="HiraginoSans-W3" w:hAnsi="ArialMT" w:cs="ArialMT"/>
          <w:kern w:val="1"/>
          <w:sz w:val="24"/>
          <w:szCs w:val="24"/>
        </w:rPr>
      </w:pPr>
    </w:p>
    <w:p w14:paraId="12CC6167" w14:textId="45C16F1B" w:rsidR="00DD6449" w:rsidRDefault="00DD6449">
      <w:pPr>
        <w:widowControl w:val="0"/>
        <w:autoSpaceDE w:val="0"/>
        <w:autoSpaceDN w:val="0"/>
        <w:adjustRightInd w:val="0"/>
        <w:spacing w:after="0" w:line="240" w:lineRule="auto"/>
        <w:jc w:val="both"/>
        <w:rPr>
          <w:rFonts w:ascii="ArialMT" w:eastAsia="HiraginoSans-W3" w:hAnsi="ArialMT" w:cs="ArialMT"/>
          <w:kern w:val="1"/>
          <w:sz w:val="24"/>
          <w:szCs w:val="24"/>
        </w:rPr>
      </w:pPr>
    </w:p>
    <w:p w14:paraId="28D02B9D" w14:textId="77777777" w:rsidR="00DD6449" w:rsidRDefault="00DD6449">
      <w:pPr>
        <w:widowControl w:val="0"/>
        <w:autoSpaceDE w:val="0"/>
        <w:autoSpaceDN w:val="0"/>
        <w:adjustRightInd w:val="0"/>
        <w:spacing w:after="0" w:line="240" w:lineRule="auto"/>
        <w:jc w:val="both"/>
        <w:rPr>
          <w:rFonts w:ascii="ArialMT" w:eastAsia="HiraginoSans-W3" w:hAnsi="ArialMT" w:cs="ArialMT"/>
          <w:kern w:val="1"/>
          <w:sz w:val="24"/>
          <w:szCs w:val="24"/>
        </w:rPr>
      </w:pPr>
    </w:p>
    <w:p w14:paraId="2F52CF13"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16DED70F"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7DED150A"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0B4D227D"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2930C0A5"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4E5B4C5D"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1F8D5E22"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0D6109BC"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5EBF1A6E" w14:textId="77777777" w:rsidR="00757AA2" w:rsidRDefault="00757AA2">
      <w:pPr>
        <w:widowControl w:val="0"/>
        <w:autoSpaceDE w:val="0"/>
        <w:autoSpaceDN w:val="0"/>
        <w:adjustRightInd w:val="0"/>
        <w:spacing w:after="0" w:line="240" w:lineRule="auto"/>
        <w:jc w:val="both"/>
        <w:rPr>
          <w:rFonts w:ascii="ArialMT" w:eastAsia="HiraginoSans-W3" w:hAnsi="ArialMT" w:cs="ArialMT"/>
          <w:kern w:val="1"/>
          <w:sz w:val="24"/>
          <w:szCs w:val="24"/>
        </w:rPr>
      </w:pPr>
    </w:p>
    <w:p w14:paraId="49DEFF23" w14:textId="77777777" w:rsidR="00AA4E5B" w:rsidRDefault="00AA4E5B">
      <w:pPr>
        <w:widowControl w:val="0"/>
        <w:autoSpaceDE w:val="0"/>
        <w:autoSpaceDN w:val="0"/>
        <w:adjustRightInd w:val="0"/>
        <w:spacing w:after="0" w:line="240" w:lineRule="auto"/>
        <w:jc w:val="both"/>
        <w:rPr>
          <w:rFonts w:ascii="ArialMT" w:eastAsia="HiraginoSans-W3" w:hAnsi="ArialMT" w:cs="ArialMT"/>
          <w:kern w:val="1"/>
          <w:sz w:val="24"/>
          <w:szCs w:val="24"/>
        </w:rPr>
      </w:pPr>
      <w:r>
        <w:rPr>
          <w:rFonts w:ascii="ArialMT" w:eastAsia="HiraginoSans-W3" w:hAnsi="ArialMT" w:cs="ArialMT"/>
          <w:kern w:val="1"/>
          <w:sz w:val="24"/>
          <w:szCs w:val="24"/>
        </w:rPr>
        <w:t xml:space="preserve">A1.1 GUI </w:t>
      </w:r>
      <w:proofErr w:type="spellStart"/>
      <w:r>
        <w:rPr>
          <w:rFonts w:ascii="ArialMT" w:eastAsia="HiraginoSans-W3" w:hAnsi="ArialMT" w:cs="ArialMT"/>
          <w:kern w:val="1"/>
          <w:sz w:val="24"/>
          <w:szCs w:val="24"/>
        </w:rPr>
        <w:t>Requirements</w:t>
      </w:r>
      <w:proofErr w:type="spellEnd"/>
      <w:r>
        <w:rPr>
          <w:rFonts w:ascii="ArialMT" w:eastAsia="HiraginoSans-W3" w:hAnsi="ArialMT" w:cs="ArialMT"/>
          <w:kern w:val="1"/>
          <w:sz w:val="24"/>
          <w:szCs w:val="24"/>
        </w:rPr>
        <w:t xml:space="preserve"> (da riempire a partire dalla Versione 2)</w:t>
      </w:r>
    </w:p>
    <w:p w14:paraId="0AEED123"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p w14:paraId="06D9E304" w14:textId="77777777" w:rsidR="00AA4E5B" w:rsidRDefault="00AA4E5B">
      <w:pPr>
        <w:widowControl w:val="0"/>
        <w:autoSpaceDE w:val="0"/>
        <w:autoSpaceDN w:val="0"/>
        <w:adjustRightInd w:val="0"/>
        <w:spacing w:after="0" w:line="240" w:lineRule="auto"/>
        <w:jc w:val="both"/>
        <w:rPr>
          <w:rFonts w:ascii="TimesNewRomanPSMT" w:eastAsia="HiraginoSans-W3" w:hAnsi="TimesNewRomanPSMT" w:cs="TimesNewRomanPSMT"/>
          <w:kern w:val="1"/>
          <w:sz w:val="24"/>
          <w:szCs w:val="24"/>
        </w:rPr>
      </w:pPr>
    </w:p>
    <w:p w14:paraId="6FE6C5E0" w14:textId="77777777" w:rsidR="00AA4E5B" w:rsidRDefault="00AA4E5B">
      <w:pPr>
        <w:widowControl w:val="0"/>
        <w:autoSpaceDE w:val="0"/>
        <w:autoSpaceDN w:val="0"/>
        <w:adjustRightInd w:val="0"/>
        <w:spacing w:after="0" w:line="240" w:lineRule="auto"/>
        <w:jc w:val="both"/>
        <w:rPr>
          <w:rFonts w:ascii="ArialMT" w:eastAsia="HiraginoSans-W3" w:hAnsi="ArialMT" w:cs="ArialMT"/>
          <w:kern w:val="1"/>
          <w:sz w:val="24"/>
          <w:szCs w:val="24"/>
        </w:rPr>
      </w:pPr>
      <w:r>
        <w:rPr>
          <w:rFonts w:ascii="ArialMT" w:eastAsia="HiraginoSans-W3" w:hAnsi="ArialMT" w:cs="ArialMT"/>
          <w:kern w:val="1"/>
          <w:sz w:val="24"/>
          <w:szCs w:val="24"/>
        </w:rPr>
        <w:t xml:space="preserve">A1.2 Business </w:t>
      </w:r>
      <w:proofErr w:type="spellStart"/>
      <w:r>
        <w:rPr>
          <w:rFonts w:ascii="ArialMT" w:eastAsia="HiraginoSans-W3" w:hAnsi="ArialMT" w:cs="ArialMT"/>
          <w:kern w:val="1"/>
          <w:sz w:val="24"/>
          <w:szCs w:val="24"/>
        </w:rPr>
        <w:t>Logic</w:t>
      </w:r>
      <w:proofErr w:type="spellEnd"/>
      <w:r>
        <w:rPr>
          <w:rFonts w:ascii="ArialMT" w:eastAsia="HiraginoSans-W3" w:hAnsi="ArialMT" w:cs="ArialMT"/>
          <w:kern w:val="1"/>
          <w:sz w:val="24"/>
          <w:szCs w:val="24"/>
        </w:rPr>
        <w:t xml:space="preserve"> </w:t>
      </w:r>
      <w:proofErr w:type="spellStart"/>
      <w:r>
        <w:rPr>
          <w:rFonts w:ascii="ArialMT" w:eastAsia="HiraginoSans-W3" w:hAnsi="ArialMT" w:cs="ArialMT"/>
          <w:kern w:val="1"/>
          <w:sz w:val="24"/>
          <w:szCs w:val="24"/>
        </w:rPr>
        <w:t>Requirements</w:t>
      </w:r>
      <w:proofErr w:type="spellEnd"/>
      <w:r>
        <w:rPr>
          <w:rFonts w:ascii="ArialMT" w:eastAsia="HiraginoSans-W3" w:hAnsi="ArialMT" w:cs="ArialMT"/>
          <w:kern w:val="1"/>
          <w:sz w:val="24"/>
          <w:szCs w:val="24"/>
        </w:rPr>
        <w:t xml:space="preserve"> (da riempire a partire dalla Versione 2)</w:t>
      </w:r>
    </w:p>
    <w:p w14:paraId="03420FC6"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p w14:paraId="1863D9E7" w14:textId="77777777" w:rsidR="00AA4E5B" w:rsidRDefault="00AA4E5B">
      <w:pPr>
        <w:widowControl w:val="0"/>
        <w:autoSpaceDE w:val="0"/>
        <w:autoSpaceDN w:val="0"/>
        <w:adjustRightInd w:val="0"/>
        <w:spacing w:after="0" w:line="240" w:lineRule="auto"/>
        <w:jc w:val="both"/>
        <w:rPr>
          <w:rFonts w:ascii="TimesNewRomanPSMT" w:eastAsia="HiraginoSans-W3" w:hAnsi="TimesNewRomanPSMT" w:cs="TimesNewRomanPSMT"/>
          <w:kern w:val="1"/>
          <w:sz w:val="24"/>
          <w:szCs w:val="24"/>
        </w:rPr>
      </w:pPr>
    </w:p>
    <w:p w14:paraId="49AB2486" w14:textId="77777777" w:rsidR="00AA4E5B" w:rsidRDefault="00AA4E5B">
      <w:pPr>
        <w:widowControl w:val="0"/>
        <w:autoSpaceDE w:val="0"/>
        <w:autoSpaceDN w:val="0"/>
        <w:adjustRightInd w:val="0"/>
        <w:spacing w:after="0" w:line="240" w:lineRule="auto"/>
        <w:jc w:val="both"/>
        <w:rPr>
          <w:rFonts w:ascii="ArialMT" w:eastAsia="HiraginoSans-W3" w:hAnsi="ArialMT" w:cs="ArialMT"/>
          <w:kern w:val="1"/>
          <w:sz w:val="24"/>
          <w:szCs w:val="24"/>
        </w:rPr>
      </w:pPr>
      <w:r>
        <w:rPr>
          <w:rFonts w:ascii="ArialMT" w:eastAsia="HiraginoSans-W3" w:hAnsi="ArialMT" w:cs="ArialMT"/>
          <w:kern w:val="1"/>
          <w:sz w:val="24"/>
          <w:szCs w:val="24"/>
        </w:rPr>
        <w:t xml:space="preserve">A1.3 DB </w:t>
      </w:r>
      <w:proofErr w:type="spellStart"/>
      <w:r>
        <w:rPr>
          <w:rFonts w:ascii="ArialMT" w:eastAsia="HiraginoSans-W3" w:hAnsi="ArialMT" w:cs="ArialMT"/>
          <w:kern w:val="1"/>
          <w:sz w:val="24"/>
          <w:szCs w:val="24"/>
        </w:rPr>
        <w:t>Requirements</w:t>
      </w:r>
      <w:proofErr w:type="spellEnd"/>
      <w:r>
        <w:rPr>
          <w:rFonts w:ascii="ArialMT" w:eastAsia="HiraginoSans-W3" w:hAnsi="ArialMT" w:cs="ArialMT"/>
          <w:kern w:val="1"/>
          <w:sz w:val="24"/>
          <w:szCs w:val="24"/>
        </w:rPr>
        <w:t xml:space="preserve"> (da riempire a partire dalla Versione 2)</w:t>
      </w:r>
    </w:p>
    <w:p w14:paraId="45A4FC99"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p w14:paraId="657B6434" w14:textId="77777777" w:rsidR="00AA4E5B" w:rsidRDefault="00AA4E5B">
      <w:pPr>
        <w:widowControl w:val="0"/>
        <w:autoSpaceDE w:val="0"/>
        <w:autoSpaceDN w:val="0"/>
        <w:adjustRightInd w:val="0"/>
        <w:spacing w:after="0" w:line="240" w:lineRule="auto"/>
        <w:jc w:val="both"/>
        <w:rPr>
          <w:rFonts w:ascii="TimesNewRomanPSMT" w:eastAsia="HiraginoSans-W3" w:hAnsi="TimesNewRomanPSMT" w:cs="TimesNewRomanPSMT"/>
          <w:i/>
          <w:iCs/>
          <w:kern w:val="1"/>
          <w:sz w:val="24"/>
          <w:szCs w:val="24"/>
        </w:rPr>
      </w:pPr>
      <w:r>
        <w:rPr>
          <w:rFonts w:ascii="ArialMT" w:eastAsia="HiraginoSans-W3" w:hAnsi="ArialMT" w:cs="ArialMT"/>
          <w:kern w:val="1"/>
          <w:sz w:val="24"/>
          <w:szCs w:val="24"/>
        </w:rPr>
        <w:t xml:space="preserve">                           </w:t>
      </w:r>
    </w:p>
    <w:p w14:paraId="66D35733" w14:textId="77777777" w:rsidR="00757AA2" w:rsidRPr="00DD6449" w:rsidRDefault="00757AA2">
      <w:pPr>
        <w:widowControl w:val="0"/>
        <w:autoSpaceDE w:val="0"/>
        <w:autoSpaceDN w:val="0"/>
        <w:adjustRightInd w:val="0"/>
        <w:spacing w:after="300" w:line="360" w:lineRule="auto"/>
        <w:rPr>
          <w:rFonts w:ascii="Helvetica" w:eastAsia="HiraginoSans-W3" w:hAnsi="Helvetica" w:cs="Helvetica"/>
          <w:b/>
          <w:bCs/>
          <w:i/>
          <w:iCs/>
          <w:color w:val="4F81BD"/>
          <w:spacing w:val="5"/>
          <w:kern w:val="1"/>
          <w:sz w:val="28"/>
          <w:szCs w:val="28"/>
        </w:rPr>
      </w:pPr>
    </w:p>
    <w:p w14:paraId="54C5202F" w14:textId="77777777" w:rsidR="00757AA2" w:rsidRPr="00DD6449" w:rsidRDefault="00757AA2">
      <w:pPr>
        <w:widowControl w:val="0"/>
        <w:autoSpaceDE w:val="0"/>
        <w:autoSpaceDN w:val="0"/>
        <w:adjustRightInd w:val="0"/>
        <w:spacing w:after="300" w:line="360" w:lineRule="auto"/>
        <w:rPr>
          <w:rFonts w:ascii="Helvetica" w:eastAsia="HiraginoSans-W3" w:hAnsi="Helvetica" w:cs="Helvetica"/>
          <w:b/>
          <w:bCs/>
          <w:i/>
          <w:iCs/>
          <w:color w:val="4F81BD"/>
          <w:spacing w:val="5"/>
          <w:kern w:val="1"/>
          <w:sz w:val="28"/>
          <w:szCs w:val="28"/>
        </w:rPr>
      </w:pPr>
    </w:p>
    <w:p w14:paraId="49C00AF0" w14:textId="77777777" w:rsidR="00AA4E5B" w:rsidRPr="00DD6449" w:rsidRDefault="00AA4E5B">
      <w:pPr>
        <w:widowControl w:val="0"/>
        <w:autoSpaceDE w:val="0"/>
        <w:autoSpaceDN w:val="0"/>
        <w:adjustRightInd w:val="0"/>
        <w:spacing w:after="300" w:line="360" w:lineRule="auto"/>
        <w:rPr>
          <w:rFonts w:ascii="Helvetica" w:eastAsia="HiraginoSans-W3" w:hAnsi="Helvetica" w:cs="Helvetica"/>
          <w:b/>
          <w:bCs/>
          <w:i/>
          <w:iCs/>
          <w:color w:val="4F81BD"/>
          <w:spacing w:val="5"/>
          <w:kern w:val="1"/>
          <w:sz w:val="28"/>
          <w:szCs w:val="28"/>
        </w:rPr>
      </w:pPr>
      <w:r w:rsidRPr="00DD6449">
        <w:rPr>
          <w:rFonts w:ascii="Helvetica" w:eastAsia="HiraginoSans-W3" w:hAnsi="Helvetica" w:cs="Helvetica"/>
          <w:b/>
          <w:bCs/>
          <w:i/>
          <w:iCs/>
          <w:color w:val="4F81BD"/>
          <w:spacing w:val="5"/>
          <w:kern w:val="1"/>
          <w:sz w:val="28"/>
          <w:szCs w:val="28"/>
        </w:rPr>
        <w:t xml:space="preserve">A.2 Non </w:t>
      </w:r>
      <w:proofErr w:type="spellStart"/>
      <w:r w:rsidRPr="00DD6449">
        <w:rPr>
          <w:rFonts w:ascii="Helvetica" w:eastAsia="HiraginoSans-W3" w:hAnsi="Helvetica" w:cs="Helvetica"/>
          <w:b/>
          <w:bCs/>
          <w:i/>
          <w:iCs/>
          <w:color w:val="4F81BD"/>
          <w:spacing w:val="5"/>
          <w:kern w:val="1"/>
          <w:sz w:val="28"/>
          <w:szCs w:val="28"/>
        </w:rPr>
        <w:t>Functional</w:t>
      </w:r>
      <w:proofErr w:type="spellEnd"/>
      <w:r w:rsidRPr="00DD6449">
        <w:rPr>
          <w:rFonts w:ascii="Helvetica" w:eastAsia="HiraginoSans-W3" w:hAnsi="Helvetica" w:cs="Helvetica"/>
          <w:b/>
          <w:bCs/>
          <w:i/>
          <w:iCs/>
          <w:color w:val="4F81BD"/>
          <w:spacing w:val="5"/>
          <w:kern w:val="1"/>
          <w:sz w:val="28"/>
          <w:szCs w:val="28"/>
        </w:rPr>
        <w:t xml:space="preserve"> </w:t>
      </w:r>
      <w:proofErr w:type="spellStart"/>
      <w:r w:rsidRPr="00DD6449">
        <w:rPr>
          <w:rFonts w:ascii="Helvetica" w:eastAsia="HiraginoSans-W3" w:hAnsi="Helvetica" w:cs="Helvetica"/>
          <w:b/>
          <w:bCs/>
          <w:i/>
          <w:iCs/>
          <w:color w:val="4F81BD"/>
          <w:spacing w:val="5"/>
          <w:kern w:val="1"/>
          <w:sz w:val="28"/>
          <w:szCs w:val="28"/>
        </w:rPr>
        <w:t>Requirements</w:t>
      </w:r>
      <w:proofErr w:type="spellEnd"/>
    </w:p>
    <w:p w14:paraId="6770702D" w14:textId="77777777" w:rsidR="00AA4E5B" w:rsidRDefault="00AA4E5B" w:rsidP="002715C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HiraginoSans-W3" w:hAnsi="TimesNewRomanPSMT" w:cs="TimesNewRomanPSMT"/>
          <w:kern w:val="1"/>
          <w:sz w:val="28"/>
          <w:szCs w:val="28"/>
        </w:rPr>
      </w:pPr>
      <w:r>
        <w:rPr>
          <w:rFonts w:ascii="TimesNewRomanPSMT" w:eastAsia="HiraginoSans-W3" w:hAnsi="TimesNewRomanPSMT" w:cs="TimesNewRomanPSMT"/>
          <w:kern w:val="1"/>
          <w:sz w:val="28"/>
          <w:szCs w:val="28"/>
        </w:rPr>
        <w:t>1)</w:t>
      </w:r>
      <w:r>
        <w:rPr>
          <w:rFonts w:ascii="TimesNewRomanPSMT" w:eastAsia="HiraginoSans-W3" w:hAnsi="TimesNewRomanPSMT" w:cs="TimesNewRomanPSMT"/>
          <w:kern w:val="1"/>
          <w:sz w:val="28"/>
          <w:szCs w:val="28"/>
        </w:rPr>
        <w:tab/>
        <w:t>Implementare la GUI come un’interfaccia Web con tecnologia HTML5</w:t>
      </w:r>
    </w:p>
    <w:p w14:paraId="5F8C6A21" w14:textId="77777777" w:rsidR="002715CE" w:rsidRDefault="002715CE" w:rsidP="002715C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HiraginoSans-W3" w:hAnsi="TimesNewRomanPSMT" w:cs="TimesNewRomanPSMT"/>
          <w:kern w:val="1"/>
          <w:sz w:val="28"/>
          <w:szCs w:val="28"/>
        </w:rPr>
      </w:pPr>
    </w:p>
    <w:p w14:paraId="28D05087" w14:textId="77777777" w:rsidR="00AA4E5B" w:rsidRDefault="00AA4E5B" w:rsidP="002715C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HiraginoSans-W3" w:hAnsi="TimesNewRomanPSMT" w:cs="TimesNewRomanPSMT"/>
          <w:kern w:val="1"/>
          <w:sz w:val="28"/>
          <w:szCs w:val="28"/>
        </w:rPr>
      </w:pPr>
      <w:r>
        <w:rPr>
          <w:rFonts w:ascii="TimesNewRomanPSMT" w:eastAsia="HiraginoSans-W3" w:hAnsi="TimesNewRomanPSMT" w:cs="TimesNewRomanPSMT"/>
          <w:kern w:val="1"/>
          <w:sz w:val="28"/>
          <w:szCs w:val="28"/>
        </w:rPr>
        <w:t>2)</w:t>
      </w:r>
      <w:r>
        <w:rPr>
          <w:rFonts w:ascii="TimesNewRomanPSMT" w:eastAsia="HiraginoSans-W3" w:hAnsi="TimesNewRomanPSMT" w:cs="TimesNewRomanPSMT"/>
          <w:kern w:val="1"/>
          <w:sz w:val="28"/>
          <w:szCs w:val="28"/>
        </w:rPr>
        <w:tab/>
        <w:t>Il DBMS scelto deve essere open-source</w:t>
      </w:r>
    </w:p>
    <w:p w14:paraId="5AAE0B08" w14:textId="77777777" w:rsidR="002715CE" w:rsidRDefault="002715CE" w:rsidP="002715C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HiraginoSans-W3" w:hAnsi="TimesNewRomanPSMT" w:cs="TimesNewRomanPSMT"/>
          <w:kern w:val="1"/>
          <w:sz w:val="28"/>
          <w:szCs w:val="28"/>
        </w:rPr>
      </w:pPr>
    </w:p>
    <w:p w14:paraId="61EA1064" w14:textId="77777777" w:rsidR="00AA4E5B" w:rsidRDefault="00AA4E5B" w:rsidP="002715C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HiraginoSans-W3" w:hAnsi="TimesNewRomanPSMT" w:cs="TimesNewRomanPSMT"/>
          <w:kern w:val="1"/>
          <w:sz w:val="28"/>
          <w:szCs w:val="28"/>
        </w:rPr>
      </w:pPr>
      <w:r>
        <w:rPr>
          <w:rFonts w:ascii="TimesNewRomanPSMT" w:eastAsia="HiraginoSans-W3" w:hAnsi="TimesNewRomanPSMT" w:cs="TimesNewRomanPSMT"/>
          <w:kern w:val="1"/>
          <w:sz w:val="28"/>
          <w:szCs w:val="28"/>
        </w:rPr>
        <w:tab/>
        <w:t>3)</w:t>
      </w:r>
      <w:r>
        <w:rPr>
          <w:rFonts w:ascii="TimesNewRomanPSMT" w:eastAsia="HiraginoSans-W3" w:hAnsi="TimesNewRomanPSMT" w:cs="TimesNewRomanPSMT"/>
          <w:kern w:val="1"/>
          <w:sz w:val="28"/>
          <w:szCs w:val="28"/>
        </w:rPr>
        <w:tab/>
      </w:r>
      <w:r w:rsidR="002715CE">
        <w:rPr>
          <w:rFonts w:ascii="TimesNewRomanPSMT" w:eastAsia="HiraginoSans-W3" w:hAnsi="TimesNewRomanPSMT" w:cs="TimesNewRomanPSMT"/>
          <w:kern w:val="1"/>
          <w:sz w:val="28"/>
          <w:szCs w:val="28"/>
        </w:rPr>
        <w:t xml:space="preserve">La sicurezza non è necessaria: </w:t>
      </w:r>
      <w:r>
        <w:rPr>
          <w:rFonts w:ascii="TimesNewRomanPSMT" w:eastAsia="HiraginoSans-W3" w:hAnsi="TimesNewRomanPSMT" w:cs="TimesNewRomanPSMT"/>
          <w:kern w:val="1"/>
          <w:sz w:val="28"/>
          <w:szCs w:val="28"/>
        </w:rPr>
        <w:t>il sistema verrà inserito in un ambiente web sicuro</w:t>
      </w:r>
    </w:p>
    <w:p w14:paraId="6B83A80A" w14:textId="77777777" w:rsidR="002715CE" w:rsidRDefault="002715CE" w:rsidP="002715C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HiraginoSans-W3" w:hAnsi="TimesNewRomanPSMT" w:cs="TimesNewRomanPSMT"/>
          <w:kern w:val="1"/>
          <w:sz w:val="28"/>
          <w:szCs w:val="28"/>
        </w:rPr>
      </w:pPr>
    </w:p>
    <w:p w14:paraId="34D26E10" w14:textId="5525E07A" w:rsidR="00AA4E5B" w:rsidRDefault="00AA4E5B" w:rsidP="002715C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HiraginoSans-W3" w:hAnsi="TimesNewRomanPSMT" w:cs="TimesNewRomanPSMT"/>
          <w:kern w:val="1"/>
          <w:sz w:val="28"/>
          <w:szCs w:val="28"/>
        </w:rPr>
      </w:pPr>
      <w:r>
        <w:rPr>
          <w:rFonts w:ascii="TimesNewRomanPSMT" w:eastAsia="HiraginoSans-W3" w:hAnsi="TimesNewRomanPSMT" w:cs="TimesNewRomanPSMT"/>
          <w:kern w:val="1"/>
          <w:sz w:val="28"/>
          <w:szCs w:val="28"/>
        </w:rPr>
        <w:tab/>
        <w:t>4)</w:t>
      </w:r>
      <w:r>
        <w:rPr>
          <w:rFonts w:ascii="TimesNewRomanPSMT" w:eastAsia="HiraginoSans-W3" w:hAnsi="TimesNewRomanPSMT" w:cs="TimesNewRomanPSMT"/>
          <w:kern w:val="1"/>
          <w:sz w:val="28"/>
          <w:szCs w:val="28"/>
        </w:rPr>
        <w:tab/>
        <w:t xml:space="preserve">Il sistema deve essere </w:t>
      </w:r>
      <w:r w:rsidR="002715CE">
        <w:rPr>
          <w:rFonts w:ascii="TimesNewRomanPSMT" w:eastAsia="HiraginoSans-W3" w:hAnsi="TimesNewRomanPSMT" w:cs="TimesNewRomanPSMT"/>
          <w:kern w:val="1"/>
          <w:sz w:val="28"/>
          <w:szCs w:val="28"/>
        </w:rPr>
        <w:t>veloce nel tornare i risultati delle operazioni di calcolo del percorso:</w:t>
      </w:r>
      <w:r>
        <w:rPr>
          <w:rFonts w:ascii="TimesNewRomanPSMT" w:eastAsia="HiraginoSans-W3" w:hAnsi="TimesNewRomanPSMT" w:cs="TimesNewRomanPSMT"/>
          <w:kern w:val="1"/>
          <w:sz w:val="28"/>
          <w:szCs w:val="28"/>
        </w:rPr>
        <w:t xml:space="preserve"> il tempo di risposta deve essere entro i 30 secondi per un albero da 1 milione di vertici e 60 secondi per 2 milioni di vertici. Oltre i 2 milioni di vertici accettiamo un andamento esp</w:t>
      </w:r>
      <w:r w:rsidR="002715CE">
        <w:rPr>
          <w:rFonts w:ascii="TimesNewRomanPSMT" w:eastAsia="HiraginoSans-W3" w:hAnsi="TimesNewRomanPSMT" w:cs="TimesNewRomanPSMT"/>
          <w:kern w:val="1"/>
          <w:sz w:val="28"/>
          <w:szCs w:val="28"/>
        </w:rPr>
        <w:t>onenziale dei tempi di risposta.</w:t>
      </w:r>
    </w:p>
    <w:p w14:paraId="29219C3C" w14:textId="77777777" w:rsidR="00DD6449" w:rsidRDefault="00DD6449" w:rsidP="002715C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HiraginoSans-W3" w:hAnsi="TimesNewRomanPSMT" w:cs="TimesNewRomanPSMT"/>
          <w:kern w:val="1"/>
          <w:sz w:val="28"/>
          <w:szCs w:val="28"/>
        </w:rPr>
      </w:pPr>
    </w:p>
    <w:p w14:paraId="1578C762" w14:textId="09738391" w:rsidR="00AA4E5B" w:rsidRDefault="00AA4E5B" w:rsidP="00DD6449">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HiraginoSans-W3" w:hAnsi="TimesNewRomanPSMT" w:cs="TimesNewRomanPSMT"/>
          <w:kern w:val="1"/>
          <w:sz w:val="28"/>
          <w:szCs w:val="28"/>
        </w:rPr>
      </w:pPr>
      <w:r>
        <w:rPr>
          <w:rFonts w:ascii="TimesNewRomanPSMT" w:eastAsia="HiraginoSans-W3" w:hAnsi="TimesNewRomanPSMT" w:cs="TimesNewRomanPSMT"/>
          <w:kern w:val="1"/>
          <w:sz w:val="28"/>
          <w:szCs w:val="28"/>
        </w:rPr>
        <w:tab/>
        <w:t>5)</w:t>
      </w:r>
      <w:r>
        <w:rPr>
          <w:rFonts w:ascii="TimesNewRomanPSMT" w:eastAsia="HiraginoSans-W3" w:hAnsi="TimesNewRomanPSMT" w:cs="TimesNewRomanPSMT"/>
          <w:kern w:val="1"/>
          <w:sz w:val="28"/>
          <w:szCs w:val="28"/>
        </w:rPr>
        <w:tab/>
        <w:t>Affidabilità: il sistema non deve andare in crash con la gestione concorrente di 10-100 utenti in parallelo</w:t>
      </w:r>
    </w:p>
    <w:p w14:paraId="05C737AE" w14:textId="2031434F" w:rsidR="00AA4E5B" w:rsidRDefault="00AA4E5B" w:rsidP="005A7B63">
      <w:pPr>
        <w:widowControl w:val="0"/>
        <w:tabs>
          <w:tab w:val="left" w:pos="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1332"/>
        <w:rPr>
          <w:rFonts w:ascii="TimesNewRomanPSMT" w:eastAsia="HiraginoSans-W3" w:hAnsi="TimesNewRomanPSMT" w:cs="TimesNewRomanPSMT"/>
          <w:kern w:val="1"/>
          <w:sz w:val="28"/>
          <w:szCs w:val="28"/>
        </w:rPr>
      </w:pPr>
    </w:p>
    <w:p w14:paraId="1CEFF64F" w14:textId="00AE1986" w:rsidR="005A7B63" w:rsidRDefault="005A7B63" w:rsidP="005A7B63">
      <w:pPr>
        <w:widowControl w:val="0"/>
        <w:tabs>
          <w:tab w:val="left" w:pos="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HiraginoSans-W3" w:hAnsi="TimesNewRomanPSMT" w:cs="TimesNewRomanPSMT"/>
          <w:kern w:val="1"/>
          <w:sz w:val="28"/>
          <w:szCs w:val="28"/>
        </w:rPr>
      </w:pPr>
      <w:proofErr w:type="spellStart"/>
      <w:r w:rsidRPr="005A7B63">
        <w:rPr>
          <w:rFonts w:ascii="TimesNewRomanPSMT" w:eastAsia="HiraginoSans-W3" w:hAnsi="TimesNewRomanPSMT" w:cs="TimesNewRomanPSMT"/>
          <w:b/>
          <w:i/>
          <w:kern w:val="1"/>
          <w:sz w:val="28"/>
          <w:szCs w:val="28"/>
        </w:rPr>
        <w:t>Usability</w:t>
      </w:r>
      <w:proofErr w:type="spellEnd"/>
      <w:r>
        <w:rPr>
          <w:rFonts w:ascii="TimesNewRomanPSMT" w:eastAsia="HiraginoSans-W3" w:hAnsi="TimesNewRomanPSMT" w:cs="TimesNewRomanPSMT"/>
          <w:b/>
          <w:i/>
          <w:kern w:val="1"/>
          <w:sz w:val="28"/>
          <w:szCs w:val="28"/>
        </w:rPr>
        <w:t xml:space="preserve">: </w:t>
      </w:r>
      <w:r>
        <w:rPr>
          <w:rFonts w:ascii="TimesNewRomanPSMT" w:eastAsia="HiraginoSans-W3" w:hAnsi="TimesNewRomanPSMT" w:cs="TimesNewRomanPSMT"/>
          <w:kern w:val="1"/>
          <w:sz w:val="28"/>
          <w:szCs w:val="28"/>
        </w:rPr>
        <w:t>La GUI deve essere il più possibile User-</w:t>
      </w:r>
      <w:proofErr w:type="spellStart"/>
      <w:r>
        <w:rPr>
          <w:rFonts w:ascii="TimesNewRomanPSMT" w:eastAsia="HiraginoSans-W3" w:hAnsi="TimesNewRomanPSMT" w:cs="TimesNewRomanPSMT"/>
          <w:kern w:val="1"/>
          <w:sz w:val="28"/>
          <w:szCs w:val="28"/>
        </w:rPr>
        <w:t>Friendly</w:t>
      </w:r>
      <w:proofErr w:type="spellEnd"/>
      <w:r>
        <w:rPr>
          <w:rFonts w:ascii="TimesNewRomanPSMT" w:eastAsia="HiraginoSans-W3" w:hAnsi="TimesNewRomanPSMT" w:cs="TimesNewRomanPSMT"/>
          <w:kern w:val="1"/>
          <w:sz w:val="28"/>
          <w:szCs w:val="28"/>
        </w:rPr>
        <w:t>. Esagerata attenzione all’estetica non è richiesta poiché il sistema sarà usato solamente all’interno dell’azienda</w:t>
      </w:r>
      <w:r w:rsidR="00912FCF">
        <w:rPr>
          <w:rFonts w:ascii="TimesNewRomanPSMT" w:eastAsia="HiraginoSans-W3" w:hAnsi="TimesNewRomanPSMT" w:cs="TimesNewRomanPSMT"/>
          <w:kern w:val="1"/>
          <w:sz w:val="28"/>
          <w:szCs w:val="28"/>
        </w:rPr>
        <w:t>.</w:t>
      </w:r>
    </w:p>
    <w:p w14:paraId="3215C8B4" w14:textId="77777777" w:rsidR="00912FCF" w:rsidRPr="005A7B63" w:rsidRDefault="00912FCF" w:rsidP="005A7B63">
      <w:pPr>
        <w:widowControl w:val="0"/>
        <w:tabs>
          <w:tab w:val="left" w:pos="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eastAsia="HiraginoSans-W3" w:hAnsi="TimesNewRomanPSMT" w:cs="TimesNewRomanPSMT"/>
          <w:kern w:val="1"/>
          <w:sz w:val="28"/>
          <w:szCs w:val="28"/>
        </w:rPr>
      </w:pPr>
    </w:p>
    <w:p w14:paraId="33D3856D" w14:textId="55F35737" w:rsidR="00757AA2" w:rsidRDefault="00757AA2">
      <w:pPr>
        <w:widowControl w:val="0"/>
        <w:autoSpaceDE w:val="0"/>
        <w:autoSpaceDN w:val="0"/>
        <w:adjustRightInd w:val="0"/>
        <w:spacing w:after="300" w:line="360" w:lineRule="auto"/>
        <w:rPr>
          <w:rFonts w:ascii="Helvetica" w:eastAsia="HiraginoSans-W3" w:hAnsi="Helvetica" w:cs="Helvetica"/>
          <w:b/>
          <w:bCs/>
          <w:i/>
          <w:iCs/>
          <w:color w:val="4F81BD"/>
          <w:spacing w:val="5"/>
          <w:kern w:val="1"/>
          <w:sz w:val="28"/>
          <w:szCs w:val="28"/>
        </w:rPr>
      </w:pPr>
    </w:p>
    <w:p w14:paraId="7365CBB1" w14:textId="23444907" w:rsidR="0086771D" w:rsidRDefault="0086771D">
      <w:pPr>
        <w:widowControl w:val="0"/>
        <w:autoSpaceDE w:val="0"/>
        <w:autoSpaceDN w:val="0"/>
        <w:adjustRightInd w:val="0"/>
        <w:spacing w:after="300" w:line="360" w:lineRule="auto"/>
        <w:rPr>
          <w:rFonts w:ascii="Helvetica" w:eastAsia="HiraginoSans-W3" w:hAnsi="Helvetica" w:cs="Helvetica"/>
          <w:b/>
          <w:bCs/>
          <w:i/>
          <w:iCs/>
          <w:color w:val="4F81BD"/>
          <w:spacing w:val="5"/>
          <w:kern w:val="1"/>
          <w:sz w:val="28"/>
          <w:szCs w:val="28"/>
        </w:rPr>
      </w:pPr>
    </w:p>
    <w:p w14:paraId="0DB2519C" w14:textId="77777777" w:rsidR="0086771D" w:rsidRPr="00DD6449" w:rsidRDefault="0086771D">
      <w:pPr>
        <w:widowControl w:val="0"/>
        <w:autoSpaceDE w:val="0"/>
        <w:autoSpaceDN w:val="0"/>
        <w:adjustRightInd w:val="0"/>
        <w:spacing w:after="300" w:line="360" w:lineRule="auto"/>
        <w:rPr>
          <w:rFonts w:ascii="Helvetica" w:eastAsia="HiraginoSans-W3" w:hAnsi="Helvetica" w:cs="Helvetica"/>
          <w:b/>
          <w:bCs/>
          <w:i/>
          <w:iCs/>
          <w:color w:val="4F81BD"/>
          <w:spacing w:val="5"/>
          <w:kern w:val="1"/>
          <w:sz w:val="28"/>
          <w:szCs w:val="28"/>
        </w:rPr>
      </w:pPr>
    </w:p>
    <w:p w14:paraId="617239EA" w14:textId="77777777" w:rsidR="00AA4E5B" w:rsidRPr="00DD6449" w:rsidRDefault="002715CE">
      <w:pPr>
        <w:widowControl w:val="0"/>
        <w:autoSpaceDE w:val="0"/>
        <w:autoSpaceDN w:val="0"/>
        <w:adjustRightInd w:val="0"/>
        <w:spacing w:after="300" w:line="360" w:lineRule="auto"/>
        <w:rPr>
          <w:rFonts w:ascii="Helvetica" w:eastAsia="HiraginoSans-W3" w:hAnsi="Helvetica" w:cs="Helvetica"/>
          <w:b/>
          <w:bCs/>
          <w:i/>
          <w:iCs/>
          <w:color w:val="4F81BD"/>
          <w:spacing w:val="5"/>
          <w:kern w:val="1"/>
          <w:sz w:val="28"/>
          <w:szCs w:val="28"/>
        </w:rPr>
      </w:pPr>
      <w:r w:rsidRPr="00DD6449">
        <w:rPr>
          <w:rFonts w:ascii="Helvetica" w:eastAsia="HiraginoSans-W3" w:hAnsi="Helvetica" w:cs="Helvetica"/>
          <w:b/>
          <w:bCs/>
          <w:i/>
          <w:iCs/>
          <w:color w:val="4F81BD"/>
          <w:spacing w:val="5"/>
          <w:kern w:val="1"/>
          <w:sz w:val="28"/>
          <w:szCs w:val="28"/>
        </w:rPr>
        <w:lastRenderedPageBreak/>
        <w:t>A.3 Content</w:t>
      </w:r>
    </w:p>
    <w:p w14:paraId="7624BE90" w14:textId="77777777" w:rsidR="00AA4E5B" w:rsidRPr="00757AA2" w:rsidRDefault="00AA4E5B">
      <w:pPr>
        <w:widowControl w:val="0"/>
        <w:autoSpaceDE w:val="0"/>
        <w:autoSpaceDN w:val="0"/>
        <w:adjustRightInd w:val="0"/>
        <w:ind w:right="334"/>
        <w:rPr>
          <w:rFonts w:ascii="Times New Roman" w:eastAsia="HiraginoSans-W3" w:hAnsi="Times New Roman"/>
          <w:kern w:val="1"/>
          <w:sz w:val="28"/>
          <w:szCs w:val="28"/>
        </w:rPr>
      </w:pPr>
      <w:r w:rsidRPr="00757AA2">
        <w:rPr>
          <w:rFonts w:ascii="Times New Roman" w:eastAsia="HiraginoSans-W3" w:hAnsi="Times New Roman"/>
          <w:kern w:val="1"/>
          <w:sz w:val="28"/>
          <w:szCs w:val="28"/>
        </w:rPr>
        <w:t>Per semplicità dividiamo il nostro progetto in tre parti:</w:t>
      </w:r>
    </w:p>
    <w:p w14:paraId="7AAFA47A" w14:textId="77777777" w:rsidR="00AA4E5B" w:rsidRPr="00757AA2" w:rsidRDefault="00AA4E5B">
      <w:pPr>
        <w:widowControl w:val="0"/>
        <w:autoSpaceDE w:val="0"/>
        <w:autoSpaceDN w:val="0"/>
        <w:adjustRightInd w:val="0"/>
        <w:ind w:right="334"/>
        <w:rPr>
          <w:rFonts w:ascii="Times New Roman" w:eastAsia="HiraginoSans-W3" w:hAnsi="Times New Roman"/>
          <w:kern w:val="1"/>
          <w:sz w:val="28"/>
          <w:szCs w:val="28"/>
        </w:rPr>
      </w:pPr>
    </w:p>
    <w:p w14:paraId="3F45DA6D" w14:textId="77777777" w:rsidR="00AA4E5B" w:rsidRPr="00757AA2" w:rsidRDefault="00AA4E5B" w:rsidP="00D0666A">
      <w:pPr>
        <w:widowControl w:val="0"/>
        <w:autoSpaceDE w:val="0"/>
        <w:autoSpaceDN w:val="0"/>
        <w:adjustRightInd w:val="0"/>
        <w:rPr>
          <w:rFonts w:ascii="Times New Roman" w:eastAsia="HiraginoSans-W3" w:hAnsi="Times New Roman"/>
          <w:kern w:val="1"/>
          <w:sz w:val="28"/>
          <w:szCs w:val="28"/>
        </w:rPr>
      </w:pPr>
      <w:r w:rsidRPr="00757AA2">
        <w:rPr>
          <w:rFonts w:ascii="Times New Roman" w:eastAsia="HiraginoSans-W3" w:hAnsi="Times New Roman"/>
          <w:kern w:val="1"/>
          <w:sz w:val="28"/>
          <w:szCs w:val="28"/>
        </w:rPr>
        <w:t>Parte web.</w:t>
      </w:r>
    </w:p>
    <w:p w14:paraId="75D9560B" w14:textId="77777777" w:rsidR="00AA4E5B" w:rsidRPr="00757AA2" w:rsidRDefault="00AA4E5B">
      <w:pPr>
        <w:widowControl w:val="0"/>
        <w:autoSpaceDE w:val="0"/>
        <w:autoSpaceDN w:val="0"/>
        <w:adjustRightInd w:val="0"/>
        <w:ind w:right="334"/>
        <w:rPr>
          <w:rFonts w:ascii="Times New Roman" w:eastAsia="HiraginoSans-W3" w:hAnsi="Times New Roman"/>
          <w:kern w:val="1"/>
          <w:sz w:val="28"/>
          <w:szCs w:val="28"/>
        </w:rPr>
      </w:pPr>
      <w:r w:rsidRPr="00757AA2">
        <w:rPr>
          <w:rFonts w:ascii="Times New Roman" w:eastAsia="HiraginoSans-W3" w:hAnsi="Times New Roman"/>
          <w:kern w:val="1"/>
          <w:sz w:val="28"/>
          <w:szCs w:val="28"/>
        </w:rPr>
        <w:t>Parte logica.</w:t>
      </w:r>
    </w:p>
    <w:p w14:paraId="2DC6EB05" w14:textId="77777777" w:rsidR="00AA4E5B" w:rsidRPr="00757AA2" w:rsidRDefault="00AA4E5B">
      <w:pPr>
        <w:widowControl w:val="0"/>
        <w:autoSpaceDE w:val="0"/>
        <w:autoSpaceDN w:val="0"/>
        <w:adjustRightInd w:val="0"/>
        <w:ind w:right="334"/>
        <w:rPr>
          <w:rFonts w:ascii="Times New Roman" w:eastAsia="HiraginoSans-W3" w:hAnsi="Times New Roman"/>
          <w:kern w:val="1"/>
          <w:sz w:val="28"/>
          <w:szCs w:val="28"/>
        </w:rPr>
      </w:pPr>
      <w:r w:rsidRPr="00757AA2">
        <w:rPr>
          <w:rFonts w:ascii="Times New Roman" w:eastAsia="HiraginoSans-W3" w:hAnsi="Times New Roman"/>
          <w:kern w:val="1"/>
          <w:sz w:val="28"/>
          <w:szCs w:val="28"/>
        </w:rPr>
        <w:t xml:space="preserve">Parte DB. </w:t>
      </w:r>
    </w:p>
    <w:p w14:paraId="4332DE95" w14:textId="77777777" w:rsidR="00AA4E5B" w:rsidRPr="00757AA2" w:rsidRDefault="00AA4E5B">
      <w:pPr>
        <w:widowControl w:val="0"/>
        <w:autoSpaceDE w:val="0"/>
        <w:autoSpaceDN w:val="0"/>
        <w:adjustRightInd w:val="0"/>
        <w:ind w:right="334"/>
        <w:rPr>
          <w:rFonts w:ascii="Times New Roman" w:eastAsia="HiraginoSans-W3" w:hAnsi="Times New Roman"/>
          <w:kern w:val="1"/>
          <w:sz w:val="28"/>
          <w:szCs w:val="28"/>
        </w:rPr>
      </w:pPr>
    </w:p>
    <w:p w14:paraId="6465E372" w14:textId="77777777" w:rsidR="00757AA2" w:rsidRPr="00757AA2" w:rsidRDefault="00757AA2" w:rsidP="002715CE">
      <w:pPr>
        <w:widowControl w:val="0"/>
        <w:autoSpaceDE w:val="0"/>
        <w:autoSpaceDN w:val="0"/>
        <w:adjustRightInd w:val="0"/>
        <w:spacing w:after="0"/>
        <w:ind w:right="334"/>
        <w:rPr>
          <w:rFonts w:ascii="Times New Roman" w:eastAsia="HiraginoSans-W3" w:hAnsi="Times New Roman"/>
          <w:kern w:val="1"/>
          <w:sz w:val="28"/>
          <w:szCs w:val="28"/>
        </w:rPr>
      </w:pPr>
    </w:p>
    <w:p w14:paraId="1191C3B6" w14:textId="77777777" w:rsidR="00AA4E5B" w:rsidRPr="00757AA2" w:rsidRDefault="00AA4E5B" w:rsidP="002715CE">
      <w:pPr>
        <w:widowControl w:val="0"/>
        <w:autoSpaceDE w:val="0"/>
        <w:autoSpaceDN w:val="0"/>
        <w:adjustRightInd w:val="0"/>
        <w:spacing w:after="0"/>
        <w:ind w:right="334"/>
        <w:rPr>
          <w:rFonts w:ascii="Times New Roman" w:eastAsia="HiraginoSans-W3" w:hAnsi="Times New Roman"/>
          <w:color w:val="000000" w:themeColor="text1"/>
          <w:kern w:val="1"/>
          <w:sz w:val="28"/>
          <w:szCs w:val="28"/>
        </w:rPr>
      </w:pPr>
      <w:r w:rsidRPr="00757AA2">
        <w:rPr>
          <w:rFonts w:ascii="Times New Roman" w:eastAsia="HiraginoSans-W3" w:hAnsi="Times New Roman"/>
          <w:kern w:val="1"/>
          <w:sz w:val="28"/>
          <w:szCs w:val="28"/>
        </w:rPr>
        <w:t xml:space="preserve">Per la parte web useremo </w:t>
      </w:r>
      <w:proofErr w:type="spellStart"/>
      <w:r w:rsidRPr="00757AA2">
        <w:rPr>
          <w:rFonts w:ascii="Times New Roman" w:eastAsia="HiraginoSans-W3" w:hAnsi="Times New Roman"/>
          <w:kern w:val="1"/>
          <w:sz w:val="28"/>
          <w:szCs w:val="28"/>
        </w:rPr>
        <w:t>l’html</w:t>
      </w:r>
      <w:proofErr w:type="spellEnd"/>
      <w:r w:rsidRPr="00757AA2">
        <w:rPr>
          <w:rFonts w:ascii="Times New Roman" w:eastAsia="HiraginoSans-W3" w:hAnsi="Times New Roman"/>
          <w:kern w:val="1"/>
          <w:sz w:val="28"/>
          <w:szCs w:val="28"/>
        </w:rPr>
        <w:t xml:space="preserve"> 5, </w:t>
      </w:r>
      <w:proofErr w:type="spellStart"/>
      <w:r w:rsidRPr="00757AA2">
        <w:rPr>
          <w:rFonts w:ascii="Times New Roman" w:eastAsia="HiraginoSans-W3" w:hAnsi="Times New Roman"/>
          <w:kern w:val="1"/>
          <w:sz w:val="28"/>
          <w:szCs w:val="28"/>
        </w:rPr>
        <w:t>xampp</w:t>
      </w:r>
      <w:proofErr w:type="spellEnd"/>
      <w:r w:rsidRPr="00757AA2">
        <w:rPr>
          <w:rFonts w:ascii="Times New Roman" w:eastAsia="HiraginoSans-W3" w:hAnsi="Times New Roman"/>
          <w:kern w:val="1"/>
          <w:sz w:val="28"/>
          <w:szCs w:val="28"/>
        </w:rPr>
        <w:t xml:space="preserve"> (</w:t>
      </w:r>
      <w:r w:rsidRPr="00757AA2">
        <w:rPr>
          <w:rFonts w:ascii="Times New Roman" w:eastAsia="HiraginoSans-W3" w:hAnsi="Times New Roman"/>
          <w:color w:val="000000" w:themeColor="text1"/>
          <w:kern w:val="1"/>
          <w:sz w:val="28"/>
          <w:szCs w:val="28"/>
        </w:rPr>
        <w:t xml:space="preserve">una distribuzione Apache gratuita contenente anche PHP) e come Ide per la gestione della parte web useremo </w:t>
      </w:r>
      <w:proofErr w:type="spellStart"/>
      <w:r w:rsidRPr="00757AA2">
        <w:rPr>
          <w:rFonts w:ascii="Times New Roman" w:eastAsia="HiraginoSans-W3" w:hAnsi="Times New Roman"/>
          <w:color w:val="000000" w:themeColor="text1"/>
          <w:kern w:val="1"/>
          <w:sz w:val="28"/>
          <w:szCs w:val="28"/>
        </w:rPr>
        <w:t>Eclipse</w:t>
      </w:r>
      <w:proofErr w:type="spellEnd"/>
      <w:r w:rsidRPr="00757AA2">
        <w:rPr>
          <w:rFonts w:ascii="Times New Roman" w:eastAsia="HiraginoSans-W3" w:hAnsi="Times New Roman"/>
          <w:color w:val="000000" w:themeColor="text1"/>
          <w:kern w:val="1"/>
          <w:sz w:val="28"/>
          <w:szCs w:val="28"/>
        </w:rPr>
        <w:t>.</w:t>
      </w:r>
    </w:p>
    <w:p w14:paraId="200DDED5" w14:textId="77777777" w:rsidR="00AA4E5B" w:rsidRPr="00757AA2" w:rsidRDefault="00AA4E5B" w:rsidP="002715CE">
      <w:pPr>
        <w:widowControl w:val="0"/>
        <w:autoSpaceDE w:val="0"/>
        <w:autoSpaceDN w:val="0"/>
        <w:adjustRightInd w:val="0"/>
        <w:spacing w:after="0"/>
        <w:ind w:right="334"/>
        <w:rPr>
          <w:rFonts w:ascii="Times New Roman" w:eastAsia="HiraginoSans-W3" w:hAnsi="Times New Roman"/>
          <w:color w:val="000000" w:themeColor="text1"/>
          <w:kern w:val="1"/>
          <w:sz w:val="28"/>
          <w:szCs w:val="28"/>
        </w:rPr>
      </w:pPr>
    </w:p>
    <w:p w14:paraId="4F2A5051" w14:textId="77777777" w:rsidR="00AA4E5B" w:rsidRPr="00757AA2" w:rsidRDefault="00AA4E5B" w:rsidP="002715CE">
      <w:pPr>
        <w:widowControl w:val="0"/>
        <w:autoSpaceDE w:val="0"/>
        <w:autoSpaceDN w:val="0"/>
        <w:adjustRightInd w:val="0"/>
        <w:spacing w:after="0"/>
        <w:ind w:right="334"/>
        <w:rPr>
          <w:rFonts w:ascii="Times New Roman" w:eastAsia="HiraginoSans-W3" w:hAnsi="Times New Roman"/>
          <w:color w:val="000000" w:themeColor="text1"/>
          <w:kern w:val="1"/>
          <w:sz w:val="28"/>
          <w:szCs w:val="28"/>
        </w:rPr>
      </w:pPr>
      <w:r w:rsidRPr="00757AA2">
        <w:rPr>
          <w:rFonts w:ascii="Times New Roman" w:eastAsia="HiraginoSans-W3" w:hAnsi="Times New Roman"/>
          <w:color w:val="000000" w:themeColor="text1"/>
          <w:kern w:val="1"/>
          <w:sz w:val="28"/>
          <w:szCs w:val="28"/>
        </w:rPr>
        <w:t xml:space="preserve">Per la parte logica useremo </w:t>
      </w:r>
      <w:proofErr w:type="spellStart"/>
      <w:r w:rsidRPr="00757AA2">
        <w:rPr>
          <w:rFonts w:ascii="Times New Roman" w:eastAsia="HiraginoSans-W3" w:hAnsi="Times New Roman"/>
          <w:color w:val="000000" w:themeColor="text1"/>
          <w:kern w:val="1"/>
          <w:sz w:val="28"/>
          <w:szCs w:val="28"/>
        </w:rPr>
        <w:t>Eclipse</w:t>
      </w:r>
      <w:proofErr w:type="spellEnd"/>
      <w:r w:rsidRPr="00757AA2">
        <w:rPr>
          <w:rFonts w:ascii="Times New Roman" w:eastAsia="HiraginoSans-W3" w:hAnsi="Times New Roman"/>
          <w:color w:val="000000" w:themeColor="text1"/>
          <w:kern w:val="1"/>
          <w:sz w:val="28"/>
          <w:szCs w:val="28"/>
        </w:rPr>
        <w:t xml:space="preserve"> come Ide per il linguaggio java.</w:t>
      </w:r>
    </w:p>
    <w:p w14:paraId="25582372" w14:textId="77777777" w:rsidR="00AA4E5B" w:rsidRPr="00757AA2" w:rsidRDefault="00AA4E5B" w:rsidP="002715CE">
      <w:pPr>
        <w:widowControl w:val="0"/>
        <w:autoSpaceDE w:val="0"/>
        <w:autoSpaceDN w:val="0"/>
        <w:adjustRightInd w:val="0"/>
        <w:spacing w:after="0"/>
        <w:ind w:right="334"/>
        <w:rPr>
          <w:rFonts w:ascii="Times New Roman" w:eastAsia="HiraginoSans-W3" w:hAnsi="Times New Roman"/>
          <w:color w:val="000000" w:themeColor="text1"/>
          <w:kern w:val="1"/>
          <w:sz w:val="28"/>
          <w:szCs w:val="28"/>
        </w:rPr>
      </w:pPr>
    </w:p>
    <w:p w14:paraId="41549518" w14:textId="59CE9FBF" w:rsidR="00AA4E5B" w:rsidRPr="00757AA2" w:rsidRDefault="00AA4E5B" w:rsidP="002715CE">
      <w:pPr>
        <w:widowControl w:val="0"/>
        <w:autoSpaceDE w:val="0"/>
        <w:autoSpaceDN w:val="0"/>
        <w:adjustRightInd w:val="0"/>
        <w:spacing w:after="0"/>
        <w:ind w:right="334"/>
        <w:rPr>
          <w:rFonts w:ascii="Times New Roman" w:eastAsia="HiraginoSans-W3" w:hAnsi="Times New Roman"/>
          <w:color w:val="000000" w:themeColor="text1"/>
          <w:kern w:val="1"/>
          <w:sz w:val="28"/>
          <w:szCs w:val="28"/>
        </w:rPr>
      </w:pPr>
      <w:r w:rsidRPr="00757AA2">
        <w:rPr>
          <w:rFonts w:ascii="Times New Roman" w:eastAsia="HiraginoSans-W3" w:hAnsi="Times New Roman"/>
          <w:color w:val="000000" w:themeColor="text1"/>
          <w:kern w:val="1"/>
          <w:sz w:val="28"/>
          <w:szCs w:val="28"/>
        </w:rPr>
        <w:t>Per la parte logica useremo (alto fa</w:t>
      </w:r>
      <w:r w:rsidR="00757AA2">
        <w:rPr>
          <w:rFonts w:ascii="Times New Roman" w:eastAsia="HiraginoSans-W3" w:hAnsi="Times New Roman"/>
          <w:color w:val="000000" w:themeColor="text1"/>
          <w:kern w:val="1"/>
          <w:sz w:val="28"/>
          <w:szCs w:val="28"/>
        </w:rPr>
        <w:t>ttore di rischio) il database NO</w:t>
      </w:r>
      <w:r w:rsidRPr="00757AA2">
        <w:rPr>
          <w:rFonts w:ascii="Times New Roman" w:eastAsia="HiraginoSans-W3" w:hAnsi="Times New Roman"/>
          <w:color w:val="000000" w:themeColor="text1"/>
          <w:kern w:val="1"/>
          <w:sz w:val="28"/>
          <w:szCs w:val="28"/>
        </w:rPr>
        <w:t>SQL neo4j basato su grafi.</w:t>
      </w:r>
    </w:p>
    <w:p w14:paraId="64E89AE6" w14:textId="77777777" w:rsidR="00AA4E5B" w:rsidRDefault="00AA4E5B">
      <w:pPr>
        <w:widowControl w:val="0"/>
        <w:autoSpaceDE w:val="0"/>
        <w:autoSpaceDN w:val="0"/>
        <w:adjustRightInd w:val="0"/>
        <w:spacing w:after="300" w:line="360" w:lineRule="auto"/>
        <w:rPr>
          <w:rFonts w:ascii="TimesNewRomanPSMT" w:eastAsia="HiraginoSans-W3" w:hAnsi="TimesNewRomanPSMT" w:cs="TimesNewRomanPSMT"/>
          <w:b/>
          <w:bCs/>
          <w:i/>
          <w:iCs/>
          <w:color w:val="4F81BD"/>
          <w:spacing w:val="5"/>
          <w:kern w:val="1"/>
          <w:sz w:val="28"/>
          <w:szCs w:val="28"/>
        </w:rPr>
      </w:pPr>
    </w:p>
    <w:p w14:paraId="5F06846F" w14:textId="77777777" w:rsidR="00D0666A" w:rsidRPr="00D0666A" w:rsidRDefault="00D0666A" w:rsidP="00D0666A">
      <w:pPr>
        <w:widowControl w:val="0"/>
        <w:autoSpaceDE w:val="0"/>
        <w:autoSpaceDN w:val="0"/>
        <w:adjustRightInd w:val="0"/>
        <w:spacing w:after="300" w:line="360" w:lineRule="auto"/>
        <w:rPr>
          <w:rFonts w:ascii="Helvetica" w:eastAsia="HiraginoSans-W3" w:hAnsi="Helvetica" w:cs="Helvetica"/>
          <w:b/>
          <w:bCs/>
          <w:i/>
          <w:iCs/>
          <w:color w:val="4F81BD"/>
          <w:spacing w:val="5"/>
          <w:kern w:val="1"/>
          <w:sz w:val="28"/>
          <w:szCs w:val="28"/>
        </w:rPr>
      </w:pPr>
      <w:r w:rsidRPr="00D0666A">
        <w:rPr>
          <w:rFonts w:ascii="Helvetica" w:eastAsia="HiraginoSans-W3" w:hAnsi="Helvetica" w:cs="Helvetica"/>
          <w:b/>
          <w:bCs/>
          <w:i/>
          <w:iCs/>
          <w:color w:val="4F81BD"/>
          <w:spacing w:val="5"/>
          <w:kern w:val="1"/>
          <w:sz w:val="28"/>
          <w:szCs w:val="28"/>
        </w:rPr>
        <w:t xml:space="preserve">A.4 </w:t>
      </w:r>
      <w:proofErr w:type="spellStart"/>
      <w:r w:rsidRPr="00D0666A">
        <w:rPr>
          <w:rFonts w:ascii="Helvetica" w:eastAsia="HiraginoSans-W3" w:hAnsi="Helvetica" w:cs="Helvetica"/>
          <w:b/>
          <w:bCs/>
          <w:i/>
          <w:iCs/>
          <w:color w:val="4F81BD"/>
          <w:spacing w:val="5"/>
          <w:kern w:val="1"/>
          <w:sz w:val="28"/>
          <w:szCs w:val="28"/>
        </w:rPr>
        <w:t>Assumptions</w:t>
      </w:r>
      <w:proofErr w:type="spellEnd"/>
    </w:p>
    <w:p w14:paraId="18138944" w14:textId="77777777" w:rsidR="00AA4E5B" w:rsidRDefault="0078559D" w:rsidP="00D0666A">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r w:rsidRPr="00D0666A">
        <w:rPr>
          <w:rFonts w:ascii="TimesNewRomanPSMT" w:eastAsia="HiraginoSans-W3" w:hAnsi="TimesNewRomanPSMT" w:cs="TimesNewRomanPSMT"/>
          <w:spacing w:val="5"/>
          <w:kern w:val="1"/>
          <w:sz w:val="28"/>
          <w:szCs w:val="28"/>
        </w:rPr>
        <w:t>-L’hardware del server è abbastanza potente da sostenere l’</w:t>
      </w:r>
      <w:r w:rsidR="00D0666A">
        <w:rPr>
          <w:rFonts w:ascii="TimesNewRomanPSMT" w:eastAsia="HiraginoSans-W3" w:hAnsi="TimesNewRomanPSMT" w:cs="TimesNewRomanPSMT"/>
          <w:spacing w:val="5"/>
          <w:kern w:val="1"/>
          <w:sz w:val="28"/>
          <w:szCs w:val="28"/>
        </w:rPr>
        <w:t>esecuzione concorrente di 1</w:t>
      </w:r>
      <w:r w:rsidRPr="00D0666A">
        <w:rPr>
          <w:rFonts w:ascii="TimesNewRomanPSMT" w:eastAsia="HiraginoSans-W3" w:hAnsi="TimesNewRomanPSMT" w:cs="TimesNewRomanPSMT"/>
          <w:spacing w:val="5"/>
          <w:kern w:val="1"/>
          <w:sz w:val="28"/>
          <w:szCs w:val="28"/>
        </w:rPr>
        <w:t>00 utenti.</w:t>
      </w:r>
    </w:p>
    <w:p w14:paraId="4085C19B" w14:textId="77777777" w:rsidR="00D0666A" w:rsidRPr="00D0666A" w:rsidRDefault="00D0666A" w:rsidP="00D0666A">
      <w:pPr>
        <w:widowControl w:val="0"/>
        <w:autoSpaceDE w:val="0"/>
        <w:autoSpaceDN w:val="0"/>
        <w:adjustRightInd w:val="0"/>
        <w:spacing w:after="0" w:line="240" w:lineRule="auto"/>
        <w:rPr>
          <w:rFonts w:ascii="Helvetica" w:eastAsia="HiraginoSans-W3" w:hAnsi="Helvetica" w:cs="Helvetica"/>
          <w:b/>
          <w:bCs/>
          <w:i/>
          <w:iCs/>
          <w:color w:val="4F81BD"/>
          <w:spacing w:val="5"/>
          <w:kern w:val="1"/>
          <w:sz w:val="28"/>
          <w:szCs w:val="28"/>
        </w:rPr>
      </w:pPr>
    </w:p>
    <w:p w14:paraId="66613138" w14:textId="77777777" w:rsidR="008413E8" w:rsidRDefault="00D0666A" w:rsidP="00D0666A">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r>
        <w:rPr>
          <w:rFonts w:ascii="TimesNewRomanPSMT" w:eastAsia="HiraginoSans-W3" w:hAnsi="TimesNewRomanPSMT" w:cs="TimesNewRomanPSMT"/>
          <w:spacing w:val="5"/>
          <w:kern w:val="1"/>
          <w:sz w:val="28"/>
          <w:szCs w:val="28"/>
        </w:rPr>
        <w:t>-L</w:t>
      </w:r>
      <w:r w:rsidR="009D0EC4" w:rsidRPr="00D0666A">
        <w:rPr>
          <w:rFonts w:ascii="TimesNewRomanPSMT" w:eastAsia="HiraginoSans-W3" w:hAnsi="TimesNewRomanPSMT" w:cs="TimesNewRomanPSMT"/>
          <w:spacing w:val="5"/>
          <w:kern w:val="1"/>
          <w:sz w:val="28"/>
          <w:szCs w:val="28"/>
        </w:rPr>
        <w:t>a creazione del grafo può impiegare tempi che vanno da po</w:t>
      </w:r>
      <w:r w:rsidR="006507DA">
        <w:rPr>
          <w:rFonts w:ascii="TimesNewRomanPSMT" w:eastAsia="HiraginoSans-W3" w:hAnsi="TimesNewRomanPSMT" w:cs="TimesNewRomanPSMT"/>
          <w:spacing w:val="5"/>
          <w:kern w:val="1"/>
          <w:sz w:val="28"/>
          <w:szCs w:val="28"/>
        </w:rPr>
        <w:t>chi minuti ad al massimo un paio</w:t>
      </w:r>
      <w:r w:rsidR="009D0EC4" w:rsidRPr="00D0666A">
        <w:rPr>
          <w:rFonts w:ascii="TimesNewRomanPSMT" w:eastAsia="HiraginoSans-W3" w:hAnsi="TimesNewRomanPSMT" w:cs="TimesNewRomanPSMT"/>
          <w:spacing w:val="5"/>
          <w:kern w:val="1"/>
          <w:sz w:val="28"/>
          <w:szCs w:val="28"/>
        </w:rPr>
        <w:t xml:space="preserve"> </w:t>
      </w:r>
      <w:r w:rsidR="006507DA">
        <w:rPr>
          <w:rFonts w:ascii="TimesNewRomanPSMT" w:eastAsia="HiraginoSans-W3" w:hAnsi="TimesNewRomanPSMT" w:cs="TimesNewRomanPSMT"/>
          <w:spacing w:val="5"/>
          <w:kern w:val="1"/>
          <w:sz w:val="28"/>
          <w:szCs w:val="28"/>
        </w:rPr>
        <w:t>d’ore</w:t>
      </w:r>
      <w:r w:rsidR="009D0EC4" w:rsidRPr="00D0666A">
        <w:rPr>
          <w:rFonts w:ascii="TimesNewRomanPSMT" w:eastAsia="HiraginoSans-W3" w:hAnsi="TimesNewRomanPSMT" w:cs="TimesNewRomanPSMT"/>
          <w:spacing w:val="5"/>
          <w:kern w:val="1"/>
          <w:sz w:val="28"/>
          <w:szCs w:val="28"/>
        </w:rPr>
        <w:t>.</w:t>
      </w:r>
    </w:p>
    <w:p w14:paraId="39AA3059" w14:textId="77777777" w:rsidR="00D0666A" w:rsidRPr="00D0666A" w:rsidRDefault="00D0666A" w:rsidP="00D0666A">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p>
    <w:p w14:paraId="510D9B9A" w14:textId="77777777" w:rsidR="009D0EC4" w:rsidRDefault="009D0EC4" w:rsidP="00D0666A">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r w:rsidRPr="00D0666A">
        <w:rPr>
          <w:rFonts w:ascii="TimesNewRomanPSMT" w:eastAsia="HiraginoSans-W3" w:hAnsi="TimesNewRomanPSMT" w:cs="TimesNewRomanPSMT"/>
          <w:spacing w:val="5"/>
          <w:kern w:val="1"/>
          <w:sz w:val="28"/>
          <w:szCs w:val="28"/>
        </w:rPr>
        <w:t>-Decidiamo di creare un’interfaccia adatta all’azienda dal punto di vista grafico e della facilità d’uso.</w:t>
      </w:r>
    </w:p>
    <w:p w14:paraId="1217318C" w14:textId="77777777" w:rsidR="00D0666A" w:rsidRPr="00D0666A" w:rsidRDefault="00D0666A" w:rsidP="00D0666A">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p>
    <w:p w14:paraId="1ED49018" w14:textId="77777777" w:rsidR="009D0EC4" w:rsidRDefault="009D0EC4" w:rsidP="00D0666A">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r w:rsidRPr="00D0666A">
        <w:rPr>
          <w:rFonts w:ascii="TimesNewRomanPSMT" w:eastAsia="HiraginoSans-W3" w:hAnsi="TimesNewRomanPSMT" w:cs="TimesNewRomanPSMT"/>
          <w:spacing w:val="5"/>
          <w:kern w:val="1"/>
          <w:sz w:val="28"/>
          <w:szCs w:val="28"/>
        </w:rPr>
        <w:t xml:space="preserve">-Utilizziamo il linguaggio java per la sua portabilità, per le strutture dati incluse nelle librerie, per la facilità di </w:t>
      </w:r>
      <w:proofErr w:type="spellStart"/>
      <w:r w:rsidRPr="00D0666A">
        <w:rPr>
          <w:rFonts w:ascii="TimesNewRomanPSMT" w:eastAsia="HiraginoSans-W3" w:hAnsi="TimesNewRomanPSMT" w:cs="TimesNewRomanPSMT"/>
          <w:spacing w:val="5"/>
          <w:kern w:val="1"/>
          <w:sz w:val="28"/>
          <w:szCs w:val="28"/>
        </w:rPr>
        <w:t>connesione</w:t>
      </w:r>
      <w:proofErr w:type="spellEnd"/>
      <w:r w:rsidRPr="00D0666A">
        <w:rPr>
          <w:rFonts w:ascii="TimesNewRomanPSMT" w:eastAsia="HiraginoSans-W3" w:hAnsi="TimesNewRomanPSMT" w:cs="TimesNewRomanPSMT"/>
          <w:spacing w:val="5"/>
          <w:kern w:val="1"/>
          <w:sz w:val="28"/>
          <w:szCs w:val="28"/>
        </w:rPr>
        <w:t xml:space="preserve"> con il DBMS e per la conoscenza acquisita durante gli studi.</w:t>
      </w:r>
    </w:p>
    <w:p w14:paraId="5BA8A017" w14:textId="77777777" w:rsidR="00D0666A" w:rsidRPr="00D0666A" w:rsidRDefault="00D0666A" w:rsidP="00D0666A">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p>
    <w:p w14:paraId="58D88467" w14:textId="37AC1F2A" w:rsidR="00DD6449" w:rsidRDefault="009D0EC4" w:rsidP="00757AA2">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r w:rsidRPr="00D0666A">
        <w:rPr>
          <w:rFonts w:ascii="TimesNewRomanPSMT" w:eastAsia="HiraginoSans-W3" w:hAnsi="TimesNewRomanPSMT" w:cs="TimesNewRomanPSMT"/>
          <w:spacing w:val="5"/>
          <w:kern w:val="1"/>
          <w:sz w:val="28"/>
          <w:szCs w:val="28"/>
        </w:rPr>
        <w:t xml:space="preserve">-Utilizzo del DBMS </w:t>
      </w:r>
      <w:proofErr w:type="spellStart"/>
      <w:r w:rsidRPr="00D0666A">
        <w:rPr>
          <w:rFonts w:ascii="TimesNewRomanPSMT" w:eastAsia="HiraginoSans-W3" w:hAnsi="TimesNewRomanPSMT" w:cs="TimesNewRomanPSMT"/>
          <w:spacing w:val="5"/>
          <w:kern w:val="1"/>
          <w:sz w:val="28"/>
          <w:szCs w:val="28"/>
        </w:rPr>
        <w:t>NoSQL</w:t>
      </w:r>
      <w:proofErr w:type="spellEnd"/>
      <w:r w:rsidRPr="00D0666A">
        <w:rPr>
          <w:rFonts w:ascii="TimesNewRomanPSMT" w:eastAsia="HiraginoSans-W3" w:hAnsi="TimesNewRomanPSMT" w:cs="TimesNewRomanPSMT"/>
          <w:spacing w:val="5"/>
          <w:kern w:val="1"/>
          <w:sz w:val="28"/>
          <w:szCs w:val="28"/>
        </w:rPr>
        <w:t xml:space="preserve"> “Neo4J” a grafi. Le prestazioni, all’aumentare del volume dei dati, sono migliori rispetto a un DBMS SQL.</w:t>
      </w:r>
    </w:p>
    <w:p w14:paraId="5BCC8A27" w14:textId="285F6505" w:rsidR="00AA4E5B" w:rsidRPr="00757AA2" w:rsidRDefault="00AA4E5B" w:rsidP="00757AA2">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r>
        <w:rPr>
          <w:rFonts w:ascii="Helvetica" w:eastAsia="HiraginoSans-W3" w:hAnsi="Helvetica" w:cs="Helvetica"/>
          <w:b/>
          <w:bCs/>
          <w:i/>
          <w:iCs/>
          <w:color w:val="4F81BD"/>
          <w:spacing w:val="5"/>
          <w:kern w:val="1"/>
          <w:sz w:val="28"/>
          <w:szCs w:val="28"/>
        </w:rPr>
        <w:lastRenderedPageBreak/>
        <w:t xml:space="preserve">A.5 </w:t>
      </w:r>
      <w:proofErr w:type="spellStart"/>
      <w:r>
        <w:rPr>
          <w:rFonts w:ascii="Helvetica" w:eastAsia="HiraginoSans-W3" w:hAnsi="Helvetica" w:cs="Helvetica"/>
          <w:b/>
          <w:bCs/>
          <w:i/>
          <w:iCs/>
          <w:color w:val="4F81BD"/>
          <w:spacing w:val="5"/>
          <w:kern w:val="1"/>
          <w:sz w:val="28"/>
          <w:szCs w:val="28"/>
        </w:rPr>
        <w:t>Prioritization</w:t>
      </w:r>
      <w:proofErr w:type="spellEnd"/>
    </w:p>
    <w:p w14:paraId="50DCE22B"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r>
        <w:rPr>
          <w:rFonts w:ascii="Times-Roman" w:eastAsia="HiraginoSans-W3" w:hAnsi="Times-Roman" w:cs="Times-Roman"/>
          <w:i/>
          <w:iCs/>
          <w:spacing w:val="5"/>
          <w:kern w:val="1"/>
          <w:sz w:val="24"/>
          <w:szCs w:val="24"/>
        </w:rPr>
        <w:t>Requisiti listati secondo ordine di priorità.</w:t>
      </w:r>
    </w:p>
    <w:p w14:paraId="44DD69F5"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p w14:paraId="7D36A9C7" w14:textId="77777777" w:rsidR="00AA4E5B" w:rsidRPr="00DD6449"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p w14:paraId="351C25F7" w14:textId="2E86E396" w:rsidR="00AA4E5B" w:rsidRPr="00DD6449" w:rsidRDefault="002A4622" w:rsidP="002A4622">
      <w:pPr>
        <w:widowControl w:val="0"/>
        <w:autoSpaceDE w:val="0"/>
        <w:autoSpaceDN w:val="0"/>
        <w:adjustRightInd w:val="0"/>
        <w:spacing w:after="0" w:line="240" w:lineRule="auto"/>
        <w:rPr>
          <w:rFonts w:ascii="Times New Roman" w:eastAsia="HiraginoSans-W3" w:hAnsi="Times New Roman"/>
          <w:b/>
          <w:spacing w:val="5"/>
          <w:kern w:val="1"/>
          <w:sz w:val="28"/>
          <w:szCs w:val="28"/>
        </w:rPr>
      </w:pPr>
      <w:r w:rsidRPr="00DD6449">
        <w:rPr>
          <w:rFonts w:ascii="Times New Roman" w:eastAsia="HiraginoSans-W3" w:hAnsi="Times New Roman"/>
          <w:spacing w:val="5"/>
          <w:kern w:val="1"/>
          <w:sz w:val="28"/>
          <w:szCs w:val="28"/>
        </w:rPr>
        <w:t>1)</w:t>
      </w:r>
      <w:r w:rsidR="00AA4E5B" w:rsidRPr="00DD6449">
        <w:rPr>
          <w:rFonts w:ascii="Times New Roman" w:eastAsia="HiraginoSans-W3" w:hAnsi="Times New Roman"/>
          <w:b/>
          <w:spacing w:val="5"/>
          <w:kern w:val="1"/>
          <w:sz w:val="28"/>
          <w:szCs w:val="28"/>
        </w:rPr>
        <w:t>PARAMETRI GRAFO:</w:t>
      </w:r>
    </w:p>
    <w:p w14:paraId="13E93326" w14:textId="77777777" w:rsidR="00497EC7" w:rsidRPr="00DD6449" w:rsidRDefault="00497EC7" w:rsidP="00D0666A">
      <w:pPr>
        <w:widowControl w:val="0"/>
        <w:autoSpaceDE w:val="0"/>
        <w:autoSpaceDN w:val="0"/>
        <w:adjustRightInd w:val="0"/>
        <w:spacing w:after="0" w:line="276" w:lineRule="auto"/>
        <w:ind w:firstLine="720"/>
        <w:rPr>
          <w:rFonts w:ascii="Times New Roman" w:eastAsia="HiraginoSans-W3" w:hAnsi="Times New Roman"/>
          <w:kern w:val="1"/>
          <w:sz w:val="28"/>
          <w:szCs w:val="28"/>
        </w:rPr>
      </w:pPr>
    </w:p>
    <w:p w14:paraId="745BF80B" w14:textId="77777777" w:rsidR="00D0666A" w:rsidRPr="00DD6449" w:rsidRDefault="00AA4E5B" w:rsidP="00D0666A">
      <w:pPr>
        <w:widowControl w:val="0"/>
        <w:numPr>
          <w:ilvl w:val="0"/>
          <w:numId w:val="23"/>
        </w:numPr>
        <w:autoSpaceDE w:val="0"/>
        <w:autoSpaceDN w:val="0"/>
        <w:adjustRightInd w:val="0"/>
        <w:spacing w:after="0" w:line="276" w:lineRule="auto"/>
        <w:rPr>
          <w:rFonts w:ascii="Times New Roman" w:eastAsia="HiraginoSans-W3" w:hAnsi="Times New Roman"/>
          <w:spacing w:val="5"/>
          <w:kern w:val="1"/>
          <w:sz w:val="28"/>
          <w:szCs w:val="28"/>
        </w:rPr>
      </w:pPr>
      <w:r w:rsidRPr="00DD6449">
        <w:rPr>
          <w:rFonts w:ascii="Times New Roman" w:eastAsia="HiraginoSans-W3" w:hAnsi="Times New Roman"/>
          <w:b/>
          <w:bCs/>
          <w:spacing w:val="5"/>
          <w:kern w:val="1"/>
          <w:sz w:val="28"/>
          <w:szCs w:val="28"/>
        </w:rPr>
        <w:t xml:space="preserve">Split </w:t>
      </w:r>
      <w:proofErr w:type="spellStart"/>
      <w:r w:rsidRPr="00DD6449">
        <w:rPr>
          <w:rFonts w:ascii="Times New Roman" w:eastAsia="HiraginoSans-W3" w:hAnsi="Times New Roman"/>
          <w:b/>
          <w:bCs/>
          <w:spacing w:val="5"/>
          <w:kern w:val="1"/>
          <w:sz w:val="28"/>
          <w:szCs w:val="28"/>
        </w:rPr>
        <w:t>Size</w:t>
      </w:r>
      <w:proofErr w:type="spellEnd"/>
      <w:r w:rsidRPr="00DD6449">
        <w:rPr>
          <w:rFonts w:ascii="Times New Roman" w:eastAsia="HiraginoSans-W3" w:hAnsi="Times New Roman"/>
          <w:spacing w:val="5"/>
          <w:kern w:val="1"/>
          <w:sz w:val="28"/>
          <w:szCs w:val="28"/>
        </w:rPr>
        <w:t xml:space="preserve">: </w:t>
      </w:r>
      <w:r w:rsidR="00D0666A" w:rsidRPr="00DD6449">
        <w:rPr>
          <w:rFonts w:ascii="Times New Roman" w:eastAsia="HiraginoSans-W3" w:hAnsi="Times New Roman"/>
          <w:spacing w:val="5"/>
          <w:kern w:val="1"/>
          <w:sz w:val="28"/>
          <w:szCs w:val="28"/>
        </w:rPr>
        <w:t>Quanti vertici devo generare da un vertice dato</w:t>
      </w:r>
    </w:p>
    <w:p w14:paraId="0747A387" w14:textId="77777777" w:rsidR="00AA4E5B" w:rsidRPr="00DD6449" w:rsidRDefault="00D0666A" w:rsidP="00D0666A">
      <w:pPr>
        <w:widowControl w:val="0"/>
        <w:numPr>
          <w:ilvl w:val="0"/>
          <w:numId w:val="23"/>
        </w:numPr>
        <w:autoSpaceDE w:val="0"/>
        <w:autoSpaceDN w:val="0"/>
        <w:adjustRightInd w:val="0"/>
        <w:spacing w:after="0" w:line="276" w:lineRule="auto"/>
        <w:rPr>
          <w:rFonts w:ascii="Times New Roman" w:eastAsia="HiraginoSans-W3" w:hAnsi="Times New Roman"/>
          <w:spacing w:val="5"/>
          <w:kern w:val="1"/>
          <w:sz w:val="28"/>
          <w:szCs w:val="28"/>
        </w:rPr>
      </w:pPr>
      <w:proofErr w:type="gramStart"/>
      <w:r w:rsidRPr="00DD6449">
        <w:rPr>
          <w:rFonts w:ascii="Times New Roman" w:eastAsia="HiraginoSans-W3" w:hAnsi="Times New Roman"/>
          <w:b/>
          <w:bCs/>
          <w:spacing w:val="5"/>
          <w:kern w:val="1"/>
          <w:sz w:val="28"/>
          <w:szCs w:val="28"/>
        </w:rPr>
        <w:t>D</w:t>
      </w:r>
      <w:r w:rsidR="00AA4E5B" w:rsidRPr="00DD6449">
        <w:rPr>
          <w:rFonts w:ascii="Times New Roman" w:eastAsia="HiraginoSans-W3" w:hAnsi="Times New Roman"/>
          <w:b/>
          <w:bCs/>
          <w:spacing w:val="5"/>
          <w:kern w:val="1"/>
          <w:sz w:val="28"/>
          <w:szCs w:val="28"/>
        </w:rPr>
        <w:t>epth</w:t>
      </w:r>
      <w:r w:rsidRPr="00DD6449">
        <w:rPr>
          <w:rFonts w:ascii="Times New Roman" w:eastAsia="HiraginoSans-W3" w:hAnsi="Times New Roman"/>
          <w:spacing w:val="5"/>
          <w:kern w:val="1"/>
          <w:sz w:val="28"/>
          <w:szCs w:val="28"/>
        </w:rPr>
        <w:t>:  Profondità</w:t>
      </w:r>
      <w:proofErr w:type="gramEnd"/>
      <w:r w:rsidRPr="00DD6449">
        <w:rPr>
          <w:rFonts w:ascii="Times New Roman" w:eastAsia="HiraginoSans-W3" w:hAnsi="Times New Roman"/>
          <w:spacing w:val="5"/>
          <w:kern w:val="1"/>
          <w:sz w:val="28"/>
          <w:szCs w:val="28"/>
        </w:rPr>
        <w:t xml:space="preserve"> dell’albero</w:t>
      </w:r>
    </w:p>
    <w:p w14:paraId="62592A50" w14:textId="63970939" w:rsidR="00AA4E5B" w:rsidRPr="00DD6449" w:rsidRDefault="00AA4E5B" w:rsidP="00D0666A">
      <w:pPr>
        <w:widowControl w:val="0"/>
        <w:numPr>
          <w:ilvl w:val="0"/>
          <w:numId w:val="23"/>
        </w:numPr>
        <w:autoSpaceDE w:val="0"/>
        <w:autoSpaceDN w:val="0"/>
        <w:adjustRightInd w:val="0"/>
        <w:spacing w:after="0" w:line="276" w:lineRule="auto"/>
        <w:rPr>
          <w:rFonts w:ascii="Times New Roman" w:eastAsia="HiraginoSans-W3" w:hAnsi="Times New Roman"/>
          <w:spacing w:val="5"/>
          <w:kern w:val="1"/>
          <w:sz w:val="28"/>
          <w:szCs w:val="28"/>
        </w:rPr>
      </w:pPr>
      <w:proofErr w:type="spellStart"/>
      <w:r w:rsidRPr="00DD6449">
        <w:rPr>
          <w:rFonts w:ascii="Times New Roman" w:eastAsia="HiraginoSans-W3" w:hAnsi="Times New Roman"/>
          <w:b/>
          <w:bCs/>
          <w:spacing w:val="5"/>
          <w:kern w:val="1"/>
          <w:sz w:val="28"/>
          <w:szCs w:val="28"/>
        </w:rPr>
        <w:t>AttributeList</w:t>
      </w:r>
      <w:proofErr w:type="spellEnd"/>
      <w:proofErr w:type="gramStart"/>
      <w:r w:rsidRPr="00DD6449">
        <w:rPr>
          <w:rFonts w:ascii="Times New Roman" w:eastAsia="HiraginoSans-W3" w:hAnsi="Times New Roman"/>
          <w:spacing w:val="5"/>
          <w:kern w:val="1"/>
          <w:sz w:val="28"/>
          <w:szCs w:val="28"/>
        </w:rPr>
        <w:t xml:space="preserve">: </w:t>
      </w:r>
      <w:r w:rsidR="00DD6449">
        <w:rPr>
          <w:rFonts w:ascii="Times New Roman" w:eastAsia="HiraginoSans-W3" w:hAnsi="Times New Roman"/>
          <w:spacing w:val="5"/>
          <w:kern w:val="1"/>
          <w:sz w:val="28"/>
          <w:szCs w:val="28"/>
        </w:rPr>
        <w:t>:</w:t>
      </w:r>
      <w:proofErr w:type="gramEnd"/>
      <w:r w:rsidR="00DD6449">
        <w:rPr>
          <w:rFonts w:ascii="Times New Roman" w:eastAsia="HiraginoSans-W3" w:hAnsi="Times New Roman"/>
          <w:spacing w:val="5"/>
          <w:kern w:val="1"/>
          <w:sz w:val="28"/>
          <w:szCs w:val="28"/>
        </w:rPr>
        <w:t xml:space="preserve"> lista di attributi</w:t>
      </w:r>
      <w:r w:rsidR="00D0666A" w:rsidRPr="00DD6449">
        <w:rPr>
          <w:rFonts w:ascii="Times New Roman" w:eastAsia="HiraginoSans-W3" w:hAnsi="Times New Roman"/>
          <w:spacing w:val="5"/>
          <w:kern w:val="1"/>
          <w:sz w:val="28"/>
          <w:szCs w:val="28"/>
        </w:rPr>
        <w:t xml:space="preserve"> da associare a vertici e archi</w:t>
      </w:r>
    </w:p>
    <w:p w14:paraId="11B928B7" w14:textId="5F80856D" w:rsidR="00D0666A" w:rsidRPr="00DD6449" w:rsidRDefault="00AA4E5B" w:rsidP="00D0666A">
      <w:pPr>
        <w:widowControl w:val="0"/>
        <w:numPr>
          <w:ilvl w:val="0"/>
          <w:numId w:val="24"/>
        </w:numPr>
        <w:autoSpaceDE w:val="0"/>
        <w:autoSpaceDN w:val="0"/>
        <w:adjustRightInd w:val="0"/>
        <w:spacing w:after="0" w:line="276" w:lineRule="auto"/>
        <w:ind w:left="2458"/>
        <w:rPr>
          <w:rFonts w:ascii="Times New Roman" w:eastAsia="HiraginoSans-W3" w:hAnsi="Times New Roman"/>
          <w:spacing w:val="5"/>
          <w:kern w:val="1"/>
          <w:sz w:val="28"/>
          <w:szCs w:val="28"/>
        </w:rPr>
      </w:pPr>
      <w:proofErr w:type="spellStart"/>
      <w:r w:rsidRPr="00DD6449">
        <w:rPr>
          <w:rFonts w:ascii="Times New Roman" w:eastAsia="HiraginoSans-W3" w:hAnsi="Times New Roman"/>
          <w:i/>
          <w:spacing w:val="5"/>
          <w:kern w:val="1"/>
          <w:sz w:val="28"/>
          <w:szCs w:val="28"/>
        </w:rPr>
        <w:t>VertexAttributeList</w:t>
      </w:r>
      <w:proofErr w:type="spellEnd"/>
      <w:r w:rsidRPr="00DD6449">
        <w:rPr>
          <w:rFonts w:ascii="Times New Roman" w:eastAsia="HiraginoSans-W3" w:hAnsi="Times New Roman"/>
          <w:spacing w:val="5"/>
          <w:kern w:val="1"/>
          <w:sz w:val="28"/>
          <w:szCs w:val="28"/>
        </w:rPr>
        <w:t xml:space="preserve">: </w:t>
      </w:r>
      <w:r w:rsidR="00DD6449">
        <w:rPr>
          <w:rFonts w:ascii="Times New Roman" w:eastAsia="HiraginoSans-W3" w:hAnsi="Times New Roman"/>
          <w:spacing w:val="5"/>
          <w:kern w:val="1"/>
          <w:sz w:val="28"/>
          <w:szCs w:val="28"/>
        </w:rPr>
        <w:t>p</w:t>
      </w:r>
      <w:r w:rsidR="00D0666A" w:rsidRPr="00DD6449">
        <w:rPr>
          <w:rFonts w:ascii="Times New Roman" w:eastAsia="HiraginoSans-W3" w:hAnsi="Times New Roman"/>
          <w:spacing w:val="5"/>
          <w:kern w:val="1"/>
          <w:sz w:val="28"/>
          <w:szCs w:val="28"/>
        </w:rPr>
        <w:t xml:space="preserve">er esempio </w:t>
      </w:r>
      <w:proofErr w:type="spellStart"/>
      <w:r w:rsidR="00D0666A" w:rsidRPr="00DD6449">
        <w:rPr>
          <w:rFonts w:ascii="Times New Roman" w:eastAsia="HiraginoSans-W3" w:hAnsi="Times New Roman"/>
          <w:spacing w:val="5"/>
          <w:kern w:val="1"/>
          <w:sz w:val="28"/>
          <w:szCs w:val="28"/>
        </w:rPr>
        <w:t>Ptime</w:t>
      </w:r>
      <w:proofErr w:type="spellEnd"/>
      <w:r w:rsidR="00D0666A" w:rsidRPr="00DD6449">
        <w:rPr>
          <w:rFonts w:ascii="Times New Roman" w:eastAsia="HiraginoSans-W3" w:hAnsi="Times New Roman"/>
          <w:spacing w:val="5"/>
          <w:kern w:val="1"/>
          <w:sz w:val="28"/>
          <w:szCs w:val="28"/>
        </w:rPr>
        <w:t xml:space="preserve"> </w:t>
      </w:r>
    </w:p>
    <w:p w14:paraId="075BAC4E" w14:textId="2A54A3E6" w:rsidR="00D0666A" w:rsidRPr="00DD6449" w:rsidRDefault="00AA4E5B" w:rsidP="00D0666A">
      <w:pPr>
        <w:widowControl w:val="0"/>
        <w:numPr>
          <w:ilvl w:val="0"/>
          <w:numId w:val="24"/>
        </w:numPr>
        <w:autoSpaceDE w:val="0"/>
        <w:autoSpaceDN w:val="0"/>
        <w:adjustRightInd w:val="0"/>
        <w:spacing w:after="0" w:line="276" w:lineRule="auto"/>
        <w:ind w:left="2458"/>
        <w:rPr>
          <w:rFonts w:ascii="Times New Roman" w:eastAsia="HiraginoSans-W3" w:hAnsi="Times New Roman"/>
          <w:spacing w:val="5"/>
          <w:kern w:val="1"/>
          <w:sz w:val="28"/>
          <w:szCs w:val="28"/>
        </w:rPr>
      </w:pPr>
      <w:proofErr w:type="spellStart"/>
      <w:r w:rsidRPr="00DD6449">
        <w:rPr>
          <w:rFonts w:ascii="Times New Roman" w:eastAsia="HiraginoSans-W3" w:hAnsi="Times New Roman"/>
          <w:i/>
          <w:spacing w:val="5"/>
          <w:kern w:val="1"/>
          <w:sz w:val="28"/>
          <w:szCs w:val="28"/>
        </w:rPr>
        <w:t>EdgeAttributeList</w:t>
      </w:r>
      <w:proofErr w:type="spellEnd"/>
      <w:r w:rsidR="00D0666A" w:rsidRPr="00DD6449">
        <w:rPr>
          <w:rFonts w:ascii="Times New Roman" w:eastAsia="HiraginoSans-W3" w:hAnsi="Times New Roman"/>
          <w:spacing w:val="5"/>
          <w:kern w:val="1"/>
          <w:sz w:val="28"/>
          <w:szCs w:val="28"/>
        </w:rPr>
        <w:t>:</w:t>
      </w:r>
      <w:r w:rsidR="00DD6449">
        <w:rPr>
          <w:rFonts w:ascii="Times New Roman" w:eastAsia="HiraginoSans-W3" w:hAnsi="Times New Roman"/>
          <w:spacing w:val="5"/>
          <w:kern w:val="1"/>
          <w:sz w:val="28"/>
          <w:szCs w:val="28"/>
        </w:rPr>
        <w:t xml:space="preserve"> p</w:t>
      </w:r>
      <w:r w:rsidR="00714392" w:rsidRPr="00DD6449">
        <w:rPr>
          <w:rFonts w:ascii="Times New Roman" w:eastAsia="HiraginoSans-W3" w:hAnsi="Times New Roman"/>
          <w:spacing w:val="5"/>
          <w:kern w:val="1"/>
          <w:sz w:val="28"/>
          <w:szCs w:val="28"/>
        </w:rPr>
        <w:t>er esempio costo</w:t>
      </w:r>
    </w:p>
    <w:p w14:paraId="62EDEC2C" w14:textId="2AD7B99C" w:rsidR="00AA4E5B" w:rsidRPr="00DD6449" w:rsidRDefault="00AA4E5B" w:rsidP="006653F3">
      <w:pPr>
        <w:widowControl w:val="0"/>
        <w:numPr>
          <w:ilvl w:val="0"/>
          <w:numId w:val="26"/>
        </w:numPr>
        <w:autoSpaceDE w:val="0"/>
        <w:autoSpaceDN w:val="0"/>
        <w:adjustRightInd w:val="0"/>
        <w:spacing w:after="0" w:line="276" w:lineRule="auto"/>
        <w:ind w:left="1440"/>
        <w:rPr>
          <w:rFonts w:ascii="Times New Roman" w:eastAsia="HiraginoSans-W3" w:hAnsi="Times New Roman"/>
          <w:b/>
          <w:bCs/>
          <w:spacing w:val="5"/>
          <w:kern w:val="1"/>
          <w:sz w:val="28"/>
          <w:szCs w:val="28"/>
        </w:rPr>
      </w:pPr>
      <w:proofErr w:type="spellStart"/>
      <w:r w:rsidRPr="00DD6449">
        <w:rPr>
          <w:rFonts w:ascii="Times New Roman" w:eastAsia="HiraginoSans-W3" w:hAnsi="Times New Roman"/>
          <w:b/>
          <w:bCs/>
          <w:spacing w:val="5"/>
          <w:kern w:val="1"/>
          <w:sz w:val="28"/>
          <w:szCs w:val="28"/>
        </w:rPr>
        <w:t>AttributeValueGenerationRule</w:t>
      </w:r>
      <w:proofErr w:type="spellEnd"/>
      <w:r w:rsidRPr="00DD6449">
        <w:rPr>
          <w:rFonts w:ascii="Times New Roman" w:eastAsia="HiraginoSans-W3" w:hAnsi="Times New Roman"/>
          <w:b/>
          <w:bCs/>
          <w:spacing w:val="5"/>
          <w:kern w:val="1"/>
          <w:sz w:val="28"/>
          <w:szCs w:val="28"/>
        </w:rPr>
        <w:t>:</w:t>
      </w:r>
      <w:r w:rsidR="00DD6449">
        <w:rPr>
          <w:rFonts w:ascii="Times New Roman" w:eastAsia="HiraginoSans-W3" w:hAnsi="Times New Roman"/>
          <w:spacing w:val="5"/>
          <w:kern w:val="1"/>
          <w:sz w:val="28"/>
          <w:szCs w:val="28"/>
        </w:rPr>
        <w:t xml:space="preserve"> servono per dire al s</w:t>
      </w:r>
      <w:r w:rsidR="00714392" w:rsidRPr="00DD6449">
        <w:rPr>
          <w:rFonts w:ascii="Times New Roman" w:eastAsia="HiraginoSans-W3" w:hAnsi="Times New Roman"/>
          <w:spacing w:val="5"/>
          <w:kern w:val="1"/>
          <w:sz w:val="28"/>
          <w:szCs w:val="28"/>
        </w:rPr>
        <w:t xml:space="preserve">istema come    generare </w:t>
      </w:r>
      <w:r w:rsidR="00DD6449">
        <w:rPr>
          <w:rFonts w:ascii="Times New Roman" w:eastAsia="HiraginoSans-W3" w:hAnsi="Times New Roman"/>
          <w:spacing w:val="5"/>
          <w:kern w:val="1"/>
          <w:sz w:val="28"/>
          <w:szCs w:val="28"/>
        </w:rPr>
        <w:t xml:space="preserve">i </w:t>
      </w:r>
      <w:r w:rsidR="00714392" w:rsidRPr="00DD6449">
        <w:rPr>
          <w:rFonts w:ascii="Times New Roman" w:eastAsia="HiraginoSans-W3" w:hAnsi="Times New Roman"/>
          <w:spacing w:val="5"/>
          <w:kern w:val="1"/>
          <w:sz w:val="28"/>
          <w:szCs w:val="28"/>
        </w:rPr>
        <w:t>numeri. Possibile setup</w:t>
      </w:r>
      <w:r w:rsidR="00DD6449">
        <w:rPr>
          <w:rFonts w:ascii="Times New Roman" w:eastAsia="HiraginoSans-W3" w:hAnsi="Times New Roman"/>
          <w:spacing w:val="5"/>
          <w:kern w:val="1"/>
          <w:sz w:val="28"/>
          <w:szCs w:val="28"/>
        </w:rPr>
        <w:t>:</w:t>
      </w:r>
    </w:p>
    <w:p w14:paraId="5C8A4AE5" w14:textId="77777777" w:rsidR="00714392" w:rsidRPr="00DD6449" w:rsidRDefault="00AA4E5B" w:rsidP="00714392">
      <w:pPr>
        <w:widowControl w:val="0"/>
        <w:numPr>
          <w:ilvl w:val="0"/>
          <w:numId w:val="27"/>
        </w:numPr>
        <w:autoSpaceDE w:val="0"/>
        <w:autoSpaceDN w:val="0"/>
        <w:adjustRightInd w:val="0"/>
        <w:spacing w:after="200" w:line="276" w:lineRule="auto"/>
        <w:ind w:left="2514"/>
        <w:rPr>
          <w:rFonts w:ascii="Times New Roman" w:eastAsia="HiraginoSans-W3" w:hAnsi="Times New Roman"/>
          <w:bCs/>
          <w:spacing w:val="5"/>
          <w:kern w:val="1"/>
          <w:sz w:val="28"/>
          <w:szCs w:val="28"/>
        </w:rPr>
      </w:pPr>
      <w:r w:rsidRPr="00DD6449">
        <w:rPr>
          <w:rFonts w:ascii="Times New Roman" w:eastAsia="HiraginoSans-W3" w:hAnsi="Times New Roman"/>
          <w:b/>
          <w:bCs/>
          <w:spacing w:val="5"/>
          <w:kern w:val="1"/>
          <w:sz w:val="28"/>
          <w:szCs w:val="28"/>
        </w:rPr>
        <w:t>Random(K-N): to</w:t>
      </w:r>
      <w:r w:rsidR="00714392" w:rsidRPr="00DD6449">
        <w:rPr>
          <w:rFonts w:ascii="Times New Roman" w:eastAsia="HiraginoSans-W3" w:hAnsi="Times New Roman"/>
          <w:bCs/>
          <w:spacing w:val="5"/>
          <w:kern w:val="1"/>
          <w:sz w:val="28"/>
          <w:szCs w:val="28"/>
        </w:rPr>
        <w:t xml:space="preserve"> Genera un valore random tra K e N</w:t>
      </w:r>
    </w:p>
    <w:p w14:paraId="40681725" w14:textId="77777777" w:rsidR="00AA4E5B" w:rsidRPr="00DD6449" w:rsidRDefault="00AA4E5B" w:rsidP="00D0666A">
      <w:pPr>
        <w:widowControl w:val="0"/>
        <w:autoSpaceDE w:val="0"/>
        <w:autoSpaceDN w:val="0"/>
        <w:adjustRightInd w:val="0"/>
        <w:spacing w:after="0" w:line="276" w:lineRule="auto"/>
        <w:ind w:firstLine="720"/>
        <w:rPr>
          <w:rFonts w:ascii="Times New Roman" w:eastAsia="HiraginoSans-W3" w:hAnsi="Times New Roman"/>
          <w:b/>
          <w:bCs/>
          <w:spacing w:val="5"/>
          <w:kern w:val="1"/>
          <w:sz w:val="28"/>
          <w:szCs w:val="28"/>
        </w:rPr>
      </w:pPr>
    </w:p>
    <w:p w14:paraId="744CCC1E" w14:textId="77777777" w:rsidR="006507DA" w:rsidRPr="00DD6449" w:rsidRDefault="006507DA" w:rsidP="002A4622">
      <w:pPr>
        <w:widowControl w:val="0"/>
        <w:autoSpaceDE w:val="0"/>
        <w:autoSpaceDN w:val="0"/>
        <w:adjustRightInd w:val="0"/>
        <w:spacing w:after="0" w:line="276" w:lineRule="auto"/>
        <w:rPr>
          <w:rFonts w:ascii="Times New Roman" w:eastAsia="HiraginoSans-W3" w:hAnsi="Times New Roman"/>
          <w:spacing w:val="5"/>
          <w:kern w:val="1"/>
          <w:sz w:val="28"/>
          <w:szCs w:val="28"/>
        </w:rPr>
      </w:pPr>
      <w:r w:rsidRPr="00DD6449">
        <w:rPr>
          <w:rFonts w:ascii="Times New Roman" w:eastAsia="HiraginoSans-W3" w:hAnsi="Times New Roman"/>
          <w:spacing w:val="5"/>
          <w:kern w:val="1"/>
          <w:sz w:val="28"/>
          <w:szCs w:val="28"/>
        </w:rPr>
        <w:t>La GUI può essere usata per generare un albero alla pressione del tasto “</w:t>
      </w:r>
      <w:proofErr w:type="spellStart"/>
      <w:r w:rsidRPr="00DD6449">
        <w:rPr>
          <w:rFonts w:ascii="Times New Roman" w:eastAsia="HiraginoSans-W3" w:hAnsi="Times New Roman"/>
          <w:spacing w:val="5"/>
          <w:kern w:val="1"/>
          <w:sz w:val="28"/>
          <w:szCs w:val="28"/>
        </w:rPr>
        <w:t>Build</w:t>
      </w:r>
      <w:proofErr w:type="spellEnd"/>
      <w:r w:rsidRPr="00DD6449">
        <w:rPr>
          <w:rFonts w:ascii="Times New Roman" w:eastAsia="HiraginoSans-W3" w:hAnsi="Times New Roman"/>
          <w:spacing w:val="5"/>
          <w:kern w:val="1"/>
          <w:sz w:val="28"/>
          <w:szCs w:val="28"/>
        </w:rPr>
        <w:t xml:space="preserve"> </w:t>
      </w:r>
      <w:proofErr w:type="spellStart"/>
      <w:r w:rsidRPr="00DD6449">
        <w:rPr>
          <w:rFonts w:ascii="Times New Roman" w:eastAsia="HiraginoSans-W3" w:hAnsi="Times New Roman"/>
          <w:spacing w:val="5"/>
          <w:kern w:val="1"/>
          <w:sz w:val="28"/>
          <w:szCs w:val="28"/>
        </w:rPr>
        <w:t>tree</w:t>
      </w:r>
      <w:proofErr w:type="spellEnd"/>
      <w:r w:rsidRPr="00DD6449">
        <w:rPr>
          <w:rFonts w:ascii="Times New Roman" w:eastAsia="HiraginoSans-W3" w:hAnsi="Times New Roman"/>
          <w:spacing w:val="5"/>
          <w:kern w:val="1"/>
          <w:sz w:val="28"/>
          <w:szCs w:val="28"/>
        </w:rPr>
        <w:t>”.</w:t>
      </w:r>
    </w:p>
    <w:p w14:paraId="413F8765" w14:textId="77777777" w:rsidR="006507DA" w:rsidRPr="00DD6449" w:rsidRDefault="006507DA" w:rsidP="002A4622">
      <w:pPr>
        <w:widowControl w:val="0"/>
        <w:autoSpaceDE w:val="0"/>
        <w:autoSpaceDN w:val="0"/>
        <w:adjustRightInd w:val="0"/>
        <w:spacing w:after="0" w:line="276" w:lineRule="auto"/>
        <w:rPr>
          <w:rFonts w:ascii="Times New Roman" w:eastAsia="HiraginoSans-W3" w:hAnsi="Times New Roman"/>
          <w:b/>
          <w:bCs/>
          <w:spacing w:val="5"/>
          <w:kern w:val="1"/>
          <w:sz w:val="28"/>
          <w:szCs w:val="28"/>
        </w:rPr>
      </w:pPr>
      <w:r w:rsidRPr="00DD6449">
        <w:rPr>
          <w:rFonts w:ascii="Times New Roman" w:eastAsia="HiraginoSans-W3" w:hAnsi="Times New Roman"/>
          <w:spacing w:val="5"/>
          <w:kern w:val="1"/>
          <w:sz w:val="28"/>
          <w:szCs w:val="28"/>
        </w:rPr>
        <w:t>Il risultato è salvato nel database.</w:t>
      </w:r>
    </w:p>
    <w:p w14:paraId="3D3A0821" w14:textId="77777777" w:rsidR="00AA4E5B" w:rsidRPr="00714392" w:rsidRDefault="00AA4E5B">
      <w:pPr>
        <w:widowControl w:val="0"/>
        <w:autoSpaceDE w:val="0"/>
        <w:autoSpaceDN w:val="0"/>
        <w:adjustRightInd w:val="0"/>
        <w:spacing w:after="200" w:line="276" w:lineRule="auto"/>
        <w:ind w:left="720"/>
        <w:rPr>
          <w:rFonts w:ascii="TimesNewRomanPSMT" w:eastAsia="HiraginoSans-W3" w:hAnsi="TimesNewRomanPSMT" w:cs="TimesNewRomanPSMT"/>
          <w:b/>
          <w:bCs/>
          <w:spacing w:val="5"/>
          <w:kern w:val="1"/>
          <w:sz w:val="24"/>
          <w:szCs w:val="24"/>
        </w:rPr>
      </w:pPr>
    </w:p>
    <w:p w14:paraId="7656BD0A" w14:textId="07D5AFB0" w:rsidR="00AA4E5B" w:rsidRPr="00DD6449" w:rsidRDefault="00AA4E5B" w:rsidP="002A4622">
      <w:pPr>
        <w:widowControl w:val="0"/>
        <w:autoSpaceDE w:val="0"/>
        <w:autoSpaceDN w:val="0"/>
        <w:adjustRightInd w:val="0"/>
        <w:spacing w:after="200" w:line="276" w:lineRule="auto"/>
        <w:rPr>
          <w:rFonts w:ascii="Times New Roman" w:eastAsia="HiraginoSans-W3" w:hAnsi="Times New Roman"/>
          <w:spacing w:val="5"/>
          <w:kern w:val="1"/>
          <w:sz w:val="28"/>
          <w:szCs w:val="28"/>
        </w:rPr>
      </w:pPr>
      <w:r w:rsidRPr="00DD6449">
        <w:rPr>
          <w:rFonts w:ascii="Times New Roman" w:eastAsia="HiraginoSans-W3" w:hAnsi="Times New Roman"/>
          <w:kern w:val="1"/>
          <w:sz w:val="28"/>
          <w:szCs w:val="28"/>
        </w:rPr>
        <w:t>2)</w:t>
      </w:r>
      <w:r w:rsidR="00757AA2" w:rsidRPr="00DD6449">
        <w:rPr>
          <w:rFonts w:ascii="Helvetica" w:eastAsia="HiraginoSans-W3" w:hAnsi="Helvetica" w:cs="Helvetica"/>
          <w:kern w:val="1"/>
        </w:rPr>
        <w:t xml:space="preserve"> </w:t>
      </w:r>
      <w:r w:rsidRPr="00DD6449">
        <w:rPr>
          <w:rFonts w:ascii="Times New Roman" w:eastAsia="HiraginoSans-W3" w:hAnsi="Times New Roman"/>
          <w:b/>
          <w:spacing w:val="5"/>
          <w:kern w:val="1"/>
          <w:sz w:val="28"/>
          <w:szCs w:val="28"/>
        </w:rPr>
        <w:t>SCELTA DB:</w:t>
      </w:r>
    </w:p>
    <w:p w14:paraId="0DAC22F5" w14:textId="7F4FC045" w:rsidR="001D6EC5" w:rsidRPr="00DD6449" w:rsidRDefault="001D6EC5" w:rsidP="002A4622">
      <w:pPr>
        <w:widowControl w:val="0"/>
        <w:autoSpaceDE w:val="0"/>
        <w:autoSpaceDN w:val="0"/>
        <w:adjustRightInd w:val="0"/>
        <w:spacing w:after="200" w:line="276" w:lineRule="auto"/>
        <w:rPr>
          <w:rFonts w:ascii="Times New Roman" w:eastAsia="HiraginoSans-W3" w:hAnsi="Times New Roman"/>
          <w:bCs/>
          <w:spacing w:val="5"/>
          <w:kern w:val="1"/>
          <w:sz w:val="28"/>
          <w:szCs w:val="28"/>
        </w:rPr>
      </w:pPr>
      <w:r w:rsidRPr="00DD6449">
        <w:rPr>
          <w:rFonts w:ascii="Times New Roman" w:eastAsia="HiraginoSans-W3" w:hAnsi="Times New Roman"/>
          <w:bCs/>
          <w:spacing w:val="5"/>
          <w:kern w:val="1"/>
          <w:sz w:val="28"/>
          <w:szCs w:val="28"/>
        </w:rPr>
        <w:t xml:space="preserve">Il team del progetto dovrà selezionare la tecnologia di database da utilizzare. </w:t>
      </w:r>
      <w:r w:rsidR="002A4622" w:rsidRPr="00DD6449">
        <w:rPr>
          <w:rFonts w:ascii="Times New Roman" w:eastAsia="HiraginoSans-W3" w:hAnsi="Times New Roman"/>
          <w:bCs/>
          <w:spacing w:val="5"/>
          <w:kern w:val="1"/>
          <w:sz w:val="28"/>
          <w:szCs w:val="28"/>
        </w:rPr>
        <w:t xml:space="preserve">       </w:t>
      </w:r>
      <w:r w:rsidRPr="00DD6449">
        <w:rPr>
          <w:rFonts w:ascii="Times New Roman" w:eastAsia="HiraginoSans-W3" w:hAnsi="Times New Roman"/>
          <w:bCs/>
          <w:spacing w:val="5"/>
          <w:kern w:val="1"/>
          <w:sz w:val="28"/>
          <w:szCs w:val="28"/>
        </w:rPr>
        <w:t>Lo schema del database sottostante si basa su MSSQL; nel caso in cui il team scelga un database diverso dovrà adattare lo schema alla tecnologia scelta. Il team dovrà motivare la scelta della tecnologia del database come parte delle loro decisioni di progettazione.</w:t>
      </w:r>
    </w:p>
    <w:p w14:paraId="1FC5C7A1" w14:textId="77777777" w:rsidR="00AA4E5B" w:rsidRPr="00DD6449" w:rsidRDefault="001D6EC5" w:rsidP="002A4622">
      <w:pPr>
        <w:widowControl w:val="0"/>
        <w:autoSpaceDE w:val="0"/>
        <w:autoSpaceDN w:val="0"/>
        <w:adjustRightInd w:val="0"/>
        <w:spacing w:after="200" w:line="276" w:lineRule="auto"/>
        <w:rPr>
          <w:rFonts w:ascii="Times New Roman" w:eastAsia="HiraginoSans-W3" w:hAnsi="Times New Roman"/>
          <w:bCs/>
          <w:spacing w:val="5"/>
          <w:kern w:val="1"/>
          <w:sz w:val="28"/>
          <w:szCs w:val="28"/>
        </w:rPr>
      </w:pPr>
      <w:r w:rsidRPr="00DD6449">
        <w:rPr>
          <w:rFonts w:ascii="Times New Roman" w:eastAsia="HiraginoSans-W3" w:hAnsi="Times New Roman"/>
          <w:bCs/>
          <w:spacing w:val="5"/>
          <w:kern w:val="1"/>
          <w:sz w:val="28"/>
          <w:szCs w:val="28"/>
        </w:rPr>
        <w:t>Altri DBMS possono essere scelti a condizione che siano open-source.</w:t>
      </w:r>
    </w:p>
    <w:p w14:paraId="01882EEE" w14:textId="77777777" w:rsidR="00AA4E5B" w:rsidRPr="00DD6449" w:rsidRDefault="00AA4E5B">
      <w:pPr>
        <w:widowControl w:val="0"/>
        <w:autoSpaceDE w:val="0"/>
        <w:autoSpaceDN w:val="0"/>
        <w:adjustRightInd w:val="0"/>
        <w:spacing w:after="200" w:line="276" w:lineRule="auto"/>
        <w:ind w:left="720"/>
        <w:rPr>
          <w:rFonts w:ascii="Times New Roman" w:eastAsia="HiraginoSans-W3" w:hAnsi="Times New Roman"/>
          <w:b/>
          <w:bCs/>
          <w:spacing w:val="5"/>
          <w:kern w:val="1"/>
          <w:sz w:val="28"/>
          <w:szCs w:val="28"/>
        </w:rPr>
      </w:pPr>
    </w:p>
    <w:p w14:paraId="2CD5F529" w14:textId="19B7B010" w:rsidR="00AA4E5B" w:rsidRPr="00DD6449" w:rsidRDefault="002A4622" w:rsidP="002A4622">
      <w:pPr>
        <w:widowControl w:val="0"/>
        <w:autoSpaceDE w:val="0"/>
        <w:autoSpaceDN w:val="0"/>
        <w:adjustRightInd w:val="0"/>
        <w:spacing w:after="0" w:line="240" w:lineRule="auto"/>
        <w:rPr>
          <w:rFonts w:ascii="Times New Roman" w:eastAsia="HiraginoSans-W3" w:hAnsi="Times New Roman"/>
          <w:spacing w:val="5"/>
          <w:kern w:val="1"/>
          <w:sz w:val="28"/>
          <w:szCs w:val="28"/>
        </w:rPr>
      </w:pPr>
      <w:r w:rsidRPr="00DD6449">
        <w:rPr>
          <w:rFonts w:ascii="Times New Roman" w:eastAsia="HiraginoSans-W3" w:hAnsi="Times New Roman"/>
          <w:spacing w:val="5"/>
          <w:kern w:val="1"/>
          <w:sz w:val="28"/>
          <w:szCs w:val="28"/>
        </w:rPr>
        <w:t>3)</w:t>
      </w:r>
      <w:r w:rsidR="00AA4E5B" w:rsidRPr="00DD6449">
        <w:rPr>
          <w:rFonts w:ascii="Times New Roman" w:eastAsia="HiraginoSans-W3" w:hAnsi="Times New Roman"/>
          <w:b/>
          <w:spacing w:val="5"/>
          <w:kern w:val="1"/>
          <w:sz w:val="28"/>
          <w:szCs w:val="28"/>
        </w:rPr>
        <w:t>OPERAZIONI SU GRAFO</w:t>
      </w:r>
      <w:r w:rsidR="00AA4E5B" w:rsidRPr="00DD6449">
        <w:rPr>
          <w:rFonts w:ascii="Times New Roman" w:eastAsia="HiraginoSans-W3" w:hAnsi="Times New Roman"/>
          <w:spacing w:val="5"/>
          <w:kern w:val="1"/>
          <w:sz w:val="28"/>
          <w:szCs w:val="28"/>
        </w:rPr>
        <w:t>:</w:t>
      </w:r>
    </w:p>
    <w:p w14:paraId="2BC19D46" w14:textId="77777777" w:rsidR="002A4622" w:rsidRDefault="002A4622" w:rsidP="002A4622">
      <w:pPr>
        <w:widowControl w:val="0"/>
        <w:autoSpaceDE w:val="0"/>
        <w:autoSpaceDN w:val="0"/>
        <w:adjustRightInd w:val="0"/>
        <w:spacing w:after="200" w:line="276" w:lineRule="auto"/>
        <w:rPr>
          <w:rFonts w:ascii="Times New Roman" w:eastAsia="HiraginoSans-W3" w:hAnsi="Times New Roman"/>
          <w:spacing w:val="5"/>
          <w:kern w:val="1"/>
          <w:sz w:val="28"/>
          <w:szCs w:val="28"/>
        </w:rPr>
      </w:pPr>
    </w:p>
    <w:p w14:paraId="272AF805" w14:textId="77777777" w:rsidR="00AA4E5B" w:rsidRPr="00757AA2" w:rsidRDefault="00714392" w:rsidP="002A4622">
      <w:pPr>
        <w:widowControl w:val="0"/>
        <w:autoSpaceDE w:val="0"/>
        <w:autoSpaceDN w:val="0"/>
        <w:adjustRightInd w:val="0"/>
        <w:spacing w:after="200" w:line="276" w:lineRule="auto"/>
        <w:rPr>
          <w:rFonts w:ascii="Times New Roman" w:eastAsia="HiraginoSans-W3" w:hAnsi="Times New Roman"/>
          <w:spacing w:val="5"/>
          <w:kern w:val="1"/>
          <w:sz w:val="28"/>
          <w:szCs w:val="28"/>
        </w:rPr>
      </w:pPr>
      <w:r w:rsidRPr="00757AA2">
        <w:rPr>
          <w:rFonts w:ascii="Times New Roman" w:eastAsia="HiraginoSans-W3" w:hAnsi="Times New Roman"/>
          <w:spacing w:val="5"/>
          <w:kern w:val="1"/>
          <w:sz w:val="28"/>
          <w:szCs w:val="28"/>
        </w:rPr>
        <w:t xml:space="preserve">L’interfaccia deve essere usata per reperire un grafo salvato sul </w:t>
      </w:r>
      <w:proofErr w:type="spellStart"/>
      <w:r w:rsidRPr="00757AA2">
        <w:rPr>
          <w:rFonts w:ascii="Times New Roman" w:eastAsia="HiraginoSans-W3" w:hAnsi="Times New Roman"/>
          <w:spacing w:val="5"/>
          <w:kern w:val="1"/>
          <w:sz w:val="28"/>
          <w:szCs w:val="28"/>
        </w:rPr>
        <w:t>databese</w:t>
      </w:r>
      <w:proofErr w:type="spellEnd"/>
      <w:r w:rsidR="00AA4E5B" w:rsidRPr="00757AA2">
        <w:rPr>
          <w:rFonts w:ascii="Times New Roman" w:eastAsia="HiraginoSans-W3" w:hAnsi="Times New Roman"/>
          <w:spacing w:val="5"/>
          <w:kern w:val="1"/>
          <w:sz w:val="28"/>
          <w:szCs w:val="28"/>
        </w:rPr>
        <w:t>:</w:t>
      </w:r>
      <w:r w:rsidR="001D6EC5" w:rsidRPr="00757AA2">
        <w:rPr>
          <w:rFonts w:ascii="Times New Roman" w:eastAsia="HiraginoSans-W3" w:hAnsi="Times New Roman"/>
          <w:spacing w:val="5"/>
          <w:kern w:val="1"/>
          <w:sz w:val="28"/>
          <w:szCs w:val="28"/>
        </w:rPr>
        <w:t xml:space="preserve"> </w:t>
      </w:r>
      <w:r w:rsidRPr="00757AA2">
        <w:rPr>
          <w:rFonts w:ascii="Times New Roman" w:eastAsia="HiraginoSans-W3" w:hAnsi="Times New Roman"/>
          <w:spacing w:val="5"/>
          <w:kern w:val="1"/>
          <w:sz w:val="28"/>
          <w:szCs w:val="28"/>
        </w:rPr>
        <w:t>gli utenti pos</w:t>
      </w:r>
      <w:r w:rsidR="001D6EC5" w:rsidRPr="00757AA2">
        <w:rPr>
          <w:rFonts w:ascii="Times New Roman" w:eastAsia="HiraginoSans-W3" w:hAnsi="Times New Roman"/>
          <w:spacing w:val="5"/>
          <w:kern w:val="1"/>
          <w:sz w:val="28"/>
          <w:szCs w:val="28"/>
        </w:rPr>
        <w:t>s</w:t>
      </w:r>
      <w:r w:rsidRPr="00757AA2">
        <w:rPr>
          <w:rFonts w:ascii="Times New Roman" w:eastAsia="HiraginoSans-W3" w:hAnsi="Times New Roman"/>
          <w:spacing w:val="5"/>
          <w:kern w:val="1"/>
          <w:sz w:val="28"/>
          <w:szCs w:val="28"/>
        </w:rPr>
        <w:t>ono selezionare 2 vertici A e B</w:t>
      </w:r>
      <w:r w:rsidR="00AA4E5B" w:rsidRPr="00757AA2">
        <w:rPr>
          <w:rFonts w:ascii="Times New Roman" w:eastAsia="HiraginoSans-W3" w:hAnsi="Times New Roman"/>
          <w:spacing w:val="5"/>
          <w:kern w:val="1"/>
          <w:sz w:val="28"/>
          <w:szCs w:val="28"/>
        </w:rPr>
        <w:t xml:space="preserve">, </w:t>
      </w:r>
      <w:r w:rsidRPr="00757AA2">
        <w:rPr>
          <w:rFonts w:ascii="Times New Roman" w:eastAsia="HiraginoSans-W3" w:hAnsi="Times New Roman"/>
          <w:spacing w:val="5"/>
          <w:kern w:val="1"/>
          <w:sz w:val="28"/>
          <w:szCs w:val="28"/>
        </w:rPr>
        <w:t xml:space="preserve">e il Sistema deve ritornare la lista dei vertici da </w:t>
      </w:r>
      <w:r w:rsidR="001D6EC5" w:rsidRPr="00757AA2">
        <w:rPr>
          <w:rFonts w:ascii="Times New Roman" w:eastAsia="HiraginoSans-W3" w:hAnsi="Times New Roman"/>
          <w:spacing w:val="5"/>
          <w:kern w:val="1"/>
          <w:sz w:val="28"/>
          <w:szCs w:val="28"/>
        </w:rPr>
        <w:t>“</w:t>
      </w:r>
      <w:r w:rsidRPr="00757AA2">
        <w:rPr>
          <w:rFonts w:ascii="Times New Roman" w:eastAsia="HiraginoSans-W3" w:hAnsi="Times New Roman"/>
          <w:spacing w:val="5"/>
          <w:kern w:val="1"/>
          <w:sz w:val="28"/>
          <w:szCs w:val="28"/>
        </w:rPr>
        <w:t>A</w:t>
      </w:r>
      <w:r w:rsidR="001D6EC5" w:rsidRPr="00757AA2">
        <w:rPr>
          <w:rFonts w:ascii="Times New Roman" w:eastAsia="HiraginoSans-W3" w:hAnsi="Times New Roman"/>
          <w:spacing w:val="5"/>
          <w:kern w:val="1"/>
          <w:sz w:val="28"/>
          <w:szCs w:val="28"/>
        </w:rPr>
        <w:t>”</w:t>
      </w:r>
      <w:r w:rsidRPr="00757AA2">
        <w:rPr>
          <w:rFonts w:ascii="Times New Roman" w:eastAsia="HiraginoSans-W3" w:hAnsi="Times New Roman"/>
          <w:spacing w:val="5"/>
          <w:kern w:val="1"/>
          <w:sz w:val="28"/>
          <w:szCs w:val="28"/>
        </w:rPr>
        <w:t xml:space="preserve"> a </w:t>
      </w:r>
      <w:r w:rsidR="001D6EC5" w:rsidRPr="00757AA2">
        <w:rPr>
          <w:rFonts w:ascii="Times New Roman" w:eastAsia="HiraginoSans-W3" w:hAnsi="Times New Roman"/>
          <w:spacing w:val="5"/>
          <w:kern w:val="1"/>
          <w:sz w:val="28"/>
          <w:szCs w:val="28"/>
        </w:rPr>
        <w:t>“</w:t>
      </w:r>
      <w:r w:rsidRPr="00757AA2">
        <w:rPr>
          <w:rFonts w:ascii="Times New Roman" w:eastAsia="HiraginoSans-W3" w:hAnsi="Times New Roman"/>
          <w:spacing w:val="5"/>
          <w:kern w:val="1"/>
          <w:sz w:val="28"/>
          <w:szCs w:val="28"/>
        </w:rPr>
        <w:t>B</w:t>
      </w:r>
      <w:r w:rsidR="001D6EC5" w:rsidRPr="00757AA2">
        <w:rPr>
          <w:rFonts w:ascii="Times New Roman" w:eastAsia="HiraginoSans-W3" w:hAnsi="Times New Roman"/>
          <w:spacing w:val="5"/>
          <w:kern w:val="1"/>
          <w:sz w:val="28"/>
          <w:szCs w:val="28"/>
        </w:rPr>
        <w:t>”</w:t>
      </w:r>
      <w:r w:rsidRPr="00757AA2">
        <w:rPr>
          <w:rFonts w:ascii="Times New Roman" w:eastAsia="HiraginoSans-W3" w:hAnsi="Times New Roman"/>
          <w:spacing w:val="5"/>
          <w:kern w:val="1"/>
          <w:sz w:val="28"/>
          <w:szCs w:val="28"/>
        </w:rPr>
        <w:t xml:space="preserve"> insieme alla somma di ogni attributo.</w:t>
      </w:r>
    </w:p>
    <w:p w14:paraId="36798E4A" w14:textId="77777777" w:rsidR="00AA4E5B" w:rsidRPr="00714392" w:rsidRDefault="00AA4E5B">
      <w:pPr>
        <w:widowControl w:val="0"/>
        <w:autoSpaceDE w:val="0"/>
        <w:autoSpaceDN w:val="0"/>
        <w:adjustRightInd w:val="0"/>
        <w:spacing w:after="200" w:line="276" w:lineRule="auto"/>
        <w:rPr>
          <w:rFonts w:ascii="Helvetica" w:eastAsia="HiraginoSans-W3" w:hAnsi="Helvetica" w:cs="Helvetica"/>
          <w:spacing w:val="5"/>
          <w:kern w:val="1"/>
        </w:rPr>
      </w:pPr>
    </w:p>
    <w:p w14:paraId="35A67A56" w14:textId="77777777" w:rsidR="00E32DD4" w:rsidRDefault="00497EC7" w:rsidP="002A4622">
      <w:pPr>
        <w:widowControl w:val="0"/>
        <w:autoSpaceDE w:val="0"/>
        <w:autoSpaceDN w:val="0"/>
        <w:adjustRightInd w:val="0"/>
        <w:spacing w:after="200" w:line="276" w:lineRule="auto"/>
        <w:rPr>
          <w:rFonts w:ascii="Times New Roman" w:eastAsia="HiraginoSans-W3" w:hAnsi="Times New Roman"/>
          <w:spacing w:val="5"/>
          <w:kern w:val="1"/>
          <w:sz w:val="28"/>
          <w:szCs w:val="28"/>
        </w:rPr>
      </w:pPr>
      <w:r w:rsidRPr="002A4622">
        <w:rPr>
          <w:rFonts w:ascii="Times New Roman" w:eastAsia="HiraginoSans-W3" w:hAnsi="Times New Roman"/>
          <w:kern w:val="1"/>
          <w:sz w:val="28"/>
          <w:szCs w:val="28"/>
        </w:rPr>
        <w:lastRenderedPageBreak/>
        <w:t>4</w:t>
      </w:r>
      <w:r w:rsidR="00AA4E5B" w:rsidRPr="002A4622">
        <w:rPr>
          <w:rFonts w:ascii="Times New Roman" w:eastAsia="HiraginoSans-W3" w:hAnsi="Times New Roman"/>
          <w:kern w:val="1"/>
          <w:sz w:val="28"/>
          <w:szCs w:val="28"/>
        </w:rPr>
        <w:t>)</w:t>
      </w:r>
      <w:r w:rsidR="00AA4E5B" w:rsidRPr="002A4622">
        <w:rPr>
          <w:rFonts w:ascii="Times New Roman" w:eastAsia="HiraginoSans-W3" w:hAnsi="Times New Roman"/>
          <w:b/>
          <w:spacing w:val="5"/>
          <w:kern w:val="1"/>
          <w:sz w:val="28"/>
          <w:szCs w:val="28"/>
        </w:rPr>
        <w:t>DIMENSIONE MASSIMA GRAFO</w:t>
      </w:r>
      <w:r w:rsidR="00714392" w:rsidRPr="002A4622">
        <w:rPr>
          <w:rFonts w:ascii="Times New Roman" w:eastAsia="HiraginoSans-W3" w:hAnsi="Times New Roman"/>
          <w:b/>
          <w:spacing w:val="5"/>
          <w:kern w:val="1"/>
          <w:sz w:val="28"/>
          <w:szCs w:val="28"/>
        </w:rPr>
        <w:t>:</w:t>
      </w:r>
      <w:r w:rsidR="00714392" w:rsidRPr="002A4622">
        <w:rPr>
          <w:rFonts w:ascii="Times New Roman" w:eastAsia="HiraginoSans-W3" w:hAnsi="Times New Roman"/>
          <w:spacing w:val="5"/>
          <w:kern w:val="1"/>
          <w:sz w:val="28"/>
          <w:szCs w:val="28"/>
        </w:rPr>
        <w:t xml:space="preserve"> </w:t>
      </w:r>
    </w:p>
    <w:p w14:paraId="705488BE" w14:textId="72EEC196" w:rsidR="00AA4E5B" w:rsidRDefault="00714392" w:rsidP="002A4622">
      <w:pPr>
        <w:widowControl w:val="0"/>
        <w:autoSpaceDE w:val="0"/>
        <w:autoSpaceDN w:val="0"/>
        <w:adjustRightInd w:val="0"/>
        <w:spacing w:after="200" w:line="276" w:lineRule="auto"/>
        <w:rPr>
          <w:rFonts w:ascii="Times New Roman" w:eastAsia="HiraginoSans-W3" w:hAnsi="Times New Roman"/>
          <w:spacing w:val="5"/>
          <w:kern w:val="1"/>
          <w:sz w:val="28"/>
          <w:szCs w:val="28"/>
        </w:rPr>
      </w:pPr>
      <w:r w:rsidRPr="002A4622">
        <w:rPr>
          <w:rFonts w:ascii="Times New Roman" w:eastAsia="HiraginoSans-W3" w:hAnsi="Times New Roman"/>
          <w:spacing w:val="5"/>
          <w:kern w:val="1"/>
          <w:sz w:val="28"/>
          <w:szCs w:val="28"/>
        </w:rPr>
        <w:t>Il Sistema deve essere in grado di gestire 2 milioni di vertici</w:t>
      </w:r>
    </w:p>
    <w:p w14:paraId="09F812F0" w14:textId="77777777" w:rsidR="002A4622" w:rsidRPr="002A4622" w:rsidRDefault="002A4622" w:rsidP="002A4622">
      <w:pPr>
        <w:widowControl w:val="0"/>
        <w:autoSpaceDE w:val="0"/>
        <w:autoSpaceDN w:val="0"/>
        <w:adjustRightInd w:val="0"/>
        <w:spacing w:after="200" w:line="276" w:lineRule="auto"/>
        <w:rPr>
          <w:rFonts w:ascii="Times New Roman" w:eastAsia="HiraginoSans-W3" w:hAnsi="Times New Roman"/>
          <w:spacing w:val="5"/>
          <w:kern w:val="1"/>
          <w:sz w:val="28"/>
          <w:szCs w:val="28"/>
        </w:rPr>
      </w:pPr>
    </w:p>
    <w:p w14:paraId="50BB8745" w14:textId="45413DDB" w:rsidR="00E32DD4" w:rsidRPr="00E32DD4" w:rsidRDefault="00AA4E5B" w:rsidP="002A4622">
      <w:pPr>
        <w:widowControl w:val="0"/>
        <w:autoSpaceDE w:val="0"/>
        <w:autoSpaceDN w:val="0"/>
        <w:adjustRightInd w:val="0"/>
        <w:spacing w:after="200" w:line="276" w:lineRule="auto"/>
        <w:rPr>
          <w:rFonts w:ascii="Times New Roman" w:eastAsia="HiraginoSans-W3" w:hAnsi="Times New Roman"/>
          <w:b/>
          <w:spacing w:val="5"/>
          <w:kern w:val="1"/>
          <w:sz w:val="28"/>
          <w:szCs w:val="28"/>
        </w:rPr>
      </w:pPr>
      <w:r w:rsidRPr="002A4622">
        <w:rPr>
          <w:rFonts w:ascii="Times New Roman" w:eastAsia="HiraginoSans-W3" w:hAnsi="Times New Roman"/>
          <w:kern w:val="1"/>
          <w:sz w:val="28"/>
          <w:szCs w:val="28"/>
        </w:rPr>
        <w:t>5)</w:t>
      </w:r>
      <w:r w:rsidRPr="002A4622">
        <w:rPr>
          <w:rFonts w:ascii="Times New Roman" w:eastAsia="HiraginoSans-W3" w:hAnsi="Times New Roman"/>
          <w:b/>
          <w:spacing w:val="5"/>
          <w:kern w:val="1"/>
          <w:sz w:val="28"/>
          <w:szCs w:val="28"/>
        </w:rPr>
        <w:t>NUMERO UTENTI CHE USANO IL SISTEMA</w:t>
      </w:r>
    </w:p>
    <w:p w14:paraId="321D1440" w14:textId="45C0E76D" w:rsidR="00AA4E5B" w:rsidRPr="002A4622" w:rsidRDefault="00714392" w:rsidP="002A4622">
      <w:pPr>
        <w:widowControl w:val="0"/>
        <w:autoSpaceDE w:val="0"/>
        <w:autoSpaceDN w:val="0"/>
        <w:adjustRightInd w:val="0"/>
        <w:spacing w:after="200" w:line="276" w:lineRule="auto"/>
        <w:rPr>
          <w:rFonts w:ascii="Times New Roman" w:eastAsia="HiraginoSans-W3" w:hAnsi="Times New Roman"/>
          <w:spacing w:val="5"/>
          <w:kern w:val="1"/>
          <w:sz w:val="28"/>
          <w:szCs w:val="28"/>
        </w:rPr>
      </w:pPr>
      <w:r w:rsidRPr="002A4622">
        <w:rPr>
          <w:rFonts w:ascii="Times New Roman" w:eastAsia="HiraginoSans-W3" w:hAnsi="Times New Roman"/>
          <w:spacing w:val="5"/>
          <w:kern w:val="1"/>
          <w:sz w:val="28"/>
          <w:szCs w:val="28"/>
        </w:rPr>
        <w:t xml:space="preserve">Ci aspettiamo 10-100 utenti che usano il </w:t>
      </w:r>
      <w:r w:rsidR="00DD6449">
        <w:rPr>
          <w:rFonts w:ascii="Times New Roman" w:eastAsia="HiraginoSans-W3" w:hAnsi="Times New Roman"/>
          <w:spacing w:val="5"/>
          <w:kern w:val="1"/>
          <w:sz w:val="28"/>
          <w:szCs w:val="28"/>
        </w:rPr>
        <w:t>s</w:t>
      </w:r>
      <w:r w:rsidRPr="002A4622">
        <w:rPr>
          <w:rFonts w:ascii="Times New Roman" w:eastAsia="HiraginoSans-W3" w:hAnsi="Times New Roman"/>
          <w:spacing w:val="5"/>
          <w:kern w:val="1"/>
          <w:sz w:val="28"/>
          <w:szCs w:val="28"/>
        </w:rPr>
        <w:t xml:space="preserve">istema </w:t>
      </w:r>
      <w:proofErr w:type="spellStart"/>
      <w:r w:rsidRPr="002A4622">
        <w:rPr>
          <w:rFonts w:ascii="Times New Roman" w:eastAsia="HiraginoSans-W3" w:hAnsi="Times New Roman"/>
          <w:spacing w:val="5"/>
          <w:kern w:val="1"/>
          <w:sz w:val="28"/>
          <w:szCs w:val="28"/>
        </w:rPr>
        <w:t>concorrentemente</w:t>
      </w:r>
      <w:proofErr w:type="spellEnd"/>
      <w:r w:rsidR="00941D71" w:rsidRPr="002A4622">
        <w:rPr>
          <w:rFonts w:ascii="Times New Roman" w:eastAsia="HiraginoSans-W3" w:hAnsi="Times New Roman"/>
          <w:spacing w:val="5"/>
          <w:kern w:val="1"/>
          <w:sz w:val="28"/>
          <w:szCs w:val="28"/>
        </w:rPr>
        <w:t>. Il sistema deve essere in grado di funzionare senza nessun impatto sulle prestazioni</w:t>
      </w:r>
    </w:p>
    <w:p w14:paraId="1B28FA8E" w14:textId="77777777" w:rsidR="002A4622" w:rsidRPr="00DD6449" w:rsidRDefault="002A4622" w:rsidP="002A4622">
      <w:pPr>
        <w:widowControl w:val="0"/>
        <w:autoSpaceDE w:val="0"/>
        <w:autoSpaceDN w:val="0"/>
        <w:adjustRightInd w:val="0"/>
        <w:spacing w:after="200" w:line="276" w:lineRule="auto"/>
        <w:rPr>
          <w:rFonts w:ascii="Helvetica" w:eastAsia="HiraginoSans-W3" w:hAnsi="Helvetica" w:cs="Helvetica"/>
          <w:kern w:val="1"/>
          <w:sz w:val="24"/>
          <w:szCs w:val="24"/>
        </w:rPr>
      </w:pPr>
    </w:p>
    <w:p w14:paraId="6BD259C0" w14:textId="7FCD7400" w:rsidR="002A4622" w:rsidRPr="00DD6449" w:rsidRDefault="00AA4E5B" w:rsidP="002A4622">
      <w:pPr>
        <w:widowControl w:val="0"/>
        <w:autoSpaceDE w:val="0"/>
        <w:autoSpaceDN w:val="0"/>
        <w:adjustRightInd w:val="0"/>
        <w:spacing w:after="200" w:line="276" w:lineRule="auto"/>
        <w:rPr>
          <w:rFonts w:ascii="Times New Roman" w:eastAsia="HiraginoSans-W3" w:hAnsi="Times New Roman"/>
          <w:spacing w:val="5"/>
          <w:kern w:val="1"/>
          <w:sz w:val="24"/>
          <w:szCs w:val="24"/>
        </w:rPr>
      </w:pPr>
      <w:r w:rsidRPr="00DD6449">
        <w:rPr>
          <w:rFonts w:ascii="Times New Roman" w:eastAsia="HiraginoSans-W3" w:hAnsi="Times New Roman"/>
          <w:kern w:val="1"/>
          <w:sz w:val="24"/>
          <w:szCs w:val="24"/>
        </w:rPr>
        <w:t>6)</w:t>
      </w:r>
      <w:r w:rsidRPr="00DD6449">
        <w:rPr>
          <w:rFonts w:ascii="Times New Roman" w:eastAsia="HiraginoSans-W3" w:hAnsi="Times New Roman"/>
          <w:b/>
          <w:spacing w:val="5"/>
          <w:kern w:val="1"/>
          <w:sz w:val="28"/>
          <w:szCs w:val="28"/>
        </w:rPr>
        <w:t>PERFORMANCE</w:t>
      </w:r>
    </w:p>
    <w:p w14:paraId="425E0099" w14:textId="77777777" w:rsidR="002A4622" w:rsidRPr="00DD6449" w:rsidRDefault="001D6EC5" w:rsidP="002A4622">
      <w:pPr>
        <w:widowControl w:val="0"/>
        <w:autoSpaceDE w:val="0"/>
        <w:autoSpaceDN w:val="0"/>
        <w:adjustRightInd w:val="0"/>
        <w:spacing w:after="200" w:line="276" w:lineRule="auto"/>
        <w:rPr>
          <w:rFonts w:ascii="Times New Roman" w:eastAsia="HiraginoSans-W3" w:hAnsi="Times New Roman"/>
          <w:spacing w:val="5"/>
          <w:kern w:val="1"/>
          <w:sz w:val="28"/>
          <w:szCs w:val="28"/>
        </w:rPr>
      </w:pPr>
      <w:r w:rsidRPr="00DD6449">
        <w:rPr>
          <w:rFonts w:ascii="Times New Roman" w:eastAsia="HiraginoSans-W3" w:hAnsi="Times New Roman"/>
          <w:spacing w:val="5"/>
          <w:kern w:val="1"/>
          <w:sz w:val="28"/>
          <w:szCs w:val="28"/>
        </w:rPr>
        <w:t>La GUI deve anche mostrare il tempo di esecuzione del calcolo.</w:t>
      </w:r>
      <w:r w:rsidRPr="002A4622">
        <w:rPr>
          <w:rFonts w:ascii="Times New Roman" w:hAnsi="Times New Roman"/>
          <w:sz w:val="28"/>
          <w:szCs w:val="28"/>
        </w:rPr>
        <w:t xml:space="preserve"> </w:t>
      </w:r>
    </w:p>
    <w:p w14:paraId="0DA652D8" w14:textId="2B49B4B1" w:rsidR="001D6EC5" w:rsidRPr="00DD6449" w:rsidRDefault="001D6EC5" w:rsidP="002A4622">
      <w:pPr>
        <w:widowControl w:val="0"/>
        <w:autoSpaceDE w:val="0"/>
        <w:autoSpaceDN w:val="0"/>
        <w:adjustRightInd w:val="0"/>
        <w:spacing w:after="200" w:line="276" w:lineRule="auto"/>
        <w:rPr>
          <w:rFonts w:ascii="Times New Roman" w:eastAsia="HiraginoSans-W3" w:hAnsi="Times New Roman"/>
          <w:spacing w:val="5"/>
          <w:kern w:val="1"/>
          <w:sz w:val="28"/>
          <w:szCs w:val="28"/>
        </w:rPr>
      </w:pPr>
      <w:r w:rsidRPr="00DD6449">
        <w:rPr>
          <w:rFonts w:ascii="Times New Roman" w:eastAsia="HiraginoSans-W3" w:hAnsi="Times New Roman"/>
          <w:spacing w:val="5"/>
          <w:kern w:val="1"/>
          <w:sz w:val="28"/>
          <w:szCs w:val="28"/>
        </w:rPr>
        <w:t xml:space="preserve">Dato che questo sistema sarà interrogato da un sistema di produzione,  </w:t>
      </w:r>
    </w:p>
    <w:p w14:paraId="40C4EC0E" w14:textId="45A5AC3D" w:rsidR="001D6EC5" w:rsidRPr="00DD6449" w:rsidRDefault="001D6EC5" w:rsidP="002A4622">
      <w:pPr>
        <w:widowControl w:val="0"/>
        <w:autoSpaceDE w:val="0"/>
        <w:autoSpaceDN w:val="0"/>
        <w:adjustRightInd w:val="0"/>
        <w:spacing w:after="200" w:line="276" w:lineRule="auto"/>
        <w:rPr>
          <w:rFonts w:ascii="Times New Roman" w:eastAsia="HiraginoSans-W3" w:hAnsi="Times New Roman"/>
          <w:spacing w:val="5"/>
          <w:kern w:val="1"/>
          <w:sz w:val="28"/>
          <w:szCs w:val="28"/>
        </w:rPr>
      </w:pPr>
      <w:r w:rsidRPr="00DD6449">
        <w:rPr>
          <w:rFonts w:ascii="Times New Roman" w:eastAsia="HiraginoSans-W3" w:hAnsi="Times New Roman"/>
          <w:spacing w:val="5"/>
          <w:kern w:val="1"/>
          <w:sz w:val="28"/>
          <w:szCs w:val="28"/>
        </w:rPr>
        <w:t>dovrebbe essere "veloce" per restituire il risultato</w:t>
      </w:r>
    </w:p>
    <w:p w14:paraId="5DA0A8C8" w14:textId="77777777" w:rsidR="001D6EC5" w:rsidRPr="00DD6449" w:rsidRDefault="001D6EC5" w:rsidP="00497EC7">
      <w:pPr>
        <w:widowControl w:val="0"/>
        <w:autoSpaceDE w:val="0"/>
        <w:autoSpaceDN w:val="0"/>
        <w:adjustRightInd w:val="0"/>
        <w:spacing w:after="200" w:line="276" w:lineRule="auto"/>
        <w:ind w:left="720"/>
        <w:rPr>
          <w:rFonts w:ascii="Helvetica" w:eastAsia="HiraginoSans-W3" w:hAnsi="Helvetica" w:cs="Helvetica"/>
          <w:spacing w:val="5"/>
          <w:kern w:val="1"/>
          <w:sz w:val="24"/>
          <w:szCs w:val="24"/>
        </w:rPr>
      </w:pPr>
      <w:r w:rsidRPr="00DD6449">
        <w:rPr>
          <w:rFonts w:ascii="Helvetica" w:eastAsia="HiraginoSans-W3" w:hAnsi="Helvetica" w:cs="Helvetica"/>
          <w:spacing w:val="5"/>
          <w:kern w:val="1"/>
          <w:sz w:val="24"/>
          <w:szCs w:val="24"/>
        </w:rPr>
        <w:t xml:space="preserve">      </w:t>
      </w:r>
    </w:p>
    <w:p w14:paraId="4B67F2EC" w14:textId="62AD4D1E" w:rsidR="00AA4E5B" w:rsidRPr="00DD6449" w:rsidRDefault="00AA4E5B" w:rsidP="002A4622">
      <w:pPr>
        <w:widowControl w:val="0"/>
        <w:autoSpaceDE w:val="0"/>
        <w:autoSpaceDN w:val="0"/>
        <w:adjustRightInd w:val="0"/>
        <w:spacing w:after="200" w:line="276" w:lineRule="auto"/>
        <w:rPr>
          <w:rFonts w:ascii="Times New Roman" w:eastAsia="HiraginoSans-W3" w:hAnsi="Times New Roman"/>
          <w:spacing w:val="5"/>
          <w:kern w:val="1"/>
        </w:rPr>
      </w:pPr>
      <w:r w:rsidRPr="00DD6449">
        <w:rPr>
          <w:rFonts w:ascii="Times New Roman" w:eastAsia="HiraginoSans-W3" w:hAnsi="Times New Roman"/>
          <w:kern w:val="1"/>
          <w:sz w:val="24"/>
          <w:szCs w:val="24"/>
        </w:rPr>
        <w:t>7)</w:t>
      </w:r>
      <w:r w:rsidRPr="00DD6449">
        <w:rPr>
          <w:rFonts w:ascii="Times New Roman" w:eastAsia="HiraginoSans-W3" w:hAnsi="Times New Roman"/>
          <w:b/>
          <w:spacing w:val="5"/>
          <w:kern w:val="1"/>
          <w:sz w:val="28"/>
          <w:szCs w:val="28"/>
        </w:rPr>
        <w:t>INTERFACCIA</w:t>
      </w:r>
    </w:p>
    <w:p w14:paraId="6DDF1DAD" w14:textId="6EC95F5C" w:rsidR="001D6EC5" w:rsidRPr="00DD6449" w:rsidRDefault="001D6EC5" w:rsidP="002A4622">
      <w:pPr>
        <w:widowControl w:val="0"/>
        <w:autoSpaceDE w:val="0"/>
        <w:autoSpaceDN w:val="0"/>
        <w:adjustRightInd w:val="0"/>
        <w:spacing w:after="200" w:line="276" w:lineRule="auto"/>
        <w:rPr>
          <w:rFonts w:ascii="Times New Roman" w:eastAsia="HiraginoSans-W3" w:hAnsi="Times New Roman"/>
          <w:spacing w:val="5"/>
          <w:kern w:val="1"/>
          <w:sz w:val="28"/>
          <w:szCs w:val="28"/>
        </w:rPr>
      </w:pPr>
      <w:r w:rsidRPr="00DD6449">
        <w:rPr>
          <w:rFonts w:ascii="Times New Roman" w:eastAsia="HiraginoSans-W3" w:hAnsi="Times New Roman"/>
          <w:spacing w:val="5"/>
          <w:kern w:val="1"/>
          <w:sz w:val="28"/>
          <w:szCs w:val="28"/>
        </w:rPr>
        <w:t xml:space="preserve">La GUI deve essere </w:t>
      </w:r>
      <w:r w:rsidR="00DD6449">
        <w:rPr>
          <w:rFonts w:ascii="Times New Roman" w:eastAsia="HiraginoSans-W3" w:hAnsi="Times New Roman"/>
          <w:spacing w:val="5"/>
          <w:kern w:val="1"/>
          <w:sz w:val="28"/>
          <w:szCs w:val="28"/>
        </w:rPr>
        <w:t>implementata come un’</w:t>
      </w:r>
      <w:r w:rsidRPr="00DD6449">
        <w:rPr>
          <w:rFonts w:ascii="Times New Roman" w:eastAsia="HiraginoSans-W3" w:hAnsi="Times New Roman"/>
          <w:spacing w:val="5"/>
          <w:kern w:val="1"/>
          <w:sz w:val="28"/>
          <w:szCs w:val="28"/>
        </w:rPr>
        <w:t>interfaccia web basata su tecnologia HTML5</w:t>
      </w:r>
    </w:p>
    <w:p w14:paraId="2D746F1C" w14:textId="77777777" w:rsidR="002A4622" w:rsidRPr="00DD6449" w:rsidRDefault="002A4622" w:rsidP="002A4622">
      <w:pPr>
        <w:widowControl w:val="0"/>
        <w:autoSpaceDE w:val="0"/>
        <w:autoSpaceDN w:val="0"/>
        <w:adjustRightInd w:val="0"/>
        <w:spacing w:after="200" w:line="276" w:lineRule="auto"/>
        <w:rPr>
          <w:rFonts w:ascii="Helvetica" w:eastAsia="HiraginoSans-W3" w:hAnsi="Helvetica" w:cs="Helvetica"/>
          <w:kern w:val="1"/>
          <w:sz w:val="24"/>
          <w:szCs w:val="24"/>
        </w:rPr>
      </w:pPr>
    </w:p>
    <w:p w14:paraId="23825CCD" w14:textId="66D75EA2" w:rsidR="00AA4E5B" w:rsidRPr="00DD6449" w:rsidRDefault="00AA4E5B" w:rsidP="002A4622">
      <w:pPr>
        <w:widowControl w:val="0"/>
        <w:autoSpaceDE w:val="0"/>
        <w:autoSpaceDN w:val="0"/>
        <w:adjustRightInd w:val="0"/>
        <w:spacing w:after="200" w:line="276" w:lineRule="auto"/>
        <w:rPr>
          <w:rFonts w:ascii="Helvetica" w:eastAsia="HiraginoSans-W3" w:hAnsi="Helvetica" w:cs="Helvetica"/>
          <w:spacing w:val="5"/>
          <w:kern w:val="1"/>
          <w:sz w:val="24"/>
          <w:szCs w:val="24"/>
        </w:rPr>
      </w:pPr>
      <w:r w:rsidRPr="00DD6449">
        <w:rPr>
          <w:rFonts w:ascii="Times New Roman" w:eastAsia="HiraginoSans-W3" w:hAnsi="Times New Roman"/>
          <w:kern w:val="1"/>
          <w:sz w:val="28"/>
          <w:szCs w:val="28"/>
        </w:rPr>
        <w:t>8</w:t>
      </w:r>
      <w:r w:rsidRPr="00DD6449">
        <w:rPr>
          <w:rFonts w:ascii="Helvetica" w:eastAsia="HiraginoSans-W3" w:hAnsi="Helvetica" w:cs="Helvetica"/>
          <w:kern w:val="1"/>
          <w:sz w:val="24"/>
          <w:szCs w:val="24"/>
        </w:rPr>
        <w:t>)</w:t>
      </w:r>
      <w:r w:rsidRPr="00DD6449">
        <w:rPr>
          <w:rFonts w:ascii="Times New Roman" w:eastAsia="HiraginoSans-W3" w:hAnsi="Times New Roman"/>
          <w:b/>
          <w:spacing w:val="5"/>
          <w:kern w:val="1"/>
          <w:sz w:val="28"/>
          <w:szCs w:val="28"/>
        </w:rPr>
        <w:t>SICUREZZA</w:t>
      </w:r>
    </w:p>
    <w:p w14:paraId="5B2EEE20" w14:textId="77777777" w:rsidR="001D6EC5" w:rsidRPr="00DD6449" w:rsidRDefault="001D6EC5" w:rsidP="002A4622">
      <w:pPr>
        <w:widowControl w:val="0"/>
        <w:autoSpaceDE w:val="0"/>
        <w:autoSpaceDN w:val="0"/>
        <w:adjustRightInd w:val="0"/>
        <w:spacing w:after="200" w:line="276" w:lineRule="auto"/>
        <w:rPr>
          <w:rFonts w:ascii="Times New Roman" w:eastAsia="HiraginoSans-W3" w:hAnsi="Times New Roman"/>
          <w:spacing w:val="5"/>
          <w:kern w:val="1"/>
          <w:sz w:val="28"/>
          <w:szCs w:val="28"/>
        </w:rPr>
      </w:pPr>
      <w:r w:rsidRPr="00DD6449">
        <w:rPr>
          <w:rFonts w:ascii="Times New Roman" w:eastAsia="HiraginoSans-W3" w:hAnsi="Times New Roman"/>
          <w:spacing w:val="5"/>
          <w:kern w:val="1"/>
          <w:sz w:val="28"/>
          <w:szCs w:val="28"/>
        </w:rPr>
        <w:t xml:space="preserve">Sicurezza: non abbiamo bisogno di requisiti sulla sicurezza in quanto il Sistema sarà integrato in un Sistema web sicuro. </w:t>
      </w:r>
    </w:p>
    <w:p w14:paraId="327230AB" w14:textId="77777777" w:rsidR="00AA4E5B" w:rsidRPr="00DD6449" w:rsidRDefault="00AA4E5B">
      <w:pPr>
        <w:widowControl w:val="0"/>
        <w:autoSpaceDE w:val="0"/>
        <w:autoSpaceDN w:val="0"/>
        <w:adjustRightInd w:val="0"/>
        <w:spacing w:after="200" w:line="276" w:lineRule="auto"/>
        <w:ind w:left="720"/>
        <w:rPr>
          <w:rFonts w:ascii="Helvetica" w:eastAsia="HiraginoSans-W3" w:hAnsi="Helvetica" w:cs="Helvetica"/>
          <w:spacing w:val="5"/>
          <w:kern w:val="1"/>
          <w:sz w:val="24"/>
          <w:szCs w:val="24"/>
        </w:rPr>
      </w:pPr>
    </w:p>
    <w:p w14:paraId="61C1F14D" w14:textId="77777777" w:rsidR="00AA4E5B" w:rsidRPr="00DD6449" w:rsidRDefault="00AA4E5B">
      <w:pPr>
        <w:widowControl w:val="0"/>
        <w:autoSpaceDE w:val="0"/>
        <w:autoSpaceDN w:val="0"/>
        <w:adjustRightInd w:val="0"/>
        <w:spacing w:after="200" w:line="276" w:lineRule="auto"/>
        <w:ind w:left="720"/>
        <w:rPr>
          <w:rFonts w:ascii="TimesNewRomanPSMT" w:eastAsia="HiraginoSans-W3" w:hAnsi="TimesNewRomanPSMT" w:cs="TimesNewRomanPSMT"/>
          <w:b/>
          <w:bCs/>
          <w:spacing w:val="5"/>
          <w:kern w:val="1"/>
          <w:sz w:val="24"/>
          <w:szCs w:val="24"/>
        </w:rPr>
      </w:pPr>
    </w:p>
    <w:p w14:paraId="6853075D" w14:textId="77777777" w:rsidR="00AA4E5B" w:rsidRPr="00DD6449" w:rsidRDefault="00AA4E5B">
      <w:pPr>
        <w:widowControl w:val="0"/>
        <w:autoSpaceDE w:val="0"/>
        <w:autoSpaceDN w:val="0"/>
        <w:adjustRightInd w:val="0"/>
        <w:spacing w:after="200" w:line="276" w:lineRule="auto"/>
        <w:rPr>
          <w:rFonts w:ascii="TimesNewRomanPSMT" w:eastAsia="HiraginoSans-W3" w:hAnsi="TimesNewRomanPSMT" w:cs="TimesNewRomanPSMT"/>
          <w:b/>
          <w:bCs/>
          <w:spacing w:val="5"/>
          <w:kern w:val="1"/>
          <w:sz w:val="24"/>
          <w:szCs w:val="24"/>
        </w:rPr>
      </w:pPr>
    </w:p>
    <w:p w14:paraId="544E664E" w14:textId="77777777" w:rsidR="00AA4E5B" w:rsidRPr="00DD6449"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p w14:paraId="5EB7B146" w14:textId="77777777" w:rsidR="00AA4E5B" w:rsidRPr="00DD6449"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p w14:paraId="4818BCB2" w14:textId="77777777" w:rsidR="006B4EAC" w:rsidRDefault="00AA4E5B" w:rsidP="00834333">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lang w:val="en-GB"/>
        </w:rPr>
      </w:pPr>
      <w:r w:rsidRPr="00DD6449">
        <w:rPr>
          <w:rFonts w:ascii="TimesNewRomanPSMT" w:eastAsia="HiraginoSans-W3" w:hAnsi="TimesNewRomanPSMT" w:cs="TimesNewRomanPSMT"/>
          <w:b/>
          <w:bCs/>
          <w:i/>
          <w:iCs/>
          <w:color w:val="4F81BD"/>
          <w:spacing w:val="5"/>
          <w:kern w:val="1"/>
          <w:sz w:val="28"/>
          <w:szCs w:val="28"/>
          <w:lang w:val="en-GB"/>
        </w:rPr>
        <w:br w:type="page"/>
      </w:r>
      <w:r w:rsidR="00834333">
        <w:rPr>
          <w:rFonts w:ascii="Helvetica" w:eastAsia="HiraginoSans-W3" w:hAnsi="Helvetica" w:cs="Helvetica"/>
          <w:color w:val="17365D"/>
          <w:spacing w:val="5"/>
          <w:kern w:val="1"/>
          <w:sz w:val="52"/>
          <w:szCs w:val="52"/>
          <w:lang w:val="en-GB"/>
        </w:rPr>
        <w:lastRenderedPageBreak/>
        <w:t>B. Analysis Model</w:t>
      </w:r>
    </w:p>
    <w:p w14:paraId="780BD293" w14:textId="77777777" w:rsidR="008805D3" w:rsidRPr="00DD6449" w:rsidRDefault="008805D3" w:rsidP="008805D3">
      <w:pPr>
        <w:rPr>
          <w:rFonts w:ascii="Times New Roman" w:hAnsi="Times New Roman"/>
          <w:b/>
          <w:sz w:val="44"/>
          <w:szCs w:val="44"/>
          <w:lang w:val="en-GB"/>
        </w:rPr>
      </w:pPr>
      <w:r w:rsidRPr="00DD6449">
        <w:rPr>
          <w:rFonts w:ascii="Times New Roman" w:hAnsi="Times New Roman"/>
          <w:b/>
          <w:sz w:val="44"/>
          <w:szCs w:val="44"/>
          <w:lang w:val="en-GB"/>
        </w:rPr>
        <w:t>Boundary Object:</w:t>
      </w:r>
    </w:p>
    <w:p w14:paraId="789A5067" w14:textId="77777777" w:rsidR="008805D3" w:rsidRPr="002A4622" w:rsidRDefault="008805D3" w:rsidP="008805D3">
      <w:pPr>
        <w:rPr>
          <w:rFonts w:ascii="Times New Roman" w:hAnsi="Times New Roman"/>
          <w:b/>
          <w:sz w:val="28"/>
          <w:szCs w:val="28"/>
        </w:rPr>
      </w:pPr>
      <w:r w:rsidRPr="002A4622">
        <w:rPr>
          <w:rFonts w:ascii="Times New Roman" w:hAnsi="Times New Roman"/>
          <w:b/>
          <w:sz w:val="28"/>
          <w:szCs w:val="28"/>
        </w:rPr>
        <w:t>Interfaccia crea albero:</w:t>
      </w:r>
    </w:p>
    <w:p w14:paraId="530B7B20" w14:textId="108CE765" w:rsidR="008805D3" w:rsidRPr="002A4622" w:rsidRDefault="00DD6449" w:rsidP="008805D3">
      <w:pPr>
        <w:rPr>
          <w:rFonts w:ascii="Times New Roman" w:hAnsi="Times New Roman"/>
          <w:sz w:val="28"/>
          <w:szCs w:val="28"/>
        </w:rPr>
      </w:pPr>
      <w:r>
        <w:rPr>
          <w:rFonts w:ascii="Times New Roman" w:hAnsi="Times New Roman"/>
          <w:sz w:val="28"/>
          <w:szCs w:val="28"/>
        </w:rPr>
        <w:t>S</w:t>
      </w:r>
      <w:r w:rsidR="008805D3" w:rsidRPr="002A4622">
        <w:rPr>
          <w:rFonts w:ascii="Times New Roman" w:hAnsi="Times New Roman"/>
          <w:sz w:val="28"/>
          <w:szCs w:val="28"/>
        </w:rPr>
        <w:t xml:space="preserve">i ritiene necessario inserire il </w:t>
      </w:r>
      <w:proofErr w:type="spellStart"/>
      <w:r w:rsidR="008805D3" w:rsidRPr="002A4622">
        <w:rPr>
          <w:rFonts w:ascii="Times New Roman" w:hAnsi="Times New Roman"/>
          <w:sz w:val="28"/>
          <w:szCs w:val="28"/>
        </w:rPr>
        <w:t>boundary</w:t>
      </w:r>
      <w:proofErr w:type="spellEnd"/>
      <w:r w:rsidR="008805D3" w:rsidRPr="002A4622">
        <w:rPr>
          <w:rFonts w:ascii="Times New Roman" w:hAnsi="Times New Roman"/>
          <w:sz w:val="28"/>
          <w:szCs w:val="28"/>
        </w:rPr>
        <w:t xml:space="preserve"> “interfaccia crea albero” in quanto l’utente deve interfacciarsi con il sistema per poter avere l’opzione di creare un nuovo albero.</w:t>
      </w:r>
    </w:p>
    <w:p w14:paraId="7A7F5044" w14:textId="3D38CC7B" w:rsidR="008805D3" w:rsidRPr="002A4622" w:rsidRDefault="00E32DD4" w:rsidP="008805D3">
      <w:pPr>
        <w:rPr>
          <w:rFonts w:ascii="Times New Roman" w:hAnsi="Times New Roman"/>
          <w:b/>
          <w:sz w:val="28"/>
          <w:szCs w:val="28"/>
        </w:rPr>
      </w:pPr>
      <w:r>
        <w:rPr>
          <w:rFonts w:ascii="Times New Roman" w:hAnsi="Times New Roman"/>
          <w:b/>
          <w:sz w:val="28"/>
          <w:szCs w:val="28"/>
        </w:rPr>
        <w:t>I</w:t>
      </w:r>
      <w:r w:rsidR="008805D3" w:rsidRPr="002A4622">
        <w:rPr>
          <w:rFonts w:ascii="Times New Roman" w:hAnsi="Times New Roman"/>
          <w:b/>
          <w:sz w:val="28"/>
          <w:szCs w:val="28"/>
        </w:rPr>
        <w:t xml:space="preserve">nterfaccia elimina albero: </w:t>
      </w:r>
    </w:p>
    <w:p w14:paraId="01373226" w14:textId="77777777" w:rsidR="008805D3" w:rsidRPr="002A4622" w:rsidRDefault="008805D3" w:rsidP="008805D3">
      <w:pPr>
        <w:rPr>
          <w:rFonts w:ascii="Times New Roman" w:hAnsi="Times New Roman"/>
          <w:sz w:val="28"/>
          <w:szCs w:val="28"/>
        </w:rPr>
      </w:pPr>
      <w:r w:rsidRPr="002A4622">
        <w:rPr>
          <w:rFonts w:ascii="Times New Roman" w:hAnsi="Times New Roman"/>
          <w:sz w:val="28"/>
          <w:szCs w:val="28"/>
        </w:rPr>
        <w:t xml:space="preserve">si ritiene necessario inserire il </w:t>
      </w:r>
      <w:proofErr w:type="spellStart"/>
      <w:r w:rsidRPr="002A4622">
        <w:rPr>
          <w:rFonts w:ascii="Times New Roman" w:hAnsi="Times New Roman"/>
          <w:sz w:val="28"/>
          <w:szCs w:val="28"/>
        </w:rPr>
        <w:t>boundary</w:t>
      </w:r>
      <w:proofErr w:type="spellEnd"/>
      <w:r w:rsidRPr="002A4622">
        <w:rPr>
          <w:rFonts w:ascii="Times New Roman" w:hAnsi="Times New Roman"/>
          <w:sz w:val="28"/>
          <w:szCs w:val="28"/>
        </w:rPr>
        <w:t xml:space="preserve"> “interfaccia elimina albero” in quanto l’utente deve interfacciarsi con il sistema per poter avere l’opzione di eliminare un albero creato in precedenza.</w:t>
      </w:r>
    </w:p>
    <w:p w14:paraId="3D8B8F95" w14:textId="4B18003E" w:rsidR="008805D3" w:rsidRPr="002A4622" w:rsidRDefault="00E32DD4" w:rsidP="008805D3">
      <w:pPr>
        <w:rPr>
          <w:rFonts w:ascii="Times New Roman" w:hAnsi="Times New Roman"/>
          <w:b/>
          <w:sz w:val="28"/>
          <w:szCs w:val="28"/>
        </w:rPr>
      </w:pPr>
      <w:r>
        <w:rPr>
          <w:rFonts w:ascii="Times New Roman" w:hAnsi="Times New Roman"/>
          <w:b/>
          <w:sz w:val="28"/>
          <w:szCs w:val="28"/>
        </w:rPr>
        <w:t>I</w:t>
      </w:r>
      <w:r w:rsidR="008805D3" w:rsidRPr="002A4622">
        <w:rPr>
          <w:rFonts w:ascii="Times New Roman" w:hAnsi="Times New Roman"/>
          <w:b/>
          <w:sz w:val="28"/>
          <w:szCs w:val="28"/>
        </w:rPr>
        <w:t xml:space="preserve">nterfaccia operazioni: </w:t>
      </w:r>
    </w:p>
    <w:p w14:paraId="2E100E50" w14:textId="77777777" w:rsidR="008805D3" w:rsidRPr="002A4622" w:rsidRDefault="008805D3" w:rsidP="008805D3">
      <w:pPr>
        <w:rPr>
          <w:rFonts w:ascii="Times New Roman" w:hAnsi="Times New Roman"/>
          <w:sz w:val="28"/>
          <w:szCs w:val="28"/>
        </w:rPr>
      </w:pPr>
      <w:r w:rsidRPr="002A4622">
        <w:rPr>
          <w:rFonts w:ascii="Times New Roman" w:hAnsi="Times New Roman"/>
          <w:sz w:val="28"/>
          <w:szCs w:val="28"/>
        </w:rPr>
        <w:t xml:space="preserve">si ritiene necessario inserire il </w:t>
      </w:r>
      <w:proofErr w:type="spellStart"/>
      <w:r w:rsidRPr="002A4622">
        <w:rPr>
          <w:rFonts w:ascii="Times New Roman" w:hAnsi="Times New Roman"/>
          <w:sz w:val="28"/>
          <w:szCs w:val="28"/>
        </w:rPr>
        <w:t>boundary</w:t>
      </w:r>
      <w:proofErr w:type="spellEnd"/>
      <w:r w:rsidRPr="002A4622">
        <w:rPr>
          <w:rFonts w:ascii="Times New Roman" w:hAnsi="Times New Roman"/>
          <w:sz w:val="28"/>
          <w:szCs w:val="28"/>
        </w:rPr>
        <w:t xml:space="preserve"> “interfaccia operazioni” in quanto l’utente deve interfacciarsi con il sistema per poter avere l’opzione di inserire i dati per poter eseguire le operazioni necessarie per ricevere il risultato.</w:t>
      </w:r>
    </w:p>
    <w:p w14:paraId="3901E76F" w14:textId="77777777" w:rsidR="008805D3" w:rsidRPr="002A4622" w:rsidRDefault="008805D3" w:rsidP="008805D3">
      <w:pPr>
        <w:rPr>
          <w:rFonts w:ascii="Times New Roman" w:hAnsi="Times New Roman"/>
          <w:sz w:val="32"/>
          <w:szCs w:val="32"/>
        </w:rPr>
      </w:pPr>
    </w:p>
    <w:p w14:paraId="19185509" w14:textId="77777777" w:rsidR="008805D3" w:rsidRPr="002A4622" w:rsidRDefault="008805D3" w:rsidP="008805D3">
      <w:pPr>
        <w:rPr>
          <w:rFonts w:ascii="Times New Roman" w:hAnsi="Times New Roman"/>
          <w:b/>
          <w:sz w:val="44"/>
          <w:szCs w:val="44"/>
        </w:rPr>
      </w:pPr>
      <w:r w:rsidRPr="002A4622">
        <w:rPr>
          <w:rFonts w:ascii="Times New Roman" w:hAnsi="Times New Roman"/>
          <w:b/>
          <w:sz w:val="44"/>
          <w:szCs w:val="44"/>
        </w:rPr>
        <w:t>Controller Object:</w:t>
      </w:r>
    </w:p>
    <w:p w14:paraId="5582E73A" w14:textId="6BFF16CE" w:rsidR="008805D3" w:rsidRPr="002A4622" w:rsidRDefault="00E32DD4" w:rsidP="008805D3">
      <w:pPr>
        <w:rPr>
          <w:rFonts w:ascii="Times New Roman" w:hAnsi="Times New Roman"/>
          <w:b/>
          <w:sz w:val="28"/>
          <w:szCs w:val="28"/>
        </w:rPr>
      </w:pPr>
      <w:r>
        <w:rPr>
          <w:rFonts w:ascii="Times New Roman" w:hAnsi="Times New Roman"/>
          <w:b/>
          <w:sz w:val="28"/>
          <w:szCs w:val="28"/>
        </w:rPr>
        <w:t>C</w:t>
      </w:r>
      <w:r w:rsidR="008805D3" w:rsidRPr="002A4622">
        <w:rPr>
          <w:rFonts w:ascii="Times New Roman" w:hAnsi="Times New Roman"/>
          <w:b/>
          <w:sz w:val="28"/>
          <w:szCs w:val="28"/>
        </w:rPr>
        <w:t xml:space="preserve">rea e salva: </w:t>
      </w:r>
    </w:p>
    <w:p w14:paraId="19ED7550" w14:textId="73A1C93E" w:rsidR="008805D3" w:rsidRPr="002A4622" w:rsidRDefault="00DD6449" w:rsidP="008805D3">
      <w:pPr>
        <w:rPr>
          <w:rFonts w:ascii="Times New Roman" w:hAnsi="Times New Roman"/>
          <w:sz w:val="28"/>
          <w:szCs w:val="28"/>
        </w:rPr>
      </w:pPr>
      <w:r>
        <w:rPr>
          <w:rFonts w:ascii="Times New Roman" w:hAnsi="Times New Roman"/>
          <w:sz w:val="28"/>
          <w:szCs w:val="28"/>
        </w:rPr>
        <w:t>A</w:t>
      </w:r>
      <w:r w:rsidR="008805D3" w:rsidRPr="002A4622">
        <w:rPr>
          <w:rFonts w:ascii="Times New Roman" w:hAnsi="Times New Roman"/>
          <w:sz w:val="28"/>
          <w:szCs w:val="28"/>
        </w:rPr>
        <w:t>ttività del sistema che mette a disposizione gli elementi necessari per la creazione di un albero. Una volta creato correttamente, ci sarà l’azione di salvataggio.</w:t>
      </w:r>
    </w:p>
    <w:p w14:paraId="45BA3E5A" w14:textId="02ECB96C" w:rsidR="008805D3" w:rsidRPr="002A4622" w:rsidRDefault="00E32DD4" w:rsidP="008805D3">
      <w:pPr>
        <w:rPr>
          <w:rFonts w:ascii="Times New Roman" w:hAnsi="Times New Roman"/>
          <w:b/>
          <w:sz w:val="28"/>
          <w:szCs w:val="28"/>
        </w:rPr>
      </w:pPr>
      <w:r>
        <w:rPr>
          <w:rFonts w:ascii="Times New Roman" w:hAnsi="Times New Roman"/>
          <w:b/>
          <w:sz w:val="28"/>
          <w:szCs w:val="28"/>
        </w:rPr>
        <w:t>E</w:t>
      </w:r>
      <w:r w:rsidR="008805D3" w:rsidRPr="002A4622">
        <w:rPr>
          <w:rFonts w:ascii="Times New Roman" w:hAnsi="Times New Roman"/>
          <w:b/>
          <w:sz w:val="28"/>
          <w:szCs w:val="28"/>
        </w:rPr>
        <w:t xml:space="preserve">liminazione: </w:t>
      </w:r>
    </w:p>
    <w:p w14:paraId="14F6D6B1" w14:textId="447A57C9" w:rsidR="008805D3" w:rsidRPr="002A4622" w:rsidRDefault="00DD6449" w:rsidP="008805D3">
      <w:pPr>
        <w:rPr>
          <w:rFonts w:ascii="Times New Roman" w:hAnsi="Times New Roman"/>
          <w:sz w:val="28"/>
          <w:szCs w:val="28"/>
        </w:rPr>
      </w:pPr>
      <w:r>
        <w:rPr>
          <w:rFonts w:ascii="Times New Roman" w:hAnsi="Times New Roman"/>
          <w:sz w:val="28"/>
          <w:szCs w:val="28"/>
        </w:rPr>
        <w:t>A</w:t>
      </w:r>
      <w:r w:rsidR="008805D3" w:rsidRPr="002A4622">
        <w:rPr>
          <w:rFonts w:ascii="Times New Roman" w:hAnsi="Times New Roman"/>
          <w:sz w:val="28"/>
          <w:szCs w:val="28"/>
        </w:rPr>
        <w:t>ttività del sistema che mette a disposizione gli elementi necessari per l’eliminazione di un albero creato in precedenza.</w:t>
      </w:r>
    </w:p>
    <w:p w14:paraId="5C970F87" w14:textId="555C9606" w:rsidR="008805D3" w:rsidRPr="002A4622" w:rsidRDefault="00E32DD4" w:rsidP="008805D3">
      <w:pPr>
        <w:rPr>
          <w:rFonts w:ascii="Times New Roman" w:hAnsi="Times New Roman"/>
          <w:b/>
          <w:sz w:val="28"/>
          <w:szCs w:val="28"/>
        </w:rPr>
      </w:pPr>
      <w:r>
        <w:rPr>
          <w:rFonts w:ascii="Times New Roman" w:hAnsi="Times New Roman"/>
          <w:b/>
          <w:sz w:val="28"/>
          <w:szCs w:val="28"/>
        </w:rPr>
        <w:t>C</w:t>
      </w:r>
      <w:r w:rsidR="008805D3" w:rsidRPr="002A4622">
        <w:rPr>
          <w:rFonts w:ascii="Times New Roman" w:hAnsi="Times New Roman"/>
          <w:b/>
          <w:sz w:val="28"/>
          <w:szCs w:val="28"/>
        </w:rPr>
        <w:t xml:space="preserve">alcola: </w:t>
      </w:r>
    </w:p>
    <w:p w14:paraId="2A3B95F8" w14:textId="578D4B7E" w:rsidR="008805D3" w:rsidRPr="002A4622" w:rsidRDefault="00DD6449" w:rsidP="008805D3">
      <w:pPr>
        <w:rPr>
          <w:rFonts w:ascii="Times New Roman" w:hAnsi="Times New Roman"/>
          <w:sz w:val="28"/>
          <w:szCs w:val="28"/>
        </w:rPr>
      </w:pPr>
      <w:r>
        <w:rPr>
          <w:rFonts w:ascii="Times New Roman" w:hAnsi="Times New Roman"/>
          <w:sz w:val="28"/>
          <w:szCs w:val="28"/>
        </w:rPr>
        <w:t>I</w:t>
      </w:r>
      <w:r w:rsidR="008805D3" w:rsidRPr="002A4622">
        <w:rPr>
          <w:rFonts w:ascii="Times New Roman" w:hAnsi="Times New Roman"/>
          <w:sz w:val="28"/>
          <w:szCs w:val="28"/>
        </w:rPr>
        <w:t>ntendiamo “calcola” come il controller che calcola l’insieme dei risultati delle varie operazioni.</w:t>
      </w:r>
    </w:p>
    <w:p w14:paraId="4AF52276" w14:textId="77777777" w:rsidR="008805D3" w:rsidRPr="002A4622" w:rsidRDefault="008805D3" w:rsidP="008805D3">
      <w:pPr>
        <w:rPr>
          <w:rFonts w:ascii="Times New Roman" w:hAnsi="Times New Roman"/>
          <w:sz w:val="32"/>
          <w:szCs w:val="32"/>
        </w:rPr>
      </w:pPr>
    </w:p>
    <w:p w14:paraId="7D97DDA4" w14:textId="77777777" w:rsidR="002A4622" w:rsidRDefault="002A4622" w:rsidP="008805D3">
      <w:pPr>
        <w:rPr>
          <w:rFonts w:ascii="Times New Roman" w:hAnsi="Times New Roman"/>
          <w:b/>
          <w:sz w:val="44"/>
          <w:szCs w:val="44"/>
        </w:rPr>
      </w:pPr>
    </w:p>
    <w:p w14:paraId="3937DAC4" w14:textId="77777777" w:rsidR="008805D3" w:rsidRPr="002A4622" w:rsidRDefault="008805D3" w:rsidP="008805D3">
      <w:pPr>
        <w:rPr>
          <w:rFonts w:ascii="Times New Roman" w:hAnsi="Times New Roman"/>
          <w:b/>
          <w:sz w:val="44"/>
          <w:szCs w:val="44"/>
        </w:rPr>
      </w:pPr>
      <w:proofErr w:type="spellStart"/>
      <w:r w:rsidRPr="002A4622">
        <w:rPr>
          <w:rFonts w:ascii="Times New Roman" w:hAnsi="Times New Roman"/>
          <w:b/>
          <w:sz w:val="44"/>
          <w:szCs w:val="44"/>
        </w:rPr>
        <w:lastRenderedPageBreak/>
        <w:t>Entity</w:t>
      </w:r>
      <w:proofErr w:type="spellEnd"/>
      <w:r w:rsidRPr="002A4622">
        <w:rPr>
          <w:rFonts w:ascii="Times New Roman" w:hAnsi="Times New Roman"/>
          <w:b/>
          <w:sz w:val="44"/>
          <w:szCs w:val="44"/>
        </w:rPr>
        <w:t xml:space="preserve"> Object:</w:t>
      </w:r>
    </w:p>
    <w:p w14:paraId="2ED05923" w14:textId="458E8562" w:rsidR="008805D3" w:rsidRPr="002A4622" w:rsidRDefault="00E32DD4" w:rsidP="008805D3">
      <w:pPr>
        <w:rPr>
          <w:rFonts w:ascii="Times New Roman" w:hAnsi="Times New Roman"/>
          <w:b/>
          <w:sz w:val="28"/>
          <w:szCs w:val="28"/>
        </w:rPr>
      </w:pPr>
      <w:r>
        <w:rPr>
          <w:rFonts w:ascii="Times New Roman" w:hAnsi="Times New Roman"/>
          <w:b/>
          <w:sz w:val="28"/>
          <w:szCs w:val="28"/>
        </w:rPr>
        <w:t>A</w:t>
      </w:r>
      <w:r w:rsidR="008805D3" w:rsidRPr="002A4622">
        <w:rPr>
          <w:rFonts w:ascii="Times New Roman" w:hAnsi="Times New Roman"/>
          <w:b/>
          <w:sz w:val="28"/>
          <w:szCs w:val="28"/>
        </w:rPr>
        <w:t xml:space="preserve">lbero: </w:t>
      </w:r>
    </w:p>
    <w:p w14:paraId="09F85595" w14:textId="77777777" w:rsidR="008805D3" w:rsidRPr="002A4622" w:rsidRDefault="008805D3" w:rsidP="008805D3">
      <w:pPr>
        <w:rPr>
          <w:rFonts w:ascii="Times New Roman" w:hAnsi="Times New Roman"/>
          <w:sz w:val="28"/>
          <w:szCs w:val="28"/>
        </w:rPr>
      </w:pPr>
      <w:r w:rsidRPr="002A4622">
        <w:rPr>
          <w:rFonts w:ascii="Times New Roman" w:hAnsi="Times New Roman"/>
          <w:sz w:val="28"/>
          <w:szCs w:val="28"/>
        </w:rPr>
        <w:t xml:space="preserve">La creazione dell’albero, sul quale lavoreremo, è un </w:t>
      </w:r>
      <w:proofErr w:type="spellStart"/>
      <w:r w:rsidRPr="002A4622">
        <w:rPr>
          <w:rFonts w:ascii="Times New Roman" w:hAnsi="Times New Roman"/>
          <w:sz w:val="28"/>
          <w:szCs w:val="28"/>
        </w:rPr>
        <w:t>entity</w:t>
      </w:r>
      <w:proofErr w:type="spellEnd"/>
      <w:r w:rsidRPr="002A4622">
        <w:rPr>
          <w:rFonts w:ascii="Times New Roman" w:hAnsi="Times New Roman"/>
          <w:sz w:val="28"/>
          <w:szCs w:val="28"/>
        </w:rPr>
        <w:t xml:space="preserve"> </w:t>
      </w:r>
      <w:proofErr w:type="spellStart"/>
      <w:r w:rsidRPr="002A4622">
        <w:rPr>
          <w:rFonts w:ascii="Times New Roman" w:hAnsi="Times New Roman"/>
          <w:sz w:val="28"/>
          <w:szCs w:val="28"/>
        </w:rPr>
        <w:t>object</w:t>
      </w:r>
      <w:proofErr w:type="spellEnd"/>
      <w:r w:rsidRPr="002A4622">
        <w:rPr>
          <w:rFonts w:ascii="Times New Roman" w:hAnsi="Times New Roman"/>
          <w:sz w:val="28"/>
          <w:szCs w:val="28"/>
        </w:rPr>
        <w:t>.</w:t>
      </w:r>
    </w:p>
    <w:p w14:paraId="16F7DBA5" w14:textId="1A413616" w:rsidR="008805D3" w:rsidRPr="002A4622" w:rsidRDefault="00E32DD4" w:rsidP="008805D3">
      <w:pPr>
        <w:rPr>
          <w:rFonts w:ascii="Times New Roman" w:hAnsi="Times New Roman"/>
          <w:b/>
          <w:sz w:val="28"/>
          <w:szCs w:val="28"/>
        </w:rPr>
      </w:pPr>
      <w:r>
        <w:rPr>
          <w:rFonts w:ascii="Times New Roman" w:hAnsi="Times New Roman"/>
          <w:b/>
          <w:sz w:val="28"/>
          <w:szCs w:val="28"/>
        </w:rPr>
        <w:t>R</w:t>
      </w:r>
      <w:r w:rsidR="008805D3" w:rsidRPr="002A4622">
        <w:rPr>
          <w:rFonts w:ascii="Times New Roman" w:hAnsi="Times New Roman"/>
          <w:b/>
          <w:sz w:val="28"/>
          <w:szCs w:val="28"/>
        </w:rPr>
        <w:t xml:space="preserve">isultato: </w:t>
      </w:r>
    </w:p>
    <w:p w14:paraId="3DB20A5B" w14:textId="60F04BC6" w:rsidR="008805D3" w:rsidRPr="002A4622" w:rsidRDefault="008805D3" w:rsidP="008805D3">
      <w:pPr>
        <w:rPr>
          <w:rFonts w:ascii="Times New Roman" w:hAnsi="Times New Roman"/>
          <w:sz w:val="28"/>
          <w:szCs w:val="28"/>
        </w:rPr>
      </w:pPr>
      <w:r w:rsidRPr="002A4622">
        <w:rPr>
          <w:rFonts w:ascii="Times New Roman" w:hAnsi="Times New Roman"/>
          <w:sz w:val="28"/>
          <w:szCs w:val="28"/>
        </w:rPr>
        <w:t xml:space="preserve">il </w:t>
      </w:r>
      <w:r w:rsidR="002A4622" w:rsidRPr="002A4622">
        <w:rPr>
          <w:rFonts w:ascii="Times New Roman" w:hAnsi="Times New Roman"/>
          <w:sz w:val="28"/>
          <w:szCs w:val="28"/>
        </w:rPr>
        <w:t xml:space="preserve">risultato è un </w:t>
      </w:r>
      <w:proofErr w:type="spellStart"/>
      <w:r w:rsidR="002A4622" w:rsidRPr="002A4622">
        <w:rPr>
          <w:rFonts w:ascii="Times New Roman" w:hAnsi="Times New Roman"/>
          <w:sz w:val="28"/>
          <w:szCs w:val="28"/>
        </w:rPr>
        <w:t>entity</w:t>
      </w:r>
      <w:proofErr w:type="spellEnd"/>
      <w:r w:rsidR="002A4622" w:rsidRPr="002A4622">
        <w:rPr>
          <w:rFonts w:ascii="Times New Roman" w:hAnsi="Times New Roman"/>
          <w:sz w:val="28"/>
          <w:szCs w:val="28"/>
        </w:rPr>
        <w:t xml:space="preserve"> </w:t>
      </w:r>
      <w:proofErr w:type="spellStart"/>
      <w:r w:rsidR="002A4622" w:rsidRPr="002A4622">
        <w:rPr>
          <w:rFonts w:ascii="Times New Roman" w:hAnsi="Times New Roman"/>
          <w:sz w:val="28"/>
          <w:szCs w:val="28"/>
        </w:rPr>
        <w:t>object</w:t>
      </w:r>
      <w:proofErr w:type="spellEnd"/>
      <w:r w:rsidR="002A4622" w:rsidRPr="002A4622">
        <w:rPr>
          <w:rFonts w:ascii="Times New Roman" w:hAnsi="Times New Roman"/>
          <w:sz w:val="28"/>
          <w:szCs w:val="28"/>
        </w:rPr>
        <w:t xml:space="preserve"> e </w:t>
      </w:r>
      <w:r w:rsidRPr="002A4622">
        <w:rPr>
          <w:rFonts w:ascii="Times New Roman" w:hAnsi="Times New Roman"/>
          <w:sz w:val="28"/>
          <w:szCs w:val="28"/>
        </w:rPr>
        <w:t>definisce l’insieme dei dati che verranno restituiti in seguito all’elaborazione delle operazioni.</w:t>
      </w:r>
    </w:p>
    <w:p w14:paraId="0D7E077C" w14:textId="30A4D4B9" w:rsidR="008805D3" w:rsidRPr="00DD6449" w:rsidRDefault="008805D3" w:rsidP="00834333">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rPr>
      </w:pPr>
    </w:p>
    <w:p w14:paraId="36F1C98F" w14:textId="77777777" w:rsidR="008805D3" w:rsidRPr="00DD6449" w:rsidRDefault="008805D3" w:rsidP="00834333">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rPr>
      </w:pPr>
    </w:p>
    <w:p w14:paraId="74CE3E8D" w14:textId="77777777" w:rsidR="009A38E0" w:rsidRPr="00834333" w:rsidRDefault="006C3312" w:rsidP="00834333">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lang w:val="en-GB"/>
        </w:rPr>
      </w:pPr>
      <w:r>
        <w:rPr>
          <w:rFonts w:ascii="Helvetica" w:eastAsia="HiraginoSans-W3" w:hAnsi="Helvetica" w:cs="Helvetica"/>
          <w:noProof/>
          <w:color w:val="17365D"/>
          <w:spacing w:val="5"/>
          <w:kern w:val="1"/>
          <w:sz w:val="52"/>
          <w:szCs w:val="52"/>
        </w:rPr>
        <w:drawing>
          <wp:inline distT="0" distB="0" distL="0" distR="0" wp14:anchorId="522277BA" wp14:editId="0F57F2EA">
            <wp:extent cx="6284595" cy="25692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4595" cy="2569210"/>
                    </a:xfrm>
                    <a:prstGeom prst="rect">
                      <a:avLst/>
                    </a:prstGeom>
                    <a:noFill/>
                    <a:ln>
                      <a:noFill/>
                    </a:ln>
                  </pic:spPr>
                </pic:pic>
              </a:graphicData>
            </a:graphic>
          </wp:inline>
        </w:drawing>
      </w:r>
    </w:p>
    <w:p w14:paraId="27428BA1" w14:textId="77777777" w:rsidR="006B4EAC" w:rsidRPr="006B4EAC" w:rsidRDefault="006B4EAC">
      <w:pPr>
        <w:widowControl w:val="0"/>
        <w:autoSpaceDE w:val="0"/>
        <w:autoSpaceDN w:val="0"/>
        <w:adjustRightInd w:val="0"/>
        <w:spacing w:after="0" w:line="240" w:lineRule="auto"/>
        <w:jc w:val="both"/>
        <w:rPr>
          <w:rFonts w:ascii="ArialMT" w:eastAsia="HiraginoSans-W3" w:hAnsi="ArialMT" w:cs="ArialMT"/>
          <w:i/>
          <w:iCs/>
          <w:color w:val="FF0000"/>
          <w:kern w:val="1"/>
          <w:lang w:val="en-GB"/>
        </w:rPr>
      </w:pPr>
    </w:p>
    <w:p w14:paraId="461EE04D" w14:textId="77777777" w:rsidR="002A4622" w:rsidRDefault="002A4622">
      <w:pPr>
        <w:widowControl w:val="0"/>
        <w:autoSpaceDE w:val="0"/>
        <w:autoSpaceDN w:val="0"/>
        <w:adjustRightInd w:val="0"/>
        <w:spacing w:after="0" w:line="276" w:lineRule="auto"/>
        <w:rPr>
          <w:rFonts w:ascii="Helvetica" w:eastAsia="HiraginoSans-W3" w:hAnsi="Helvetica" w:cs="Helvetica"/>
          <w:color w:val="17365D"/>
          <w:spacing w:val="5"/>
          <w:kern w:val="1"/>
          <w:sz w:val="52"/>
          <w:szCs w:val="52"/>
          <w:lang w:val="en-GB"/>
        </w:rPr>
      </w:pPr>
    </w:p>
    <w:p w14:paraId="298FD067" w14:textId="3E818C8E" w:rsidR="002A4622" w:rsidRDefault="002A4622">
      <w:pPr>
        <w:widowControl w:val="0"/>
        <w:autoSpaceDE w:val="0"/>
        <w:autoSpaceDN w:val="0"/>
        <w:adjustRightInd w:val="0"/>
        <w:spacing w:after="0" w:line="276" w:lineRule="auto"/>
        <w:rPr>
          <w:rFonts w:ascii="Helvetica" w:eastAsia="HiraginoSans-W3" w:hAnsi="Helvetica" w:cs="Helvetica"/>
          <w:color w:val="17365D"/>
          <w:spacing w:val="5"/>
          <w:kern w:val="1"/>
          <w:sz w:val="52"/>
          <w:szCs w:val="52"/>
          <w:lang w:val="en-GB"/>
        </w:rPr>
      </w:pPr>
    </w:p>
    <w:p w14:paraId="0AFA0B24" w14:textId="358A189B" w:rsidR="00DD6449" w:rsidRDefault="00DD6449">
      <w:pPr>
        <w:widowControl w:val="0"/>
        <w:autoSpaceDE w:val="0"/>
        <w:autoSpaceDN w:val="0"/>
        <w:adjustRightInd w:val="0"/>
        <w:spacing w:after="0" w:line="276" w:lineRule="auto"/>
        <w:rPr>
          <w:rFonts w:ascii="Helvetica" w:eastAsia="HiraginoSans-W3" w:hAnsi="Helvetica" w:cs="Helvetica"/>
          <w:color w:val="17365D"/>
          <w:spacing w:val="5"/>
          <w:kern w:val="1"/>
          <w:sz w:val="52"/>
          <w:szCs w:val="52"/>
          <w:lang w:val="en-GB"/>
        </w:rPr>
      </w:pPr>
    </w:p>
    <w:p w14:paraId="0DDEB273" w14:textId="3370ABD6" w:rsidR="00DD6449" w:rsidRDefault="00DD6449">
      <w:pPr>
        <w:widowControl w:val="0"/>
        <w:autoSpaceDE w:val="0"/>
        <w:autoSpaceDN w:val="0"/>
        <w:adjustRightInd w:val="0"/>
        <w:spacing w:after="0" w:line="276" w:lineRule="auto"/>
        <w:rPr>
          <w:rFonts w:ascii="Helvetica" w:eastAsia="HiraginoSans-W3" w:hAnsi="Helvetica" w:cs="Helvetica"/>
          <w:color w:val="17365D"/>
          <w:spacing w:val="5"/>
          <w:kern w:val="1"/>
          <w:sz w:val="52"/>
          <w:szCs w:val="52"/>
          <w:lang w:val="en-GB"/>
        </w:rPr>
      </w:pPr>
    </w:p>
    <w:p w14:paraId="047D0437" w14:textId="77777777" w:rsidR="00DD6449" w:rsidRDefault="00DD6449">
      <w:pPr>
        <w:widowControl w:val="0"/>
        <w:autoSpaceDE w:val="0"/>
        <w:autoSpaceDN w:val="0"/>
        <w:adjustRightInd w:val="0"/>
        <w:spacing w:after="0" w:line="276" w:lineRule="auto"/>
        <w:rPr>
          <w:rFonts w:ascii="Helvetica" w:eastAsia="HiraginoSans-W3" w:hAnsi="Helvetica" w:cs="Helvetica"/>
          <w:color w:val="17365D"/>
          <w:spacing w:val="5"/>
          <w:kern w:val="1"/>
          <w:sz w:val="52"/>
          <w:szCs w:val="52"/>
          <w:lang w:val="en-GB"/>
        </w:rPr>
      </w:pPr>
    </w:p>
    <w:p w14:paraId="3EF36240" w14:textId="77777777" w:rsidR="00AA4E5B" w:rsidRPr="008413E8" w:rsidRDefault="00AA4E5B">
      <w:pPr>
        <w:widowControl w:val="0"/>
        <w:autoSpaceDE w:val="0"/>
        <w:autoSpaceDN w:val="0"/>
        <w:adjustRightInd w:val="0"/>
        <w:spacing w:after="0" w:line="276" w:lineRule="auto"/>
        <w:rPr>
          <w:rFonts w:ascii="ArialMT" w:eastAsia="HiraginoSans-W3" w:hAnsi="ArialMT" w:cs="ArialMT"/>
          <w:i/>
          <w:iCs/>
          <w:kern w:val="1"/>
          <w:lang w:val="en-GB"/>
        </w:rPr>
      </w:pPr>
      <w:r w:rsidRPr="008413E8">
        <w:rPr>
          <w:rFonts w:ascii="Helvetica" w:eastAsia="HiraginoSans-W3" w:hAnsi="Helvetica" w:cs="Helvetica"/>
          <w:color w:val="17365D"/>
          <w:spacing w:val="5"/>
          <w:kern w:val="1"/>
          <w:sz w:val="52"/>
          <w:szCs w:val="52"/>
          <w:lang w:val="en-GB"/>
        </w:rPr>
        <w:lastRenderedPageBreak/>
        <w:t xml:space="preserve">C. Software Architecture </w:t>
      </w:r>
    </w:p>
    <w:p w14:paraId="1A0D0506" w14:textId="77777777" w:rsidR="00AA4E5B" w:rsidRPr="008413E8" w:rsidRDefault="00AA4E5B">
      <w:pPr>
        <w:widowControl w:val="0"/>
        <w:autoSpaceDE w:val="0"/>
        <w:autoSpaceDN w:val="0"/>
        <w:adjustRightInd w:val="0"/>
        <w:spacing w:after="200" w:line="276" w:lineRule="auto"/>
        <w:rPr>
          <w:rFonts w:ascii="TimesNewRomanPSMT" w:eastAsia="HiraginoSans-W3" w:hAnsi="TimesNewRomanPSMT" w:cs="TimesNewRomanPSMT"/>
          <w:spacing w:val="5"/>
          <w:kern w:val="1"/>
          <w:sz w:val="24"/>
          <w:szCs w:val="24"/>
          <w:lang w:val="en-GB"/>
        </w:rPr>
      </w:pPr>
    </w:p>
    <w:p w14:paraId="00866D82" w14:textId="77777777" w:rsidR="00AA4E5B" w:rsidRPr="008413E8" w:rsidRDefault="00AA4E5B">
      <w:pPr>
        <w:widowControl w:val="0"/>
        <w:autoSpaceDE w:val="0"/>
        <w:autoSpaceDN w:val="0"/>
        <w:adjustRightInd w:val="0"/>
        <w:spacing w:after="200" w:line="276" w:lineRule="auto"/>
        <w:rPr>
          <w:rFonts w:ascii="TimesNewRomanPSMT" w:eastAsia="HiraginoSans-W3" w:hAnsi="TimesNewRomanPSMT" w:cs="TimesNewRomanPSMT"/>
          <w:spacing w:val="5"/>
          <w:kern w:val="1"/>
          <w:sz w:val="24"/>
          <w:szCs w:val="24"/>
          <w:lang w:val="en-GB"/>
        </w:rPr>
      </w:pPr>
    </w:p>
    <w:p w14:paraId="4023BBCA" w14:textId="77777777" w:rsidR="00AA4E5B" w:rsidRPr="008413E8" w:rsidRDefault="00AA4E5B">
      <w:pPr>
        <w:widowControl w:val="0"/>
        <w:autoSpaceDE w:val="0"/>
        <w:autoSpaceDN w:val="0"/>
        <w:adjustRightInd w:val="0"/>
        <w:spacing w:after="300" w:line="360" w:lineRule="auto"/>
        <w:rPr>
          <w:rFonts w:ascii="Helvetica" w:eastAsia="HiraginoSans-W3" w:hAnsi="Helvetica" w:cs="Helvetica"/>
          <w:b/>
          <w:bCs/>
          <w:i/>
          <w:iCs/>
          <w:color w:val="4F81BD"/>
          <w:spacing w:val="5"/>
          <w:kern w:val="1"/>
          <w:sz w:val="28"/>
          <w:szCs w:val="28"/>
          <w:lang w:val="en-GB"/>
        </w:rPr>
      </w:pPr>
      <w:r w:rsidRPr="008413E8">
        <w:rPr>
          <w:rFonts w:ascii="Helvetica" w:eastAsia="HiraginoSans-W3" w:hAnsi="Helvetica" w:cs="Helvetica"/>
          <w:b/>
          <w:bCs/>
          <w:i/>
          <w:iCs/>
          <w:color w:val="4F81BD"/>
          <w:spacing w:val="5"/>
          <w:kern w:val="1"/>
          <w:sz w:val="28"/>
          <w:szCs w:val="28"/>
          <w:lang w:val="en-GB"/>
        </w:rPr>
        <w:t xml:space="preserve">C.1The static view of the system: Component Diagram </w:t>
      </w:r>
    </w:p>
    <w:p w14:paraId="35E80AA1" w14:textId="77777777" w:rsidR="00AA4E5B" w:rsidRPr="008413E8" w:rsidRDefault="006C3312">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r>
        <w:rPr>
          <w:rFonts w:ascii="ArialMT" w:eastAsia="HiraginoSans-W3" w:hAnsi="ArialMT" w:cs="ArialMT"/>
          <w:i/>
          <w:iCs/>
          <w:noProof/>
          <w:color w:val="FF0000"/>
          <w:spacing w:val="5"/>
          <w:kern w:val="1"/>
        </w:rPr>
        <w:drawing>
          <wp:inline distT="0" distB="0" distL="0" distR="0" wp14:anchorId="3C0EB467" wp14:editId="1B2BB281">
            <wp:extent cx="6310630" cy="480377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0630" cy="4803775"/>
                    </a:xfrm>
                    <a:prstGeom prst="rect">
                      <a:avLst/>
                    </a:prstGeom>
                    <a:noFill/>
                    <a:ln>
                      <a:noFill/>
                    </a:ln>
                  </pic:spPr>
                </pic:pic>
              </a:graphicData>
            </a:graphic>
          </wp:inline>
        </w:drawing>
      </w:r>
    </w:p>
    <w:p w14:paraId="21EC840D" w14:textId="77777777" w:rsidR="008805D3" w:rsidRDefault="008805D3">
      <w:pPr>
        <w:widowControl w:val="0"/>
        <w:autoSpaceDE w:val="0"/>
        <w:autoSpaceDN w:val="0"/>
        <w:adjustRightInd w:val="0"/>
        <w:spacing w:after="300" w:line="360" w:lineRule="auto"/>
        <w:rPr>
          <w:rFonts w:ascii="Helvetica" w:eastAsia="HiraginoSans-W3" w:hAnsi="Helvetica" w:cs="Helvetica"/>
          <w:b/>
          <w:bCs/>
          <w:i/>
          <w:iCs/>
          <w:color w:val="4F81BD"/>
          <w:spacing w:val="5"/>
          <w:kern w:val="1"/>
          <w:sz w:val="28"/>
          <w:szCs w:val="28"/>
          <w:lang w:val="en-GB"/>
        </w:rPr>
      </w:pPr>
    </w:p>
    <w:p w14:paraId="0992BE18" w14:textId="77777777" w:rsidR="008805D3" w:rsidRDefault="008805D3">
      <w:pPr>
        <w:widowControl w:val="0"/>
        <w:autoSpaceDE w:val="0"/>
        <w:autoSpaceDN w:val="0"/>
        <w:adjustRightInd w:val="0"/>
        <w:spacing w:after="300" w:line="360" w:lineRule="auto"/>
        <w:rPr>
          <w:rFonts w:ascii="Helvetica" w:eastAsia="HiraginoSans-W3" w:hAnsi="Helvetica" w:cs="Helvetica"/>
          <w:b/>
          <w:bCs/>
          <w:i/>
          <w:iCs/>
          <w:color w:val="4F81BD"/>
          <w:spacing w:val="5"/>
          <w:kern w:val="1"/>
          <w:sz w:val="28"/>
          <w:szCs w:val="28"/>
          <w:lang w:val="en-GB"/>
        </w:rPr>
      </w:pPr>
    </w:p>
    <w:p w14:paraId="5D934A40" w14:textId="77777777" w:rsidR="008805D3" w:rsidRDefault="008805D3">
      <w:pPr>
        <w:widowControl w:val="0"/>
        <w:autoSpaceDE w:val="0"/>
        <w:autoSpaceDN w:val="0"/>
        <w:adjustRightInd w:val="0"/>
        <w:spacing w:after="300" w:line="360" w:lineRule="auto"/>
        <w:rPr>
          <w:rFonts w:ascii="Helvetica" w:eastAsia="HiraginoSans-W3" w:hAnsi="Helvetica" w:cs="Helvetica"/>
          <w:b/>
          <w:bCs/>
          <w:i/>
          <w:iCs/>
          <w:color w:val="4F81BD"/>
          <w:spacing w:val="5"/>
          <w:kern w:val="1"/>
          <w:sz w:val="28"/>
          <w:szCs w:val="28"/>
          <w:lang w:val="en-GB"/>
        </w:rPr>
      </w:pPr>
    </w:p>
    <w:p w14:paraId="7694678B" w14:textId="77777777" w:rsidR="008805D3" w:rsidRDefault="008805D3">
      <w:pPr>
        <w:widowControl w:val="0"/>
        <w:autoSpaceDE w:val="0"/>
        <w:autoSpaceDN w:val="0"/>
        <w:adjustRightInd w:val="0"/>
        <w:spacing w:after="300" w:line="360" w:lineRule="auto"/>
        <w:rPr>
          <w:rFonts w:ascii="Helvetica" w:eastAsia="HiraginoSans-W3" w:hAnsi="Helvetica" w:cs="Helvetica"/>
          <w:b/>
          <w:bCs/>
          <w:i/>
          <w:iCs/>
          <w:color w:val="4F81BD"/>
          <w:spacing w:val="5"/>
          <w:kern w:val="1"/>
          <w:sz w:val="28"/>
          <w:szCs w:val="28"/>
          <w:lang w:val="en-GB"/>
        </w:rPr>
      </w:pPr>
    </w:p>
    <w:p w14:paraId="365527B9" w14:textId="77777777" w:rsidR="00AA4E5B" w:rsidRPr="008413E8" w:rsidRDefault="00AA4E5B">
      <w:pPr>
        <w:widowControl w:val="0"/>
        <w:autoSpaceDE w:val="0"/>
        <w:autoSpaceDN w:val="0"/>
        <w:adjustRightInd w:val="0"/>
        <w:spacing w:after="300" w:line="360" w:lineRule="auto"/>
        <w:rPr>
          <w:rFonts w:ascii="Helvetica" w:eastAsia="HiraginoSans-W3" w:hAnsi="Helvetica" w:cs="Helvetica"/>
          <w:b/>
          <w:bCs/>
          <w:i/>
          <w:iCs/>
          <w:color w:val="4F81BD"/>
          <w:spacing w:val="5"/>
          <w:kern w:val="1"/>
          <w:sz w:val="28"/>
          <w:szCs w:val="28"/>
          <w:lang w:val="en-GB"/>
        </w:rPr>
      </w:pPr>
      <w:r w:rsidRPr="008413E8">
        <w:rPr>
          <w:rFonts w:ascii="Helvetica" w:eastAsia="HiraginoSans-W3" w:hAnsi="Helvetica" w:cs="Helvetica"/>
          <w:b/>
          <w:bCs/>
          <w:i/>
          <w:iCs/>
          <w:color w:val="4F81BD"/>
          <w:spacing w:val="5"/>
          <w:kern w:val="1"/>
          <w:sz w:val="28"/>
          <w:szCs w:val="28"/>
          <w:lang w:val="en-GB"/>
        </w:rPr>
        <w:lastRenderedPageBreak/>
        <w:t>C.2 The dynamic view of the software architecture: Sequence Diagram</w:t>
      </w:r>
    </w:p>
    <w:p w14:paraId="7BE1B128" w14:textId="77777777" w:rsidR="00AA4E5B" w:rsidRPr="008413E8" w:rsidRDefault="00AA4E5B">
      <w:pPr>
        <w:widowControl w:val="0"/>
        <w:autoSpaceDE w:val="0"/>
        <w:autoSpaceDN w:val="0"/>
        <w:adjustRightInd w:val="0"/>
        <w:spacing w:after="0" w:line="240" w:lineRule="auto"/>
        <w:rPr>
          <w:rFonts w:ascii="ArialMT" w:eastAsia="HiraginoSans-W3" w:hAnsi="ArialMT" w:cs="ArialMT"/>
          <w:i/>
          <w:iCs/>
          <w:color w:val="FF0000"/>
          <w:spacing w:val="5"/>
          <w:kern w:val="1"/>
          <w:lang w:val="en-GB"/>
        </w:rPr>
      </w:pPr>
      <w:r w:rsidRPr="008413E8">
        <w:rPr>
          <w:rFonts w:ascii="ArialMT" w:eastAsia="HiraginoSans-W3" w:hAnsi="ArialMT" w:cs="ArialMT"/>
          <w:i/>
          <w:iCs/>
          <w:color w:val="FF0000"/>
          <w:spacing w:val="5"/>
          <w:kern w:val="1"/>
          <w:lang w:val="en-GB"/>
        </w:rPr>
        <w:t>BE SURE THAT THE STRUCTURE IS SYNCHRONIZED WITH THE DYNAMIC VIEW</w:t>
      </w:r>
    </w:p>
    <w:p w14:paraId="1C563A47"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33067B41"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1AB32EB4"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67136ACF"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6EF5629C"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56D4EB96"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415ECF81"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6D4B64EC" w14:textId="77777777" w:rsidR="00AA4E5B" w:rsidRPr="008413E8" w:rsidRDefault="00AA4E5B">
      <w:pPr>
        <w:widowControl w:val="0"/>
        <w:autoSpaceDE w:val="0"/>
        <w:autoSpaceDN w:val="0"/>
        <w:adjustRightInd w:val="0"/>
        <w:spacing w:after="300" w:line="240" w:lineRule="auto"/>
        <w:rPr>
          <w:rFonts w:ascii="Helvetica" w:eastAsia="HiraginoSans-W3" w:hAnsi="Helvetica" w:cs="Helvetica"/>
          <w:color w:val="17365D"/>
          <w:spacing w:val="5"/>
          <w:kern w:val="1"/>
          <w:sz w:val="52"/>
          <w:szCs w:val="52"/>
          <w:lang w:val="en-GB"/>
        </w:rPr>
      </w:pPr>
      <w:r w:rsidRPr="008413E8">
        <w:rPr>
          <w:rFonts w:ascii="TimesNewRomanPSMT" w:eastAsia="HiraginoSans-W3" w:hAnsi="TimesNewRomanPSMT" w:cs="TimesNewRomanPSMT"/>
          <w:color w:val="17365D"/>
          <w:spacing w:val="5"/>
          <w:kern w:val="1"/>
          <w:sz w:val="52"/>
          <w:szCs w:val="52"/>
          <w:lang w:val="en-GB"/>
        </w:rPr>
        <w:br w:type="page"/>
      </w:r>
      <w:r w:rsidRPr="008413E8">
        <w:rPr>
          <w:rFonts w:ascii="Helvetica" w:eastAsia="HiraginoSans-W3" w:hAnsi="Helvetica" w:cs="Helvetica"/>
          <w:color w:val="17365D"/>
          <w:spacing w:val="5"/>
          <w:kern w:val="1"/>
          <w:sz w:val="52"/>
          <w:szCs w:val="52"/>
          <w:lang w:val="en-GB"/>
        </w:rPr>
        <w:lastRenderedPageBreak/>
        <w:t xml:space="preserve"> D. ER Design </w:t>
      </w:r>
    </w:p>
    <w:p w14:paraId="006BA281" w14:textId="77777777" w:rsidR="00AA4E5B" w:rsidRPr="008413E8" w:rsidRDefault="00AA4E5B">
      <w:pPr>
        <w:widowControl w:val="0"/>
        <w:autoSpaceDE w:val="0"/>
        <w:autoSpaceDN w:val="0"/>
        <w:adjustRightInd w:val="0"/>
        <w:spacing w:after="300" w:line="276" w:lineRule="auto"/>
        <w:rPr>
          <w:rFonts w:ascii="ArialMT" w:eastAsia="HiraginoSans-W3" w:hAnsi="ArialMT" w:cs="ArialMT"/>
          <w:color w:val="17365D"/>
          <w:spacing w:val="5"/>
          <w:kern w:val="1"/>
          <w:lang w:val="en-GB"/>
        </w:rPr>
      </w:pPr>
      <w:r w:rsidRPr="008413E8">
        <w:rPr>
          <w:rFonts w:ascii="ArialMT" w:eastAsia="HiraginoSans-W3" w:hAnsi="ArialMT" w:cs="ArialMT"/>
          <w:color w:val="17365D"/>
          <w:spacing w:val="5"/>
          <w:kern w:val="1"/>
          <w:lang w:val="en-GB"/>
        </w:rPr>
        <w:t>&lt;Report here the Entity Relationship Diagram of the system DB&gt;</w:t>
      </w:r>
    </w:p>
    <w:p w14:paraId="3C45F093" w14:textId="77777777" w:rsidR="00AA4E5B" w:rsidRPr="008413E8" w:rsidRDefault="00AA4E5B">
      <w:pPr>
        <w:widowControl w:val="0"/>
        <w:autoSpaceDE w:val="0"/>
        <w:autoSpaceDN w:val="0"/>
        <w:adjustRightInd w:val="0"/>
        <w:spacing w:after="200" w:line="276" w:lineRule="auto"/>
        <w:rPr>
          <w:rFonts w:ascii="TimesNewRomanPSMT" w:eastAsia="HiraginoSans-W3" w:hAnsi="TimesNewRomanPSMT" w:cs="TimesNewRomanPSMT"/>
          <w:spacing w:val="5"/>
          <w:kern w:val="1"/>
          <w:sz w:val="24"/>
          <w:szCs w:val="24"/>
          <w:lang w:val="en-GB"/>
        </w:rPr>
      </w:pPr>
    </w:p>
    <w:p w14:paraId="622B1CB4"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2AF920E0" w14:textId="77777777" w:rsidR="00AA4E5B" w:rsidRPr="008413E8" w:rsidRDefault="00AA4E5B">
      <w:pPr>
        <w:widowControl w:val="0"/>
        <w:autoSpaceDE w:val="0"/>
        <w:autoSpaceDN w:val="0"/>
        <w:adjustRightInd w:val="0"/>
        <w:spacing w:after="200" w:line="276" w:lineRule="auto"/>
        <w:rPr>
          <w:rFonts w:ascii="TimesNewRomanPSMT" w:eastAsia="HiraginoSans-W3" w:hAnsi="TimesNewRomanPSMT" w:cs="TimesNewRomanPSMT"/>
          <w:spacing w:val="5"/>
          <w:kern w:val="1"/>
          <w:sz w:val="24"/>
          <w:szCs w:val="24"/>
          <w:lang w:val="en-GB"/>
        </w:rPr>
      </w:pPr>
    </w:p>
    <w:p w14:paraId="326EF20A" w14:textId="77777777" w:rsidR="00AA4E5B" w:rsidRPr="008413E8" w:rsidRDefault="00AA4E5B">
      <w:pPr>
        <w:widowControl w:val="0"/>
        <w:autoSpaceDE w:val="0"/>
        <w:autoSpaceDN w:val="0"/>
        <w:adjustRightInd w:val="0"/>
        <w:spacing w:after="200" w:line="276" w:lineRule="auto"/>
        <w:rPr>
          <w:rFonts w:ascii="TimesNewRomanPSMT" w:eastAsia="HiraginoSans-W3" w:hAnsi="TimesNewRomanPSMT" w:cs="TimesNewRomanPSMT"/>
          <w:spacing w:val="5"/>
          <w:kern w:val="1"/>
          <w:sz w:val="24"/>
          <w:szCs w:val="24"/>
          <w:lang w:val="en-GB"/>
        </w:rPr>
      </w:pPr>
    </w:p>
    <w:p w14:paraId="65483A1B" w14:textId="77777777" w:rsidR="00AA4E5B" w:rsidRPr="008413E8" w:rsidRDefault="00AA4E5B">
      <w:pPr>
        <w:widowControl w:val="0"/>
        <w:autoSpaceDE w:val="0"/>
        <w:autoSpaceDN w:val="0"/>
        <w:adjustRightInd w:val="0"/>
        <w:spacing w:after="300" w:line="240" w:lineRule="auto"/>
        <w:rPr>
          <w:rFonts w:ascii="Helvetica" w:eastAsia="HiraginoSans-W3" w:hAnsi="Helvetica" w:cs="Helvetica"/>
          <w:color w:val="FF0000"/>
          <w:spacing w:val="5"/>
          <w:kern w:val="1"/>
          <w:sz w:val="52"/>
          <w:szCs w:val="52"/>
          <w:lang w:val="en-GB"/>
        </w:rPr>
      </w:pPr>
      <w:r w:rsidRPr="008413E8">
        <w:rPr>
          <w:rFonts w:ascii="TimesNewRomanPSMT" w:eastAsia="HiraginoSans-W3" w:hAnsi="TimesNewRomanPSMT" w:cs="TimesNewRomanPSMT"/>
          <w:color w:val="17365D"/>
          <w:spacing w:val="5"/>
          <w:kern w:val="1"/>
          <w:sz w:val="52"/>
          <w:szCs w:val="52"/>
          <w:lang w:val="en-GB"/>
        </w:rPr>
        <w:br w:type="page"/>
      </w:r>
      <w:r w:rsidRPr="008413E8">
        <w:rPr>
          <w:rFonts w:ascii="Helvetica" w:eastAsia="HiraginoSans-W3" w:hAnsi="Helvetica" w:cs="Helvetica"/>
          <w:color w:val="FF0000"/>
          <w:spacing w:val="5"/>
          <w:kern w:val="1"/>
          <w:sz w:val="52"/>
          <w:szCs w:val="52"/>
          <w:lang w:val="en-GB"/>
        </w:rPr>
        <w:lastRenderedPageBreak/>
        <w:t>E. Class Diagram of the implemented System</w:t>
      </w:r>
    </w:p>
    <w:p w14:paraId="1EE9FACC"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1147278C"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71C4EB9D"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2A8FEA5C"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6E1E9CDE"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2774DB7F"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491571E0"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56BE76F0"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63E5C9D9"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017D82EC"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4714393A"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6DE44753"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69913DFA"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04037F5C"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1539903E"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5C5F4741"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4E3D7350"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267D90B7"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3A258F5A"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4DF9457D"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6EEBA56C"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61361858"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7350C866"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7D24E87D"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0BF7F1EF"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42090E4E"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70768DD1"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0F2B6FB5"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10693212"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2EB2A2AC"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16177AED"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1DD392CB"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p w14:paraId="58B32E2A" w14:textId="77777777" w:rsidR="00AA4E5B" w:rsidRPr="008413E8" w:rsidRDefault="00AA4E5B">
      <w:pPr>
        <w:widowControl w:val="0"/>
        <w:autoSpaceDE w:val="0"/>
        <w:autoSpaceDN w:val="0"/>
        <w:adjustRightInd w:val="0"/>
        <w:spacing w:after="300" w:line="276" w:lineRule="auto"/>
        <w:rPr>
          <w:rFonts w:ascii="TimesNewRomanPSMT" w:eastAsia="HiraginoSans-W3" w:hAnsi="TimesNewRomanPSMT" w:cs="TimesNewRomanPSMT"/>
          <w:color w:val="17365D"/>
          <w:spacing w:val="5"/>
          <w:kern w:val="1"/>
          <w:sz w:val="52"/>
          <w:szCs w:val="52"/>
          <w:lang w:val="en-GB"/>
        </w:rPr>
      </w:pPr>
    </w:p>
    <w:p w14:paraId="6CFEF8D7" w14:textId="77777777" w:rsidR="00AA4E5B" w:rsidRPr="008413E8" w:rsidRDefault="00AA4E5B">
      <w:pPr>
        <w:widowControl w:val="0"/>
        <w:autoSpaceDE w:val="0"/>
        <w:autoSpaceDN w:val="0"/>
        <w:adjustRightInd w:val="0"/>
        <w:spacing w:after="300" w:line="276" w:lineRule="auto"/>
        <w:rPr>
          <w:rFonts w:ascii="TimesNewRomanPSMT" w:eastAsia="HiraginoSans-W3" w:hAnsi="TimesNewRomanPSMT" w:cs="TimesNewRomanPSMT"/>
          <w:color w:val="17365D"/>
          <w:spacing w:val="5"/>
          <w:kern w:val="1"/>
          <w:sz w:val="52"/>
          <w:szCs w:val="52"/>
          <w:lang w:val="en-GB"/>
        </w:rPr>
      </w:pPr>
    </w:p>
    <w:p w14:paraId="0D3ABE83" w14:textId="77777777" w:rsidR="002A4622" w:rsidRDefault="002A4622" w:rsidP="00834333">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lang w:val="en-GB"/>
        </w:rPr>
      </w:pPr>
    </w:p>
    <w:p w14:paraId="0C9D4C6A" w14:textId="77777777" w:rsidR="00AA4E5B" w:rsidRPr="005A7B63" w:rsidRDefault="00AA4E5B" w:rsidP="00834333">
      <w:pPr>
        <w:widowControl w:val="0"/>
        <w:autoSpaceDE w:val="0"/>
        <w:autoSpaceDN w:val="0"/>
        <w:adjustRightInd w:val="0"/>
        <w:spacing w:after="300" w:line="276" w:lineRule="auto"/>
        <w:rPr>
          <w:rFonts w:ascii="TimesNewRomanPSMT" w:eastAsia="HiraginoSans-W3" w:hAnsi="TimesNewRomanPSMT" w:cs="TimesNewRomanPSMT"/>
          <w:color w:val="FF0000"/>
          <w:spacing w:val="5"/>
          <w:kern w:val="1"/>
          <w:sz w:val="24"/>
          <w:szCs w:val="24"/>
        </w:rPr>
      </w:pPr>
      <w:r w:rsidRPr="005A7B63">
        <w:rPr>
          <w:rFonts w:ascii="Helvetica" w:eastAsia="HiraginoSans-W3" w:hAnsi="Helvetica" w:cs="Helvetica"/>
          <w:color w:val="17365D"/>
          <w:spacing w:val="5"/>
          <w:kern w:val="1"/>
          <w:sz w:val="52"/>
          <w:szCs w:val="52"/>
        </w:rPr>
        <w:lastRenderedPageBreak/>
        <w:t xml:space="preserve">F. Design </w:t>
      </w:r>
      <w:proofErr w:type="spellStart"/>
      <w:r w:rsidRPr="005A7B63">
        <w:rPr>
          <w:rFonts w:ascii="Helvetica" w:eastAsia="HiraginoSans-W3" w:hAnsi="Helvetica" w:cs="Helvetica"/>
          <w:color w:val="17365D"/>
          <w:spacing w:val="5"/>
          <w:kern w:val="1"/>
          <w:sz w:val="52"/>
          <w:szCs w:val="52"/>
        </w:rPr>
        <w:t>Decisions</w:t>
      </w:r>
      <w:proofErr w:type="spellEnd"/>
      <w:r w:rsidRPr="005A7B63">
        <w:rPr>
          <w:rFonts w:ascii="Helvetica" w:eastAsia="HiraginoSans-W3" w:hAnsi="Helvetica" w:cs="Helvetica"/>
          <w:color w:val="17365D"/>
          <w:spacing w:val="5"/>
          <w:kern w:val="1"/>
          <w:sz w:val="52"/>
          <w:szCs w:val="52"/>
        </w:rPr>
        <w:t xml:space="preserve">     </w:t>
      </w:r>
    </w:p>
    <w:p w14:paraId="09893F2D" w14:textId="77777777" w:rsidR="00AA4E5B" w:rsidRPr="005A7B63"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p w14:paraId="71494B74" w14:textId="5535F5E6" w:rsidR="00AA4E5B" w:rsidRPr="002A4622"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r w:rsidRPr="002A4622">
        <w:rPr>
          <w:rFonts w:ascii="TimesNewRomanPSMT" w:eastAsia="HiraginoSans-W3" w:hAnsi="TimesNewRomanPSMT" w:cs="TimesNewRomanPSMT"/>
          <w:b/>
          <w:spacing w:val="5"/>
          <w:kern w:val="1"/>
          <w:sz w:val="28"/>
          <w:szCs w:val="28"/>
        </w:rPr>
        <w:t>Scelta DB</w:t>
      </w:r>
      <w:r w:rsidRPr="002A4622">
        <w:rPr>
          <w:rFonts w:ascii="TimesNewRomanPSMT" w:eastAsia="HiraginoSans-W3" w:hAnsi="TimesNewRomanPSMT" w:cs="TimesNewRomanPSMT"/>
          <w:spacing w:val="5"/>
          <w:kern w:val="1"/>
          <w:sz w:val="28"/>
          <w:szCs w:val="28"/>
        </w:rPr>
        <w:t>:</w:t>
      </w:r>
      <w:r w:rsidR="00834333" w:rsidRPr="002A4622">
        <w:rPr>
          <w:rFonts w:ascii="TimesNewRomanPSMT" w:eastAsia="HiraginoSans-W3" w:hAnsi="TimesNewRomanPSMT" w:cs="TimesNewRomanPSMT"/>
          <w:spacing w:val="5"/>
          <w:kern w:val="1"/>
          <w:sz w:val="28"/>
          <w:szCs w:val="28"/>
        </w:rPr>
        <w:t xml:space="preserve"> Abbiamo notato che mediante la</w:t>
      </w:r>
      <w:r w:rsidR="00497EC7" w:rsidRPr="002A4622">
        <w:rPr>
          <w:rFonts w:ascii="TimesNewRomanPSMT" w:eastAsia="HiraginoSans-W3" w:hAnsi="TimesNewRomanPSMT" w:cs="TimesNewRomanPSMT"/>
          <w:spacing w:val="5"/>
          <w:kern w:val="1"/>
          <w:sz w:val="28"/>
          <w:szCs w:val="28"/>
        </w:rPr>
        <w:t xml:space="preserve"> te</w:t>
      </w:r>
      <w:r w:rsidR="00834333" w:rsidRPr="002A4622">
        <w:rPr>
          <w:rFonts w:ascii="TimesNewRomanPSMT" w:eastAsia="HiraginoSans-W3" w:hAnsi="TimesNewRomanPSMT" w:cs="TimesNewRomanPSMT"/>
          <w:spacing w:val="5"/>
          <w:kern w:val="1"/>
          <w:sz w:val="28"/>
          <w:szCs w:val="28"/>
        </w:rPr>
        <w:t>cnologia NOSQL a grafi</w:t>
      </w:r>
      <w:r w:rsidR="005A7B63">
        <w:rPr>
          <w:rFonts w:ascii="TimesNewRomanPSMT" w:eastAsia="HiraginoSans-W3" w:hAnsi="TimesNewRomanPSMT" w:cs="TimesNewRomanPSMT"/>
          <w:spacing w:val="5"/>
          <w:kern w:val="1"/>
          <w:sz w:val="28"/>
          <w:szCs w:val="28"/>
        </w:rPr>
        <w:t xml:space="preserve"> </w:t>
      </w:r>
      <w:r w:rsidR="00834333" w:rsidRPr="002A4622">
        <w:rPr>
          <w:rFonts w:ascii="TimesNewRomanPSMT" w:eastAsia="HiraginoSans-W3" w:hAnsi="TimesNewRomanPSMT" w:cs="TimesNewRomanPSMT"/>
          <w:spacing w:val="5"/>
          <w:kern w:val="1"/>
          <w:sz w:val="28"/>
          <w:szCs w:val="28"/>
        </w:rPr>
        <w:t>(</w:t>
      </w:r>
      <w:r w:rsidR="00497EC7" w:rsidRPr="002A4622">
        <w:rPr>
          <w:rFonts w:ascii="TimesNewRomanPSMT" w:eastAsia="HiraginoSans-W3" w:hAnsi="TimesNewRomanPSMT" w:cs="TimesNewRomanPSMT"/>
          <w:spacing w:val="5"/>
          <w:kern w:val="1"/>
          <w:sz w:val="28"/>
          <w:szCs w:val="28"/>
        </w:rPr>
        <w:t>DBMS Neo4j</w:t>
      </w:r>
      <w:r w:rsidR="00834333" w:rsidRPr="002A4622">
        <w:rPr>
          <w:rFonts w:ascii="TimesNewRomanPSMT" w:eastAsia="HiraginoSans-W3" w:hAnsi="TimesNewRomanPSMT" w:cs="TimesNewRomanPSMT"/>
          <w:spacing w:val="5"/>
          <w:kern w:val="1"/>
          <w:sz w:val="28"/>
          <w:szCs w:val="28"/>
        </w:rPr>
        <w:t>)</w:t>
      </w:r>
      <w:r w:rsidR="00497EC7" w:rsidRPr="002A4622">
        <w:rPr>
          <w:rFonts w:ascii="TimesNewRomanPSMT" w:eastAsia="HiraginoSans-W3" w:hAnsi="TimesNewRomanPSMT" w:cs="TimesNewRomanPSMT"/>
          <w:spacing w:val="5"/>
          <w:kern w:val="1"/>
          <w:sz w:val="28"/>
          <w:szCs w:val="28"/>
        </w:rPr>
        <w:t xml:space="preserve">, la creazione del grafo, nonché il calcolo del cammino con la relativa somma dei valori degli attributi, è molto più veloce della tecnologia SQL (testata con </w:t>
      </w:r>
      <w:proofErr w:type="spellStart"/>
      <w:r w:rsidR="00497EC7" w:rsidRPr="002A4622">
        <w:rPr>
          <w:rFonts w:ascii="TimesNewRomanPSMT" w:eastAsia="HiraginoSans-W3" w:hAnsi="TimesNewRomanPSMT" w:cs="TimesNewRomanPSMT"/>
          <w:spacing w:val="5"/>
          <w:kern w:val="1"/>
          <w:sz w:val="28"/>
          <w:szCs w:val="28"/>
        </w:rPr>
        <w:t>MySQL</w:t>
      </w:r>
      <w:proofErr w:type="spellEnd"/>
      <w:r w:rsidR="00497EC7" w:rsidRPr="002A4622">
        <w:rPr>
          <w:rFonts w:ascii="TimesNewRomanPSMT" w:eastAsia="HiraginoSans-W3" w:hAnsi="TimesNewRomanPSMT" w:cs="TimesNewRomanPSMT"/>
          <w:spacing w:val="5"/>
          <w:kern w:val="1"/>
          <w:sz w:val="28"/>
          <w:szCs w:val="28"/>
        </w:rPr>
        <w:t xml:space="preserve"> </w:t>
      </w:r>
      <w:proofErr w:type="spellStart"/>
      <w:r w:rsidR="00497EC7" w:rsidRPr="002A4622">
        <w:rPr>
          <w:rFonts w:ascii="TimesNewRomanPSMT" w:eastAsia="HiraginoSans-W3" w:hAnsi="TimesNewRomanPSMT" w:cs="TimesNewRomanPSMT"/>
          <w:spacing w:val="5"/>
          <w:kern w:val="1"/>
          <w:sz w:val="28"/>
          <w:szCs w:val="28"/>
        </w:rPr>
        <w:t>workbench</w:t>
      </w:r>
      <w:proofErr w:type="spellEnd"/>
      <w:r w:rsidR="00497EC7" w:rsidRPr="002A4622">
        <w:rPr>
          <w:rFonts w:ascii="TimesNewRomanPSMT" w:eastAsia="HiraginoSans-W3" w:hAnsi="TimesNewRomanPSMT" w:cs="TimesNewRomanPSMT"/>
          <w:spacing w:val="5"/>
          <w:kern w:val="1"/>
          <w:sz w:val="28"/>
          <w:szCs w:val="28"/>
        </w:rPr>
        <w:t xml:space="preserve">). Con quest’ultima tecnologia </w:t>
      </w:r>
      <w:r w:rsidR="00834333" w:rsidRPr="002A4622">
        <w:rPr>
          <w:rFonts w:ascii="TimesNewRomanPSMT" w:eastAsia="HiraginoSans-W3" w:hAnsi="TimesNewRomanPSMT" w:cs="TimesNewRomanPSMT"/>
          <w:spacing w:val="5"/>
          <w:kern w:val="1"/>
          <w:sz w:val="28"/>
          <w:szCs w:val="28"/>
        </w:rPr>
        <w:t xml:space="preserve">il grafo veniva creato in </w:t>
      </w:r>
      <w:r w:rsidR="00497EC7" w:rsidRPr="002A4622">
        <w:rPr>
          <w:rFonts w:ascii="TimesNewRomanPSMT" w:eastAsia="HiraginoSans-W3" w:hAnsi="TimesNewRomanPSMT" w:cs="TimesNewRomanPSMT"/>
          <w:spacing w:val="5"/>
          <w:kern w:val="1"/>
          <w:sz w:val="28"/>
          <w:szCs w:val="28"/>
        </w:rPr>
        <w:t>circa un’ora. Con la tecnologia NOSQL il grafo viene creato in pochi minuti.</w:t>
      </w:r>
    </w:p>
    <w:p w14:paraId="23E0A47E" w14:textId="77777777" w:rsidR="00AA4E5B" w:rsidRPr="002A4622"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p>
    <w:p w14:paraId="7C133948" w14:textId="77777777" w:rsidR="00AA4E5B" w:rsidRPr="002A4622"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p>
    <w:p w14:paraId="08897240" w14:textId="77777777" w:rsidR="00AA4E5B" w:rsidRPr="002A4622"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r w:rsidRPr="002A4622">
        <w:rPr>
          <w:rFonts w:ascii="TimesNewRomanPSMT" w:eastAsia="HiraginoSans-W3" w:hAnsi="TimesNewRomanPSMT" w:cs="TimesNewRomanPSMT"/>
          <w:b/>
          <w:spacing w:val="5"/>
          <w:kern w:val="1"/>
          <w:sz w:val="28"/>
          <w:szCs w:val="28"/>
        </w:rPr>
        <w:t>Scelta Linguaggio</w:t>
      </w:r>
      <w:r w:rsidRPr="002A4622">
        <w:rPr>
          <w:rFonts w:ascii="TimesNewRomanPSMT" w:eastAsia="HiraginoSans-W3" w:hAnsi="TimesNewRomanPSMT" w:cs="TimesNewRomanPSMT"/>
          <w:spacing w:val="5"/>
          <w:kern w:val="1"/>
          <w:sz w:val="28"/>
          <w:szCs w:val="28"/>
        </w:rPr>
        <w:t>:</w:t>
      </w:r>
      <w:r w:rsidR="00497EC7" w:rsidRPr="002A4622">
        <w:rPr>
          <w:rFonts w:ascii="TimesNewRomanPSMT" w:eastAsia="HiraginoSans-W3" w:hAnsi="TimesNewRomanPSMT" w:cs="TimesNewRomanPSMT"/>
          <w:spacing w:val="5"/>
          <w:kern w:val="1"/>
          <w:sz w:val="28"/>
          <w:szCs w:val="28"/>
        </w:rPr>
        <w:t xml:space="preserve"> Abbiamo deciso di utilizzare il linguaggio java per la sua portabilità, per le strutture dati incluse nelle librerie, per la facilità di connes</w:t>
      </w:r>
      <w:r w:rsidR="0078559D" w:rsidRPr="002A4622">
        <w:rPr>
          <w:rFonts w:ascii="TimesNewRomanPSMT" w:eastAsia="HiraginoSans-W3" w:hAnsi="TimesNewRomanPSMT" w:cs="TimesNewRomanPSMT"/>
          <w:spacing w:val="5"/>
          <w:kern w:val="1"/>
          <w:sz w:val="28"/>
          <w:szCs w:val="28"/>
        </w:rPr>
        <w:t>s</w:t>
      </w:r>
      <w:r w:rsidR="00497EC7" w:rsidRPr="002A4622">
        <w:rPr>
          <w:rFonts w:ascii="TimesNewRomanPSMT" w:eastAsia="HiraginoSans-W3" w:hAnsi="TimesNewRomanPSMT" w:cs="TimesNewRomanPSMT"/>
          <w:spacing w:val="5"/>
          <w:kern w:val="1"/>
          <w:sz w:val="28"/>
          <w:szCs w:val="28"/>
        </w:rPr>
        <w:t>ione con il DBMS e per la conoscenza acquisita durante gli studi.</w:t>
      </w:r>
    </w:p>
    <w:p w14:paraId="1BF0B4BA" w14:textId="77777777" w:rsidR="00AA4E5B" w:rsidRPr="002A4622"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p>
    <w:p w14:paraId="7C52153D" w14:textId="77777777" w:rsidR="00AA4E5B" w:rsidRPr="002A4622"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p>
    <w:p w14:paraId="7405C4E9" w14:textId="77777777" w:rsidR="00AA4E5B" w:rsidRPr="002A4622" w:rsidRDefault="00834333">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r w:rsidRPr="002A4622">
        <w:rPr>
          <w:rFonts w:ascii="TimesNewRomanPSMT" w:eastAsia="HiraginoSans-W3" w:hAnsi="TimesNewRomanPSMT" w:cs="TimesNewRomanPSMT"/>
          <w:b/>
          <w:spacing w:val="5"/>
          <w:kern w:val="1"/>
          <w:sz w:val="28"/>
          <w:szCs w:val="28"/>
        </w:rPr>
        <w:t>Scelta “D</w:t>
      </w:r>
      <w:r w:rsidR="00AA4E5B" w:rsidRPr="002A4622">
        <w:rPr>
          <w:rFonts w:ascii="TimesNewRomanPSMT" w:eastAsia="HiraginoSans-W3" w:hAnsi="TimesNewRomanPSMT" w:cs="TimesNewRomanPSMT"/>
          <w:b/>
          <w:spacing w:val="5"/>
          <w:kern w:val="1"/>
          <w:sz w:val="28"/>
          <w:szCs w:val="28"/>
        </w:rPr>
        <w:t>ove eseguire il calcolo del cammino</w:t>
      </w:r>
      <w:r w:rsidRPr="002A4622">
        <w:rPr>
          <w:rFonts w:ascii="TimesNewRomanPSMT" w:eastAsia="HiraginoSans-W3" w:hAnsi="TimesNewRomanPSMT" w:cs="TimesNewRomanPSMT"/>
          <w:b/>
          <w:spacing w:val="5"/>
          <w:kern w:val="1"/>
          <w:sz w:val="28"/>
          <w:szCs w:val="28"/>
        </w:rPr>
        <w:t>”</w:t>
      </w:r>
      <w:r w:rsidR="00AA4E5B" w:rsidRPr="002A4622">
        <w:rPr>
          <w:rFonts w:ascii="TimesNewRomanPSMT" w:eastAsia="HiraginoSans-W3" w:hAnsi="TimesNewRomanPSMT" w:cs="TimesNewRomanPSMT"/>
          <w:spacing w:val="5"/>
          <w:kern w:val="1"/>
          <w:sz w:val="28"/>
          <w:szCs w:val="28"/>
        </w:rPr>
        <w:t>:</w:t>
      </w:r>
      <w:r w:rsidR="00497EC7" w:rsidRPr="002A4622">
        <w:rPr>
          <w:rFonts w:ascii="TimesNewRomanPSMT" w:eastAsia="HiraginoSans-W3" w:hAnsi="TimesNewRomanPSMT" w:cs="TimesNewRomanPSMT"/>
          <w:spacing w:val="5"/>
          <w:kern w:val="1"/>
          <w:sz w:val="28"/>
          <w:szCs w:val="28"/>
        </w:rPr>
        <w:t xml:space="preserve"> </w:t>
      </w:r>
      <w:r w:rsidR="0078559D" w:rsidRPr="002A4622">
        <w:rPr>
          <w:rFonts w:ascii="TimesNewRomanPSMT" w:eastAsia="HiraginoSans-W3" w:hAnsi="TimesNewRomanPSMT" w:cs="TimesNewRomanPSMT"/>
          <w:spacing w:val="5"/>
          <w:kern w:val="1"/>
          <w:sz w:val="28"/>
          <w:szCs w:val="28"/>
        </w:rPr>
        <w:t>abbiamo deciso che il calcolo verrà effettuato sul database. Questo perché non si ha possibilità</w:t>
      </w:r>
      <w:r w:rsidRPr="002A4622">
        <w:rPr>
          <w:rFonts w:ascii="TimesNewRomanPSMT" w:eastAsia="HiraginoSans-W3" w:hAnsi="TimesNewRomanPSMT" w:cs="TimesNewRomanPSMT"/>
          <w:spacing w:val="5"/>
          <w:kern w:val="1"/>
          <w:sz w:val="28"/>
          <w:szCs w:val="28"/>
        </w:rPr>
        <w:t xml:space="preserve"> di errore</w:t>
      </w:r>
      <w:r w:rsidR="0078559D" w:rsidRPr="002A4622">
        <w:rPr>
          <w:rFonts w:ascii="TimesNewRomanPSMT" w:eastAsia="HiraginoSans-W3" w:hAnsi="TimesNewRomanPSMT" w:cs="TimesNewRomanPSMT"/>
          <w:spacing w:val="5"/>
          <w:kern w:val="1"/>
          <w:sz w:val="28"/>
          <w:szCs w:val="28"/>
        </w:rPr>
        <w:t xml:space="preserve"> di effettuare scritture concorrenti ma solo letture. Inoltre si presume che l’hardware del server sia abbastanza potente da sostenere l’esecuzione concorrenti di più utenti.</w:t>
      </w:r>
    </w:p>
    <w:p w14:paraId="1C60134F" w14:textId="77777777" w:rsidR="00AA4E5B" w:rsidRPr="002A4622"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8"/>
          <w:szCs w:val="28"/>
        </w:rPr>
      </w:pPr>
    </w:p>
    <w:p w14:paraId="2CD1907F"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p w14:paraId="7EA126F5" w14:textId="77777777" w:rsidR="00AA4E5B" w:rsidRPr="00DD6449"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rPr>
      </w:pPr>
    </w:p>
    <w:p w14:paraId="07608882" w14:textId="77777777" w:rsidR="00AA4E5B" w:rsidRPr="00DD6449" w:rsidRDefault="00AA4E5B">
      <w:pPr>
        <w:widowControl w:val="0"/>
        <w:autoSpaceDE w:val="0"/>
        <w:autoSpaceDN w:val="0"/>
        <w:adjustRightInd w:val="0"/>
        <w:spacing w:after="200" w:line="276" w:lineRule="auto"/>
        <w:rPr>
          <w:rFonts w:ascii="TimesNewRomanPSMT" w:eastAsia="HiraginoSans-W3" w:hAnsi="TimesNewRomanPSMT" w:cs="TimesNewRomanPSMT"/>
          <w:spacing w:val="5"/>
          <w:kern w:val="1"/>
          <w:sz w:val="24"/>
          <w:szCs w:val="24"/>
        </w:rPr>
      </w:pPr>
      <w:r w:rsidRPr="00DD6449">
        <w:rPr>
          <w:rFonts w:ascii="TimesNewRomanPSMT" w:eastAsia="HiraginoSans-W3" w:hAnsi="TimesNewRomanPSMT" w:cs="TimesNewRomanPSMT"/>
          <w:spacing w:val="5"/>
          <w:kern w:val="1"/>
          <w:sz w:val="24"/>
          <w:szCs w:val="24"/>
        </w:rPr>
        <w:tab/>
      </w:r>
    </w:p>
    <w:p w14:paraId="1D618E50" w14:textId="77777777" w:rsidR="00AA4E5B" w:rsidRPr="00DD6449" w:rsidRDefault="00AA4E5B">
      <w:pPr>
        <w:widowControl w:val="0"/>
        <w:autoSpaceDE w:val="0"/>
        <w:autoSpaceDN w:val="0"/>
        <w:adjustRightInd w:val="0"/>
        <w:spacing w:after="200" w:line="276" w:lineRule="auto"/>
        <w:rPr>
          <w:rFonts w:ascii="TimesNewRomanPSMT" w:eastAsia="HiraginoSans-W3" w:hAnsi="TimesNewRomanPSMT" w:cs="TimesNewRomanPSMT"/>
          <w:spacing w:val="5"/>
          <w:kern w:val="1"/>
          <w:sz w:val="24"/>
          <w:szCs w:val="24"/>
        </w:rPr>
      </w:pPr>
    </w:p>
    <w:p w14:paraId="429D578C" w14:textId="77777777" w:rsidR="00AA4E5B" w:rsidRPr="008413E8" w:rsidRDefault="00AA4E5B">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lang w:val="en-GB"/>
        </w:rPr>
      </w:pPr>
      <w:r w:rsidRPr="00DD6449">
        <w:rPr>
          <w:rFonts w:ascii="TimesNewRomanPSMT" w:eastAsia="HiraginoSans-W3" w:hAnsi="TimesNewRomanPSMT" w:cs="TimesNewRomanPSMT"/>
          <w:color w:val="17365D"/>
          <w:spacing w:val="5"/>
          <w:kern w:val="1"/>
          <w:sz w:val="52"/>
          <w:szCs w:val="52"/>
          <w:lang w:val="en-GB"/>
        </w:rPr>
        <w:br w:type="page"/>
      </w:r>
      <w:r w:rsidRPr="008413E8">
        <w:rPr>
          <w:rFonts w:ascii="Helvetica" w:eastAsia="HiraginoSans-W3" w:hAnsi="Helvetica" w:cs="Helvetica"/>
          <w:color w:val="17365D"/>
          <w:spacing w:val="5"/>
          <w:kern w:val="1"/>
          <w:sz w:val="52"/>
          <w:szCs w:val="52"/>
          <w:lang w:val="en-GB"/>
        </w:rPr>
        <w:lastRenderedPageBreak/>
        <w:t xml:space="preserve">G. Explain how the FRs and the NFRs are satisfied by design </w:t>
      </w:r>
    </w:p>
    <w:p w14:paraId="29347073" w14:textId="77777777" w:rsidR="00AA4E5B" w:rsidRPr="008413E8" w:rsidRDefault="00AA4E5B">
      <w:pPr>
        <w:widowControl w:val="0"/>
        <w:autoSpaceDE w:val="0"/>
        <w:autoSpaceDN w:val="0"/>
        <w:adjustRightInd w:val="0"/>
        <w:spacing w:after="300" w:line="276" w:lineRule="auto"/>
        <w:rPr>
          <w:rFonts w:ascii="ArialMT" w:eastAsia="HiraginoSans-W3" w:hAnsi="ArialMT" w:cs="ArialMT"/>
          <w:color w:val="17365D"/>
          <w:spacing w:val="5"/>
          <w:kern w:val="1"/>
          <w:lang w:val="en-GB"/>
        </w:rPr>
      </w:pPr>
      <w:r w:rsidRPr="008413E8">
        <w:rPr>
          <w:rFonts w:ascii="ArialMT" w:eastAsia="HiraginoSans-W3" w:hAnsi="ArialMT" w:cs="ArialMT"/>
          <w:color w:val="17365D"/>
          <w:spacing w:val="5"/>
          <w:kern w:val="1"/>
          <w:lang w:val="en-GB"/>
        </w:rPr>
        <w:t>&lt;Report in this section how the design you produced satisfies the FRs and the NFRs&gt;</w:t>
      </w:r>
    </w:p>
    <w:p w14:paraId="5BCAB668" w14:textId="77777777" w:rsidR="00AA4E5B" w:rsidRPr="008413E8" w:rsidRDefault="00AA4E5B">
      <w:pPr>
        <w:widowControl w:val="0"/>
        <w:autoSpaceDE w:val="0"/>
        <w:autoSpaceDN w:val="0"/>
        <w:adjustRightInd w:val="0"/>
        <w:spacing w:after="300" w:line="276" w:lineRule="auto"/>
        <w:rPr>
          <w:rFonts w:ascii="TimesNewRomanPSMT" w:eastAsia="HiraginoSans-W3" w:hAnsi="TimesNewRomanPSMT" w:cs="TimesNewRomanPSMT"/>
          <w:color w:val="17365D"/>
          <w:spacing w:val="5"/>
          <w:kern w:val="1"/>
          <w:sz w:val="52"/>
          <w:szCs w:val="52"/>
          <w:lang w:val="en-GB"/>
        </w:rPr>
      </w:pPr>
      <w:r w:rsidRPr="008413E8">
        <w:rPr>
          <w:rFonts w:ascii="TimesNewRomanPSMT" w:eastAsia="HiraginoSans-W3" w:hAnsi="TimesNewRomanPSMT" w:cs="TimesNewRomanPSMT"/>
          <w:color w:val="17365D"/>
          <w:spacing w:val="5"/>
          <w:kern w:val="1"/>
          <w:sz w:val="52"/>
          <w:szCs w:val="52"/>
          <w:lang w:val="en-GB"/>
        </w:rPr>
        <w:br w:type="page"/>
      </w:r>
    </w:p>
    <w:p w14:paraId="0AC48A54"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color w:val="17365D"/>
          <w:spacing w:val="5"/>
          <w:kern w:val="1"/>
          <w:sz w:val="52"/>
          <w:szCs w:val="52"/>
          <w:lang w:val="en-GB"/>
        </w:rPr>
      </w:pPr>
    </w:p>
    <w:p w14:paraId="30FB6420" w14:textId="77777777" w:rsidR="00AA4E5B" w:rsidRPr="008413E8" w:rsidRDefault="00AA4E5B">
      <w:pPr>
        <w:widowControl w:val="0"/>
        <w:autoSpaceDE w:val="0"/>
        <w:autoSpaceDN w:val="0"/>
        <w:adjustRightInd w:val="0"/>
        <w:spacing w:after="300" w:line="276" w:lineRule="auto"/>
        <w:rPr>
          <w:rFonts w:ascii="TimesNewRomanPSMT" w:eastAsia="HiraginoSans-W3" w:hAnsi="TimesNewRomanPSMT" w:cs="TimesNewRomanPSMT"/>
          <w:color w:val="17365D"/>
          <w:spacing w:val="5"/>
          <w:kern w:val="1"/>
          <w:sz w:val="52"/>
          <w:szCs w:val="52"/>
          <w:lang w:val="en-GB"/>
        </w:rPr>
      </w:pPr>
      <w:r w:rsidRPr="008413E8">
        <w:rPr>
          <w:rFonts w:ascii="Helvetica" w:eastAsia="HiraginoSans-W3" w:hAnsi="Helvetica" w:cs="Helvetica"/>
          <w:color w:val="17365D"/>
          <w:spacing w:val="5"/>
          <w:kern w:val="1"/>
          <w:sz w:val="56"/>
          <w:szCs w:val="56"/>
          <w:lang w:val="en-GB"/>
        </w:rPr>
        <w:t xml:space="preserve">H. Effort Recording </w:t>
      </w:r>
    </w:p>
    <w:p w14:paraId="373CEE86" w14:textId="77777777" w:rsidR="00AA4E5B" w:rsidRDefault="00AA4E5B">
      <w:pPr>
        <w:widowControl w:val="0"/>
        <w:autoSpaceDE w:val="0"/>
        <w:autoSpaceDN w:val="0"/>
        <w:adjustRightInd w:val="0"/>
        <w:spacing w:before="280" w:after="280" w:line="240" w:lineRule="auto"/>
        <w:jc w:val="both"/>
        <w:rPr>
          <w:rFonts w:ascii="ArialMT" w:eastAsia="HiraginoSans-W3" w:hAnsi="ArialMT" w:cs="ArialMT"/>
          <w:i/>
          <w:iCs/>
          <w:spacing w:val="5"/>
          <w:kern w:val="1"/>
          <w:lang w:val="en-GB"/>
        </w:rPr>
      </w:pPr>
      <w:r w:rsidRPr="008413E8">
        <w:rPr>
          <w:rFonts w:ascii="ArialMT" w:eastAsia="HiraginoSans-W3" w:hAnsi="ArialMT" w:cs="ArialMT"/>
          <w:b/>
          <w:bCs/>
          <w:i/>
          <w:iCs/>
          <w:spacing w:val="5"/>
          <w:kern w:val="1"/>
          <w:lang w:val="en-GB"/>
        </w:rPr>
        <w:t>GANTT</w:t>
      </w:r>
      <w:r w:rsidRPr="008413E8">
        <w:rPr>
          <w:rFonts w:ascii="MS Gothic" w:eastAsia="MS Gothic" w:hAnsi="MS Gothic" w:cs="MS Gothic" w:hint="eastAsia"/>
          <w:b/>
          <w:bCs/>
          <w:i/>
          <w:iCs/>
          <w:spacing w:val="5"/>
          <w:kern w:val="1"/>
          <w:lang w:val="en-GB"/>
        </w:rPr>
        <w:t> </w:t>
      </w:r>
      <w:r w:rsidRPr="008413E8">
        <w:rPr>
          <w:rFonts w:ascii="ArialMT" w:eastAsia="HiraginoSans-W3" w:hAnsi="ArialMT" w:cs="ArialMT"/>
          <w:i/>
          <w:iCs/>
          <w:spacing w:val="5"/>
          <w:kern w:val="1"/>
          <w:lang w:val="en-GB"/>
        </w:rPr>
        <w:t>Make a GANTT documenting the tasks and timing you expect to spend on the deliverable. Try to be as precise as possible. Check, after the deliverable deadline, if and how you satisfied (or not) the deadlines.</w:t>
      </w:r>
    </w:p>
    <w:p w14:paraId="37976EC9" w14:textId="77777777" w:rsidR="009A38E0" w:rsidRPr="008413E8" w:rsidRDefault="006C3312" w:rsidP="009A38E0">
      <w:pPr>
        <w:widowControl w:val="0"/>
        <w:autoSpaceDE w:val="0"/>
        <w:autoSpaceDN w:val="0"/>
        <w:adjustRightInd w:val="0"/>
        <w:spacing w:before="280" w:after="280" w:line="240" w:lineRule="auto"/>
        <w:ind w:left="-1361"/>
        <w:jc w:val="both"/>
        <w:rPr>
          <w:rFonts w:ascii="ArialMT" w:eastAsia="HiraginoSans-W3" w:hAnsi="ArialMT" w:cs="ArialMT"/>
          <w:i/>
          <w:iCs/>
          <w:spacing w:val="5"/>
          <w:kern w:val="1"/>
          <w:lang w:val="en-GB"/>
        </w:rPr>
      </w:pPr>
      <w:r>
        <w:rPr>
          <w:rFonts w:ascii="ArialMT" w:eastAsia="HiraginoSans-W3" w:hAnsi="ArialMT" w:cs="ArialMT"/>
          <w:i/>
          <w:iCs/>
          <w:noProof/>
          <w:spacing w:val="5"/>
          <w:kern w:val="1"/>
        </w:rPr>
        <w:drawing>
          <wp:inline distT="0" distB="0" distL="0" distR="0" wp14:anchorId="766BC598" wp14:editId="1CEB35FD">
            <wp:extent cx="7617260" cy="2652059"/>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7380" cy="2655582"/>
                    </a:xfrm>
                    <a:prstGeom prst="rect">
                      <a:avLst/>
                    </a:prstGeom>
                    <a:noFill/>
                    <a:ln>
                      <a:noFill/>
                    </a:ln>
                  </pic:spPr>
                </pic:pic>
              </a:graphicData>
            </a:graphic>
          </wp:inline>
        </w:drawing>
      </w:r>
    </w:p>
    <w:p w14:paraId="4781E245" w14:textId="77777777" w:rsidR="00AA4E5B" w:rsidRPr="008413E8" w:rsidRDefault="00AA4E5B">
      <w:pPr>
        <w:widowControl w:val="0"/>
        <w:autoSpaceDE w:val="0"/>
        <w:autoSpaceDN w:val="0"/>
        <w:adjustRightInd w:val="0"/>
        <w:spacing w:before="280" w:after="280" w:line="240" w:lineRule="auto"/>
        <w:jc w:val="both"/>
        <w:rPr>
          <w:rFonts w:ascii="ArialMT" w:eastAsia="HiraginoSans-W3" w:hAnsi="ArialMT" w:cs="ArialMT"/>
          <w:i/>
          <w:iCs/>
          <w:spacing w:val="5"/>
          <w:kern w:val="1"/>
          <w:lang w:val="en-GB"/>
        </w:rPr>
      </w:pPr>
      <w:r w:rsidRPr="008413E8">
        <w:rPr>
          <w:rFonts w:ascii="ArialMT" w:eastAsia="HiraginoSans-W3" w:hAnsi="ArialMT" w:cs="ArialMT"/>
          <w:b/>
          <w:bCs/>
          <w:i/>
          <w:iCs/>
          <w:spacing w:val="5"/>
          <w:kern w:val="1"/>
          <w:lang w:val="en-GB"/>
        </w:rPr>
        <w:t>Logging</w:t>
      </w:r>
      <w:r w:rsidRPr="008413E8">
        <w:rPr>
          <w:rFonts w:ascii="ArialMT" w:eastAsia="HiraginoSans-W3" w:hAnsi="ArialMT" w:cs="ArialMT"/>
          <w:i/>
          <w:iCs/>
          <w:spacing w:val="5"/>
          <w:kern w:val="1"/>
          <w:lang w:val="en-GB"/>
        </w:rPr>
        <w:t xml:space="preserve"> </w:t>
      </w:r>
      <w:r w:rsidRPr="008413E8">
        <w:rPr>
          <w:rFonts w:ascii="MS Gothic" w:eastAsia="MS Gothic" w:hAnsi="MS Gothic" w:cs="MS Gothic" w:hint="eastAsia"/>
          <w:i/>
          <w:iCs/>
          <w:spacing w:val="5"/>
          <w:kern w:val="1"/>
          <w:lang w:val="en-GB"/>
        </w:rPr>
        <w:t> </w:t>
      </w:r>
      <w:r w:rsidRPr="008413E8">
        <w:rPr>
          <w:rFonts w:ascii="ArialMT" w:eastAsia="HiraginoSans-W3" w:hAnsi="ArialMT" w:cs="ArialMT"/>
          <w:i/>
          <w:iCs/>
          <w:spacing w:val="5"/>
          <w:kern w:val="1"/>
          <w:lang w:val="en-GB"/>
        </w:rPr>
        <w:t>As you are working on the assignment, record what you are doing and how long you spent. As a rule of thumb, you should add a log entry every time you switch tasks. For example, if you do something for two hours straight, that can be one log entry. However, if you do two or three things in half an hour, you must have a log entry for each of them. You do not need to include time for logging, but should include the time spent answering the other parts of this question.</w:t>
      </w:r>
    </w:p>
    <w:p w14:paraId="5CD25552" w14:textId="77777777" w:rsidR="00AA4E5B" w:rsidRPr="008413E8" w:rsidRDefault="00AA4E5B">
      <w:pPr>
        <w:widowControl w:val="0"/>
        <w:autoSpaceDE w:val="0"/>
        <w:autoSpaceDN w:val="0"/>
        <w:adjustRightInd w:val="0"/>
        <w:spacing w:before="280" w:after="280" w:line="240" w:lineRule="auto"/>
        <w:rPr>
          <w:rFonts w:ascii="ArialMT" w:eastAsia="HiraginoSans-W3" w:hAnsi="ArialMT" w:cs="ArialMT"/>
          <w:i/>
          <w:iCs/>
          <w:spacing w:val="5"/>
          <w:kern w:val="1"/>
          <w:lang w:val="en-GB"/>
        </w:rPr>
      </w:pPr>
      <w:r w:rsidRPr="008413E8">
        <w:rPr>
          <w:rFonts w:ascii="ArialMT" w:eastAsia="HiraginoSans-W3" w:hAnsi="ArialMT" w:cs="ArialMT"/>
          <w:i/>
          <w:iCs/>
          <w:spacing w:val="5"/>
          <w:kern w:val="1"/>
          <w:lang w:val="en-GB"/>
        </w:rPr>
        <w:t xml:space="preserve">For this purpose, please use the </w:t>
      </w:r>
      <w:r w:rsidRPr="008413E8">
        <w:rPr>
          <w:rFonts w:ascii="ArialMT" w:eastAsia="HiraginoSans-W3" w:hAnsi="ArialMT" w:cs="ArialMT"/>
          <w:b/>
          <w:bCs/>
          <w:i/>
          <w:iCs/>
          <w:spacing w:val="5"/>
          <w:kern w:val="1"/>
          <w:lang w:val="en-GB"/>
        </w:rPr>
        <w:t>LogTemplate.xls</w:t>
      </w:r>
      <w:r w:rsidRPr="008413E8">
        <w:rPr>
          <w:rFonts w:ascii="ArialMT" w:eastAsia="HiraginoSans-W3" w:hAnsi="ArialMT" w:cs="ArialMT"/>
          <w:i/>
          <w:iCs/>
          <w:spacing w:val="5"/>
          <w:kern w:val="1"/>
          <w:lang w:val="en-GB"/>
        </w:rPr>
        <w:t xml:space="preserve"> file.</w:t>
      </w:r>
    </w:p>
    <w:p w14:paraId="0C2005FB" w14:textId="77777777" w:rsidR="00AA4E5B" w:rsidRPr="008413E8" w:rsidRDefault="00AA4E5B">
      <w:pPr>
        <w:widowControl w:val="0"/>
        <w:autoSpaceDE w:val="0"/>
        <w:autoSpaceDN w:val="0"/>
        <w:adjustRightInd w:val="0"/>
        <w:spacing w:after="0" w:line="240" w:lineRule="auto"/>
        <w:jc w:val="both"/>
        <w:rPr>
          <w:rFonts w:ascii="TimesNewRomanPSMT" w:eastAsia="HiraginoSans-W3" w:hAnsi="TimesNewRomanPSMT" w:cs="TimesNewRomanPSMT"/>
          <w:b/>
          <w:bCs/>
          <w:i/>
          <w:iCs/>
          <w:spacing w:val="5"/>
          <w:kern w:val="1"/>
          <w:lang w:val="en-GB"/>
        </w:rPr>
      </w:pPr>
      <w:r w:rsidRPr="008413E8">
        <w:rPr>
          <w:rFonts w:ascii="ArialMT" w:eastAsia="HiraginoSans-W3" w:hAnsi="ArialMT" w:cs="ArialMT"/>
          <w:b/>
          <w:bCs/>
          <w:i/>
          <w:iCs/>
          <w:spacing w:val="5"/>
          <w:kern w:val="1"/>
          <w:lang w:val="en-GB"/>
        </w:rPr>
        <w:t>Categorization</w:t>
      </w:r>
      <w:r w:rsidRPr="008413E8">
        <w:rPr>
          <w:rFonts w:ascii="MS Gothic" w:eastAsia="MS Gothic" w:hAnsi="MS Gothic" w:cs="MS Gothic" w:hint="eastAsia"/>
          <w:i/>
          <w:iCs/>
          <w:spacing w:val="5"/>
          <w:kern w:val="1"/>
          <w:lang w:val="en-GB"/>
        </w:rPr>
        <w:t> </w:t>
      </w:r>
      <w:r w:rsidRPr="008413E8">
        <w:rPr>
          <w:rFonts w:ascii="ArialMT" w:eastAsia="HiraginoSans-W3" w:hAnsi="ArialMT" w:cs="ArialMT"/>
          <w:i/>
          <w:iCs/>
          <w:spacing w:val="5"/>
          <w:kern w:val="1"/>
          <w:lang w:val="en-GB"/>
        </w:rPr>
        <w:t>When logging the time spent on the project, please create different sub- categories.</w:t>
      </w:r>
      <w:r w:rsidRPr="008413E8">
        <w:rPr>
          <w:rFonts w:ascii="ArialMT" w:eastAsia="HiraginoSans-W3" w:hAnsi="ArialMT" w:cs="ArialMT"/>
          <w:b/>
          <w:bCs/>
          <w:i/>
          <w:iCs/>
          <w:spacing w:val="5"/>
          <w:kern w:val="1"/>
          <w:lang w:val="en-GB"/>
        </w:rPr>
        <w:t xml:space="preserve"> </w:t>
      </w:r>
      <w:r w:rsidRPr="008413E8">
        <w:rPr>
          <w:rFonts w:ascii="ArialMT" w:eastAsia="HiraginoSans-W3" w:hAnsi="ArialMT" w:cs="ArialMT"/>
          <w:i/>
          <w:iCs/>
          <w:spacing w:val="5"/>
          <w:kern w:val="1"/>
          <w:lang w:val="en-GB"/>
        </w:rPr>
        <w:t>Specifically, it is important to clearly distinguish between two main categories: the time spent for “</w:t>
      </w:r>
      <w:r w:rsidRPr="008413E8">
        <w:rPr>
          <w:rFonts w:ascii="ArialMT" w:eastAsia="HiraginoSans-W3" w:hAnsi="ArialMT" w:cs="ArialMT"/>
          <w:b/>
          <w:bCs/>
          <w:i/>
          <w:iCs/>
          <w:spacing w:val="5"/>
          <w:kern w:val="1"/>
          <w:lang w:val="en-GB"/>
        </w:rPr>
        <w:t>learning</w:t>
      </w:r>
      <w:r w:rsidRPr="008413E8">
        <w:rPr>
          <w:rFonts w:ascii="ArialMT" w:eastAsia="HiraginoSans-W3" w:hAnsi="ArialMT" w:cs="ArialMT"/>
          <w:i/>
          <w:iCs/>
          <w:spacing w:val="5"/>
          <w:kern w:val="1"/>
          <w:lang w:val="en-GB"/>
        </w:rPr>
        <w:t xml:space="preserve">” (the </w:t>
      </w:r>
      <w:proofErr w:type="spellStart"/>
      <w:r w:rsidRPr="008413E8">
        <w:rPr>
          <w:rFonts w:ascii="ArialMT" w:eastAsia="HiraginoSans-W3" w:hAnsi="ArialMT" w:cs="ArialMT"/>
          <w:i/>
          <w:iCs/>
          <w:spacing w:val="5"/>
          <w:kern w:val="1"/>
          <w:lang w:val="en-GB"/>
        </w:rPr>
        <w:t>modeling</w:t>
      </w:r>
      <w:proofErr w:type="spellEnd"/>
      <w:r w:rsidRPr="008413E8">
        <w:rPr>
          <w:rFonts w:ascii="ArialMT" w:eastAsia="HiraginoSans-W3" w:hAnsi="ArialMT" w:cs="ArialMT"/>
          <w:i/>
          <w:iCs/>
          <w:spacing w:val="5"/>
          <w:kern w:val="1"/>
          <w:lang w:val="en-GB"/>
        </w:rPr>
        <w:t xml:space="preserve"> languages, the tools, etc.) from the time needed for “</w:t>
      </w:r>
      <w:r w:rsidRPr="008413E8">
        <w:rPr>
          <w:rFonts w:ascii="ArialMT" w:eastAsia="HiraginoSans-W3" w:hAnsi="ArialMT" w:cs="ArialMT"/>
          <w:b/>
          <w:bCs/>
          <w:i/>
          <w:iCs/>
          <w:spacing w:val="5"/>
          <w:kern w:val="1"/>
          <w:lang w:val="en-GB"/>
        </w:rPr>
        <w:t>doing</w:t>
      </w:r>
      <w:r w:rsidRPr="008413E8">
        <w:rPr>
          <w:rFonts w:ascii="ArialMT" w:eastAsia="HiraginoSans-W3" w:hAnsi="ArialMT" w:cs="ArialMT"/>
          <w:i/>
          <w:iCs/>
          <w:spacing w:val="5"/>
          <w:kern w:val="1"/>
          <w:lang w:val="en-GB"/>
        </w:rPr>
        <w:t>” (creating the models, taking the decisions, …). Learning tasks are in fact costs to be paid only once, while doing costs are those that will be repeated through the project.</w:t>
      </w:r>
    </w:p>
    <w:p w14:paraId="439223D5" w14:textId="77777777" w:rsidR="00AA4E5B" w:rsidRPr="008413E8" w:rsidRDefault="00AA4E5B">
      <w:pPr>
        <w:widowControl w:val="0"/>
        <w:autoSpaceDE w:val="0"/>
        <w:autoSpaceDN w:val="0"/>
        <w:adjustRightInd w:val="0"/>
        <w:spacing w:after="0" w:line="240" w:lineRule="auto"/>
        <w:jc w:val="both"/>
        <w:rPr>
          <w:rFonts w:ascii="TimesNewRomanPSMT" w:eastAsia="HiraginoSans-W3" w:hAnsi="TimesNewRomanPSMT" w:cs="TimesNewRomanPSMT"/>
          <w:i/>
          <w:iCs/>
          <w:spacing w:val="5"/>
          <w:kern w:val="1"/>
          <w:lang w:val="en-GB"/>
        </w:rPr>
      </w:pPr>
      <w:r w:rsidRPr="008413E8">
        <w:rPr>
          <w:rFonts w:ascii="ArialMT" w:eastAsia="HiraginoSans-W3" w:hAnsi="ArialMT" w:cs="ArialMT"/>
          <w:i/>
          <w:iCs/>
          <w:spacing w:val="5"/>
          <w:kern w:val="1"/>
          <w:lang w:val="en-GB"/>
        </w:rPr>
        <w:t>For each category, please define sub-categories. Examples follow. You may add other sub-categories you find useful.</w:t>
      </w:r>
      <w:r w:rsidRPr="008413E8">
        <w:rPr>
          <w:rFonts w:ascii="MS Gothic" w:eastAsia="MS Gothic" w:hAnsi="MS Gothic" w:cs="MS Gothic" w:hint="eastAsia"/>
          <w:i/>
          <w:iCs/>
          <w:spacing w:val="5"/>
          <w:kern w:val="1"/>
          <w:lang w:val="en-GB"/>
        </w:rPr>
        <w:t> </w:t>
      </w:r>
    </w:p>
    <w:tbl>
      <w:tblPr>
        <w:tblW w:w="0" w:type="auto"/>
        <w:tblLayout w:type="fixed"/>
        <w:tblLook w:val="0000" w:firstRow="0" w:lastRow="0" w:firstColumn="0" w:lastColumn="0" w:noHBand="0" w:noVBand="0"/>
      </w:tblPr>
      <w:tblGrid>
        <w:gridCol w:w="4423"/>
        <w:gridCol w:w="4433"/>
      </w:tblGrid>
      <w:tr w:rsidR="00AA4E5B" w14:paraId="3C9A21FA" w14:textId="77777777">
        <w:tc>
          <w:tcPr>
            <w:tcW w:w="4423" w:type="dxa"/>
            <w:tcBorders>
              <w:top w:val="single" w:sz="8" w:space="0" w:color="BFBFBF"/>
              <w:left w:val="single" w:sz="8" w:space="0" w:color="BFBFBF"/>
              <w:bottom w:val="single" w:sz="8" w:space="0" w:color="BFBFBF"/>
              <w:right w:val="single" w:sz="8" w:space="0" w:color="BFBFBF"/>
            </w:tcBorders>
          </w:tcPr>
          <w:p w14:paraId="58757E51" w14:textId="77777777" w:rsidR="00AA4E5B" w:rsidRDefault="00AA4E5B">
            <w:pPr>
              <w:widowControl w:val="0"/>
              <w:autoSpaceDE w:val="0"/>
              <w:autoSpaceDN w:val="0"/>
              <w:adjustRightInd w:val="0"/>
              <w:spacing w:after="0" w:line="240" w:lineRule="auto"/>
              <w:ind w:left="426"/>
              <w:rPr>
                <w:rFonts w:ascii="ArialMT" w:eastAsia="HiraginoSans-W3" w:hAnsi="ArialMT" w:cs="ArialMT"/>
                <w:b/>
                <w:bCs/>
                <w:i/>
                <w:iCs/>
                <w:spacing w:val="5"/>
                <w:kern w:val="1"/>
              </w:rPr>
            </w:pPr>
            <w:r>
              <w:rPr>
                <w:rFonts w:ascii="ArialMT" w:eastAsia="HiraginoSans-W3" w:hAnsi="ArialMT" w:cs="ArialMT"/>
                <w:b/>
                <w:bCs/>
                <w:i/>
                <w:iCs/>
                <w:spacing w:val="5"/>
                <w:kern w:val="1"/>
              </w:rPr>
              <w:t>Learning</w:t>
            </w:r>
          </w:p>
          <w:p w14:paraId="2E7BBE65" w14:textId="77777777" w:rsidR="00AA4E5B" w:rsidRDefault="00AA4E5B">
            <w:pPr>
              <w:widowControl w:val="0"/>
              <w:numPr>
                <w:ilvl w:val="1"/>
                <w:numId w:val="21"/>
              </w:numPr>
              <w:autoSpaceDE w:val="0"/>
              <w:autoSpaceDN w:val="0"/>
              <w:adjustRightInd w:val="0"/>
              <w:spacing w:after="0" w:line="240" w:lineRule="auto"/>
              <w:ind w:left="426" w:firstLine="0"/>
              <w:rPr>
                <w:rFonts w:ascii="ArialMT" w:eastAsia="HiraginoSans-W3" w:hAnsi="ArialMT" w:cs="ArialMT"/>
                <w:b/>
                <w:bCs/>
                <w:i/>
                <w:iCs/>
                <w:spacing w:val="5"/>
                <w:kern w:val="1"/>
              </w:rPr>
            </w:pPr>
            <w:r>
              <w:rPr>
                <w:rFonts w:ascii="Symbol" w:eastAsia="HiraginoSans-W3" w:hAnsi="Symbol" w:cs="Symbol"/>
                <w:kern w:val="1"/>
              </w:rPr>
              <w:tab/>
            </w:r>
            <w:r>
              <w:rPr>
                <w:rFonts w:ascii="Symbol" w:eastAsia="HiraginoSans-W3" w:hAnsi="Symbol" w:cs="Symbol"/>
                <w:kern w:val="1"/>
              </w:rPr>
              <w:tab/>
            </w:r>
            <w:proofErr w:type="spellStart"/>
            <w:r>
              <w:rPr>
                <w:rFonts w:ascii="ArialMT" w:eastAsia="HiraginoSans-W3" w:hAnsi="ArialMT" w:cs="ArialMT"/>
                <w:b/>
                <w:bCs/>
                <w:i/>
                <w:iCs/>
                <w:spacing w:val="5"/>
                <w:kern w:val="1"/>
              </w:rPr>
              <w:t>Requirements</w:t>
            </w:r>
            <w:proofErr w:type="spellEnd"/>
            <w:r>
              <w:rPr>
                <w:rFonts w:ascii="ArialMT" w:eastAsia="HiraginoSans-W3" w:hAnsi="ArialMT" w:cs="ArialMT"/>
                <w:b/>
                <w:bCs/>
                <w:i/>
                <w:iCs/>
                <w:spacing w:val="5"/>
                <w:kern w:val="1"/>
              </w:rPr>
              <w:t xml:space="preserve"> </w:t>
            </w:r>
            <w:proofErr w:type="spellStart"/>
            <w:r>
              <w:rPr>
                <w:rFonts w:ascii="ArialMT" w:eastAsia="HiraginoSans-W3" w:hAnsi="ArialMT" w:cs="ArialMT"/>
                <w:b/>
                <w:bCs/>
                <w:i/>
                <w:iCs/>
                <w:spacing w:val="5"/>
                <w:kern w:val="1"/>
              </w:rPr>
              <w:t>Engineering</w:t>
            </w:r>
            <w:proofErr w:type="spellEnd"/>
          </w:p>
          <w:p w14:paraId="5C4401C8" w14:textId="77777777" w:rsidR="00AA4E5B" w:rsidRDefault="00AA4E5B">
            <w:pPr>
              <w:widowControl w:val="0"/>
              <w:numPr>
                <w:ilvl w:val="1"/>
                <w:numId w:val="21"/>
              </w:numPr>
              <w:autoSpaceDE w:val="0"/>
              <w:autoSpaceDN w:val="0"/>
              <w:adjustRightInd w:val="0"/>
              <w:spacing w:after="0" w:line="240" w:lineRule="auto"/>
              <w:ind w:left="426" w:firstLine="0"/>
              <w:rPr>
                <w:rFonts w:ascii="ArialMT" w:eastAsia="HiraginoSans-W3" w:hAnsi="ArialMT" w:cs="ArialMT"/>
                <w:b/>
                <w:bCs/>
                <w:i/>
                <w:iCs/>
                <w:spacing w:val="5"/>
                <w:kern w:val="1"/>
              </w:rPr>
            </w:pPr>
            <w:r>
              <w:rPr>
                <w:rFonts w:ascii="Symbol" w:eastAsia="HiraginoSans-W3" w:hAnsi="Symbol" w:cs="Symbol"/>
                <w:kern w:val="1"/>
              </w:rPr>
              <w:tab/>
            </w:r>
            <w:r>
              <w:rPr>
                <w:rFonts w:ascii="Symbol" w:eastAsia="HiraginoSans-W3" w:hAnsi="Symbol" w:cs="Symbol"/>
                <w:kern w:val="1"/>
              </w:rPr>
              <w:tab/>
            </w:r>
            <w:r>
              <w:rPr>
                <w:rFonts w:ascii="ArialMT" w:eastAsia="HiraginoSans-W3" w:hAnsi="ArialMT" w:cs="ArialMT"/>
                <w:b/>
                <w:bCs/>
                <w:i/>
                <w:iCs/>
                <w:spacing w:val="5"/>
                <w:kern w:val="1"/>
              </w:rPr>
              <w:t xml:space="preserve">Non </w:t>
            </w:r>
            <w:proofErr w:type="spellStart"/>
            <w:r>
              <w:rPr>
                <w:rFonts w:ascii="ArialMT" w:eastAsia="HiraginoSans-W3" w:hAnsi="ArialMT" w:cs="ArialMT"/>
                <w:b/>
                <w:bCs/>
                <w:i/>
                <w:iCs/>
                <w:spacing w:val="5"/>
                <w:kern w:val="1"/>
              </w:rPr>
              <w:t>functional</w:t>
            </w:r>
            <w:proofErr w:type="spellEnd"/>
            <w:r>
              <w:rPr>
                <w:rFonts w:ascii="ArialMT" w:eastAsia="HiraginoSans-W3" w:hAnsi="ArialMT" w:cs="ArialMT"/>
                <w:b/>
                <w:bCs/>
                <w:i/>
                <w:iCs/>
                <w:spacing w:val="5"/>
                <w:kern w:val="1"/>
              </w:rPr>
              <w:t xml:space="preserve"> </w:t>
            </w:r>
            <w:proofErr w:type="spellStart"/>
            <w:r>
              <w:rPr>
                <w:rFonts w:ascii="ArialMT" w:eastAsia="HiraginoSans-W3" w:hAnsi="ArialMT" w:cs="ArialMT"/>
                <w:b/>
                <w:bCs/>
                <w:i/>
                <w:iCs/>
                <w:spacing w:val="5"/>
                <w:kern w:val="1"/>
              </w:rPr>
              <w:t>Requirements</w:t>
            </w:r>
            <w:proofErr w:type="spellEnd"/>
          </w:p>
          <w:p w14:paraId="38052E5F" w14:textId="77777777" w:rsidR="00AA4E5B" w:rsidRDefault="00AA4E5B">
            <w:pPr>
              <w:widowControl w:val="0"/>
              <w:numPr>
                <w:ilvl w:val="1"/>
                <w:numId w:val="21"/>
              </w:numPr>
              <w:autoSpaceDE w:val="0"/>
              <w:autoSpaceDN w:val="0"/>
              <w:adjustRightInd w:val="0"/>
              <w:spacing w:after="0" w:line="240" w:lineRule="auto"/>
              <w:ind w:left="426" w:firstLine="0"/>
              <w:rPr>
                <w:rFonts w:ascii="ArialMT" w:eastAsia="HiraginoSans-W3" w:hAnsi="ArialMT" w:cs="ArialMT"/>
                <w:b/>
                <w:bCs/>
                <w:i/>
                <w:iCs/>
                <w:spacing w:val="5"/>
                <w:kern w:val="1"/>
              </w:rPr>
            </w:pPr>
            <w:r>
              <w:rPr>
                <w:rFonts w:ascii="Symbol" w:eastAsia="HiraginoSans-W3" w:hAnsi="Symbol" w:cs="Symbol"/>
                <w:kern w:val="1"/>
              </w:rPr>
              <w:tab/>
            </w:r>
            <w:r>
              <w:rPr>
                <w:rFonts w:ascii="Symbol" w:eastAsia="HiraginoSans-W3" w:hAnsi="Symbol" w:cs="Symbol"/>
                <w:kern w:val="1"/>
              </w:rPr>
              <w:tab/>
            </w:r>
            <w:r>
              <w:rPr>
                <w:rFonts w:ascii="ArialMT" w:eastAsia="HiraginoSans-W3" w:hAnsi="ArialMT" w:cs="ArialMT"/>
                <w:b/>
                <w:bCs/>
                <w:i/>
                <w:iCs/>
                <w:spacing w:val="5"/>
                <w:kern w:val="1"/>
              </w:rPr>
              <w:t xml:space="preserve">Use Case </w:t>
            </w:r>
            <w:proofErr w:type="spellStart"/>
            <w:r>
              <w:rPr>
                <w:rFonts w:ascii="ArialMT" w:eastAsia="HiraginoSans-W3" w:hAnsi="ArialMT" w:cs="ArialMT"/>
                <w:b/>
                <w:bCs/>
                <w:i/>
                <w:iCs/>
                <w:spacing w:val="5"/>
                <w:kern w:val="1"/>
              </w:rPr>
              <w:t>Diagrams</w:t>
            </w:r>
            <w:proofErr w:type="spellEnd"/>
          </w:p>
          <w:p w14:paraId="39D0CEC0" w14:textId="77777777" w:rsidR="00AA4E5B" w:rsidRDefault="00AA4E5B">
            <w:pPr>
              <w:widowControl w:val="0"/>
              <w:numPr>
                <w:ilvl w:val="1"/>
                <w:numId w:val="21"/>
              </w:numPr>
              <w:autoSpaceDE w:val="0"/>
              <w:autoSpaceDN w:val="0"/>
              <w:adjustRightInd w:val="0"/>
              <w:spacing w:after="0" w:line="240" w:lineRule="auto"/>
              <w:ind w:left="426" w:firstLine="0"/>
              <w:rPr>
                <w:rFonts w:ascii="ArialMT" w:eastAsia="HiraginoSans-W3" w:hAnsi="ArialMT" w:cs="ArialMT"/>
                <w:b/>
                <w:bCs/>
                <w:i/>
                <w:iCs/>
                <w:spacing w:val="5"/>
                <w:kern w:val="1"/>
              </w:rPr>
            </w:pPr>
            <w:r>
              <w:rPr>
                <w:rFonts w:ascii="Symbol" w:eastAsia="HiraginoSans-W3" w:hAnsi="Symbol" w:cs="Symbol"/>
                <w:kern w:val="1"/>
              </w:rPr>
              <w:tab/>
            </w:r>
            <w:r>
              <w:rPr>
                <w:rFonts w:ascii="Symbol" w:eastAsia="HiraginoSans-W3" w:hAnsi="Symbol" w:cs="Symbol"/>
                <w:kern w:val="1"/>
              </w:rPr>
              <w:tab/>
            </w:r>
            <w:proofErr w:type="spellStart"/>
            <w:r>
              <w:rPr>
                <w:rFonts w:ascii="ArialMT" w:eastAsia="HiraginoSans-W3" w:hAnsi="ArialMT" w:cs="ArialMT"/>
                <w:b/>
                <w:bCs/>
                <w:i/>
                <w:iCs/>
                <w:spacing w:val="5"/>
                <w:kern w:val="1"/>
              </w:rPr>
              <w:t>Tool</w:t>
            </w:r>
            <w:proofErr w:type="spellEnd"/>
            <w:r>
              <w:rPr>
                <w:rFonts w:ascii="ArialMT" w:eastAsia="HiraginoSans-W3" w:hAnsi="ArialMT" w:cs="ArialMT"/>
                <w:b/>
                <w:bCs/>
                <w:i/>
                <w:iCs/>
                <w:spacing w:val="5"/>
                <w:kern w:val="1"/>
              </w:rPr>
              <w:t xml:space="preserve"> </w:t>
            </w:r>
            <w:proofErr w:type="spellStart"/>
            <w:r>
              <w:rPr>
                <w:rFonts w:ascii="ArialMT" w:eastAsia="HiraginoSans-W3" w:hAnsi="ArialMT" w:cs="ArialMT"/>
                <w:b/>
                <w:bCs/>
                <w:i/>
                <w:iCs/>
                <w:spacing w:val="5"/>
                <w:kern w:val="1"/>
              </w:rPr>
              <w:t>study</w:t>
            </w:r>
            <w:proofErr w:type="spellEnd"/>
          </w:p>
        </w:tc>
        <w:tc>
          <w:tcPr>
            <w:tcW w:w="4433" w:type="dxa"/>
            <w:tcBorders>
              <w:top w:val="single" w:sz="8" w:space="0" w:color="BFBFBF"/>
              <w:left w:val="single" w:sz="8" w:space="0" w:color="BFBFBF"/>
              <w:bottom w:val="single" w:sz="8" w:space="0" w:color="BFBFBF"/>
              <w:right w:val="single" w:sz="8" w:space="0" w:color="BFBFBF"/>
            </w:tcBorders>
          </w:tcPr>
          <w:p w14:paraId="1A98663B" w14:textId="77777777" w:rsidR="00AA4E5B" w:rsidRDefault="00AA4E5B">
            <w:pPr>
              <w:widowControl w:val="0"/>
              <w:autoSpaceDE w:val="0"/>
              <w:autoSpaceDN w:val="0"/>
              <w:adjustRightInd w:val="0"/>
              <w:spacing w:after="0" w:line="240" w:lineRule="auto"/>
              <w:ind w:left="426"/>
              <w:rPr>
                <w:rFonts w:ascii="ArialMT" w:eastAsia="HiraginoSans-W3" w:hAnsi="ArialMT" w:cs="ArialMT"/>
                <w:b/>
                <w:bCs/>
                <w:i/>
                <w:iCs/>
                <w:spacing w:val="5"/>
                <w:kern w:val="1"/>
              </w:rPr>
            </w:pPr>
            <w:proofErr w:type="spellStart"/>
            <w:r>
              <w:rPr>
                <w:rFonts w:ascii="ArialMT" w:eastAsia="HiraginoSans-W3" w:hAnsi="ArialMT" w:cs="ArialMT"/>
                <w:b/>
                <w:bCs/>
                <w:i/>
                <w:iCs/>
                <w:spacing w:val="5"/>
                <w:kern w:val="1"/>
              </w:rPr>
              <w:t>Doing</w:t>
            </w:r>
            <w:proofErr w:type="spellEnd"/>
            <w:r>
              <w:rPr>
                <w:rFonts w:ascii="ArialMT" w:eastAsia="HiraginoSans-W3" w:hAnsi="ArialMT" w:cs="ArialMT"/>
                <w:b/>
                <w:bCs/>
                <w:i/>
                <w:iCs/>
                <w:spacing w:val="5"/>
                <w:kern w:val="1"/>
              </w:rPr>
              <w:t>:</w:t>
            </w:r>
          </w:p>
          <w:p w14:paraId="6396AE0A" w14:textId="77777777" w:rsidR="00AA4E5B" w:rsidRDefault="00AA4E5B">
            <w:pPr>
              <w:widowControl w:val="0"/>
              <w:numPr>
                <w:ilvl w:val="1"/>
                <w:numId w:val="22"/>
              </w:numPr>
              <w:autoSpaceDE w:val="0"/>
              <w:autoSpaceDN w:val="0"/>
              <w:adjustRightInd w:val="0"/>
              <w:spacing w:after="0" w:line="240" w:lineRule="auto"/>
              <w:ind w:left="426" w:firstLine="0"/>
              <w:rPr>
                <w:rFonts w:ascii="ArialMT" w:eastAsia="HiraginoSans-W3" w:hAnsi="ArialMT" w:cs="ArialMT"/>
                <w:b/>
                <w:bCs/>
                <w:i/>
                <w:iCs/>
                <w:spacing w:val="5"/>
                <w:kern w:val="1"/>
              </w:rPr>
            </w:pPr>
            <w:r>
              <w:rPr>
                <w:rFonts w:ascii="Symbol" w:eastAsia="HiraginoSans-W3" w:hAnsi="Symbol" w:cs="Symbol"/>
                <w:kern w:val="1"/>
              </w:rPr>
              <w:tab/>
            </w:r>
            <w:r>
              <w:rPr>
                <w:rFonts w:ascii="Symbol" w:eastAsia="HiraginoSans-W3" w:hAnsi="Symbol" w:cs="Symbol"/>
                <w:kern w:val="1"/>
              </w:rPr>
              <w:tab/>
            </w:r>
            <w:proofErr w:type="spellStart"/>
            <w:r>
              <w:rPr>
                <w:rFonts w:ascii="ArialMT" w:eastAsia="HiraginoSans-W3" w:hAnsi="ArialMT" w:cs="ArialMT"/>
                <w:b/>
                <w:bCs/>
                <w:i/>
                <w:iCs/>
                <w:spacing w:val="5"/>
                <w:kern w:val="1"/>
              </w:rPr>
              <w:t>Requirements</w:t>
            </w:r>
            <w:proofErr w:type="spellEnd"/>
            <w:r>
              <w:rPr>
                <w:rFonts w:ascii="ArialMT" w:eastAsia="HiraginoSans-W3" w:hAnsi="ArialMT" w:cs="ArialMT"/>
                <w:b/>
                <w:bCs/>
                <w:i/>
                <w:iCs/>
                <w:spacing w:val="5"/>
                <w:kern w:val="1"/>
              </w:rPr>
              <w:t xml:space="preserve"> </w:t>
            </w:r>
            <w:proofErr w:type="spellStart"/>
            <w:r>
              <w:rPr>
                <w:rFonts w:ascii="ArialMT" w:eastAsia="HiraginoSans-W3" w:hAnsi="ArialMT" w:cs="ArialMT"/>
                <w:b/>
                <w:bCs/>
                <w:i/>
                <w:iCs/>
                <w:spacing w:val="5"/>
                <w:kern w:val="1"/>
              </w:rPr>
              <w:t>discovery</w:t>
            </w:r>
            <w:proofErr w:type="spellEnd"/>
          </w:p>
          <w:p w14:paraId="269F8FD9" w14:textId="77777777" w:rsidR="00AA4E5B" w:rsidRDefault="00AA4E5B">
            <w:pPr>
              <w:widowControl w:val="0"/>
              <w:numPr>
                <w:ilvl w:val="1"/>
                <w:numId w:val="22"/>
              </w:numPr>
              <w:autoSpaceDE w:val="0"/>
              <w:autoSpaceDN w:val="0"/>
              <w:adjustRightInd w:val="0"/>
              <w:spacing w:after="0" w:line="240" w:lineRule="auto"/>
              <w:ind w:left="426" w:firstLine="0"/>
              <w:rPr>
                <w:rFonts w:ascii="ArialMT" w:eastAsia="HiraginoSans-W3" w:hAnsi="ArialMT" w:cs="ArialMT"/>
                <w:b/>
                <w:bCs/>
                <w:i/>
                <w:iCs/>
                <w:spacing w:val="5"/>
                <w:kern w:val="1"/>
              </w:rPr>
            </w:pPr>
            <w:r>
              <w:rPr>
                <w:rFonts w:ascii="Symbol" w:eastAsia="HiraginoSans-W3" w:hAnsi="Symbol" w:cs="Symbol"/>
                <w:kern w:val="1"/>
              </w:rPr>
              <w:tab/>
            </w:r>
            <w:r>
              <w:rPr>
                <w:rFonts w:ascii="Symbol" w:eastAsia="HiraginoSans-W3" w:hAnsi="Symbol" w:cs="Symbol"/>
                <w:kern w:val="1"/>
              </w:rPr>
              <w:tab/>
            </w:r>
            <w:proofErr w:type="spellStart"/>
            <w:r>
              <w:rPr>
                <w:rFonts w:ascii="ArialMT" w:eastAsia="HiraginoSans-W3" w:hAnsi="ArialMT" w:cs="ArialMT"/>
                <w:b/>
                <w:bCs/>
                <w:i/>
                <w:iCs/>
                <w:spacing w:val="5"/>
                <w:kern w:val="1"/>
              </w:rPr>
              <w:t>Requirements</w:t>
            </w:r>
            <w:proofErr w:type="spellEnd"/>
            <w:r>
              <w:rPr>
                <w:rFonts w:ascii="ArialMT" w:eastAsia="HiraginoSans-W3" w:hAnsi="ArialMT" w:cs="ArialMT"/>
                <w:b/>
                <w:bCs/>
                <w:i/>
                <w:iCs/>
                <w:spacing w:val="5"/>
                <w:kern w:val="1"/>
              </w:rPr>
              <w:t xml:space="preserve"> </w:t>
            </w:r>
            <w:proofErr w:type="spellStart"/>
            <w:r>
              <w:rPr>
                <w:rFonts w:ascii="ArialMT" w:eastAsia="HiraginoSans-W3" w:hAnsi="ArialMT" w:cs="ArialMT"/>
                <w:b/>
                <w:bCs/>
                <w:i/>
                <w:iCs/>
                <w:spacing w:val="5"/>
                <w:kern w:val="1"/>
              </w:rPr>
              <w:t>Modeling</w:t>
            </w:r>
            <w:proofErr w:type="spellEnd"/>
            <w:r>
              <w:rPr>
                <w:rFonts w:ascii="ArialMT" w:eastAsia="HiraginoSans-W3" w:hAnsi="ArialMT" w:cs="ArialMT"/>
                <w:b/>
                <w:bCs/>
                <w:i/>
                <w:iCs/>
                <w:spacing w:val="5"/>
                <w:kern w:val="1"/>
              </w:rPr>
              <w:t xml:space="preserve"> (UC </w:t>
            </w:r>
            <w:proofErr w:type="spellStart"/>
            <w:r>
              <w:rPr>
                <w:rFonts w:ascii="ArialMT" w:eastAsia="HiraginoSans-W3" w:hAnsi="ArialMT" w:cs="ArialMT"/>
                <w:b/>
                <w:bCs/>
                <w:i/>
                <w:iCs/>
                <w:spacing w:val="5"/>
                <w:kern w:val="1"/>
              </w:rPr>
              <w:t>diagrams</w:t>
            </w:r>
            <w:proofErr w:type="spellEnd"/>
            <w:r>
              <w:rPr>
                <w:rFonts w:ascii="ArialMT" w:eastAsia="HiraginoSans-W3" w:hAnsi="ArialMT" w:cs="ArialMT"/>
                <w:b/>
                <w:bCs/>
                <w:i/>
                <w:iCs/>
                <w:spacing w:val="5"/>
                <w:kern w:val="1"/>
              </w:rPr>
              <w:t>)</w:t>
            </w:r>
          </w:p>
          <w:p w14:paraId="525E45FB" w14:textId="77777777" w:rsidR="00AA4E5B" w:rsidRDefault="00AA4E5B">
            <w:pPr>
              <w:widowControl w:val="0"/>
              <w:autoSpaceDE w:val="0"/>
              <w:autoSpaceDN w:val="0"/>
              <w:adjustRightInd w:val="0"/>
              <w:spacing w:after="0" w:line="240" w:lineRule="auto"/>
              <w:rPr>
                <w:rFonts w:ascii="TimesNewRomanPSMT" w:eastAsia="HiraginoSans-W3" w:hAnsi="TimesNewRomanPSMT" w:cs="TimesNewRomanPSMT"/>
                <w:b/>
                <w:bCs/>
                <w:i/>
                <w:iCs/>
                <w:spacing w:val="5"/>
                <w:kern w:val="1"/>
              </w:rPr>
            </w:pPr>
          </w:p>
          <w:p w14:paraId="05AF9956" w14:textId="77777777" w:rsidR="00AA4E5B" w:rsidRDefault="00AA4E5B">
            <w:pPr>
              <w:widowControl w:val="0"/>
              <w:autoSpaceDE w:val="0"/>
              <w:autoSpaceDN w:val="0"/>
              <w:adjustRightInd w:val="0"/>
              <w:spacing w:after="0" w:line="240" w:lineRule="auto"/>
              <w:ind w:left="426"/>
              <w:rPr>
                <w:rFonts w:ascii="TimesNewRomanPSMT" w:eastAsia="HiraginoSans-W3" w:hAnsi="TimesNewRomanPSMT" w:cs="TimesNewRomanPSMT"/>
                <w:b/>
                <w:bCs/>
                <w:i/>
                <w:iCs/>
                <w:spacing w:val="5"/>
                <w:kern w:val="1"/>
              </w:rPr>
            </w:pPr>
          </w:p>
        </w:tc>
      </w:tr>
    </w:tbl>
    <w:p w14:paraId="00165455" w14:textId="77777777" w:rsidR="00AA4E5B" w:rsidRPr="008413E8" w:rsidRDefault="00AA4E5B">
      <w:pPr>
        <w:widowControl w:val="0"/>
        <w:autoSpaceDE w:val="0"/>
        <w:autoSpaceDN w:val="0"/>
        <w:adjustRightInd w:val="0"/>
        <w:spacing w:before="280" w:after="280" w:line="240" w:lineRule="auto"/>
        <w:rPr>
          <w:rFonts w:ascii="ArialMT" w:eastAsia="HiraginoSans-W3" w:hAnsi="ArialMT" w:cs="ArialMT"/>
          <w:i/>
          <w:iCs/>
          <w:spacing w:val="5"/>
          <w:kern w:val="1"/>
          <w:lang w:val="en-GB"/>
        </w:rPr>
      </w:pPr>
      <w:r w:rsidRPr="008413E8">
        <w:rPr>
          <w:rFonts w:ascii="ArialMT" w:eastAsia="HiraginoSans-W3" w:hAnsi="ArialMT" w:cs="ArialMT"/>
          <w:b/>
          <w:bCs/>
          <w:i/>
          <w:iCs/>
          <w:spacing w:val="5"/>
          <w:kern w:val="1"/>
          <w:lang w:val="en-GB"/>
        </w:rPr>
        <w:lastRenderedPageBreak/>
        <w:t>Summary Statistics</w:t>
      </w:r>
      <w:r w:rsidRPr="008413E8">
        <w:rPr>
          <w:rFonts w:ascii="MS Gothic" w:eastAsia="MS Gothic" w:hAnsi="MS Gothic" w:cs="MS Gothic" w:hint="eastAsia"/>
          <w:b/>
          <w:bCs/>
          <w:i/>
          <w:iCs/>
          <w:spacing w:val="5"/>
          <w:kern w:val="1"/>
          <w:lang w:val="en-GB"/>
        </w:rPr>
        <w:t> </w:t>
      </w:r>
      <w:r w:rsidRPr="008413E8">
        <w:rPr>
          <w:rFonts w:ascii="ArialMT" w:eastAsia="HiraginoSans-W3" w:hAnsi="ArialMT" w:cs="ArialMT"/>
          <w:i/>
          <w:iCs/>
          <w:spacing w:val="5"/>
          <w:kern w:val="1"/>
          <w:lang w:val="en-GB"/>
        </w:rPr>
        <w:t xml:space="preserve">Based on the attributes defined above, calculate the summary statistics of the time spent for “learning”, the time spent for “doing”, and the total time. </w:t>
      </w:r>
    </w:p>
    <w:p w14:paraId="73ADF28E" w14:textId="77777777" w:rsidR="00AA4E5B" w:rsidRPr="008413E8" w:rsidRDefault="00AA4E5B">
      <w:pPr>
        <w:widowControl w:val="0"/>
        <w:autoSpaceDE w:val="0"/>
        <w:autoSpaceDN w:val="0"/>
        <w:adjustRightInd w:val="0"/>
        <w:spacing w:before="280" w:after="280" w:line="240" w:lineRule="auto"/>
        <w:rPr>
          <w:rFonts w:ascii="TimesNewRomanPSMT" w:eastAsia="HiraginoSans-W3" w:hAnsi="TimesNewRomanPSMT" w:cs="TimesNewRomanPSMT"/>
          <w:b/>
          <w:bCs/>
          <w:i/>
          <w:iCs/>
          <w:color w:val="0033CC"/>
          <w:spacing w:val="5"/>
          <w:kern w:val="1"/>
          <w:lang w:val="en-GB"/>
        </w:rPr>
      </w:pPr>
      <w:r w:rsidRPr="008413E8">
        <w:rPr>
          <w:rFonts w:ascii="ArialMT" w:eastAsia="HiraginoSans-W3" w:hAnsi="ArialMT" w:cs="ArialMT"/>
          <w:b/>
          <w:bCs/>
          <w:i/>
          <w:iCs/>
          <w:color w:val="0033CC"/>
          <w:spacing w:val="5"/>
          <w:kern w:val="1"/>
          <w:lang w:val="en-GB"/>
        </w:rPr>
        <w:t>Note: this Deliverable report shall document only the Summary Statistics for the different deliverables (D1, D2, and Final). Detailed information shall be reported in the Excel file.</w:t>
      </w:r>
      <w:r w:rsidRPr="008413E8">
        <w:rPr>
          <w:rFonts w:ascii="MS Gothic" w:eastAsia="MS Gothic" w:hAnsi="MS Gothic" w:cs="MS Gothic" w:hint="eastAsia"/>
          <w:b/>
          <w:bCs/>
          <w:i/>
          <w:iCs/>
          <w:color w:val="0033CC"/>
          <w:spacing w:val="5"/>
          <w:kern w:val="1"/>
          <w:lang w:val="en-GB"/>
        </w:rPr>
        <w:t> </w:t>
      </w:r>
    </w:p>
    <w:p w14:paraId="733F1BD5" w14:textId="77777777" w:rsidR="00AA4E5B" w:rsidRPr="008413E8" w:rsidRDefault="00AA4E5B">
      <w:pPr>
        <w:widowControl w:val="0"/>
        <w:autoSpaceDE w:val="0"/>
        <w:autoSpaceDN w:val="0"/>
        <w:adjustRightInd w:val="0"/>
        <w:spacing w:before="280" w:after="280" w:line="240" w:lineRule="auto"/>
        <w:rPr>
          <w:rFonts w:ascii="ArialMT" w:eastAsia="HiraginoSans-W3" w:hAnsi="ArialMT" w:cs="ArialMT"/>
          <w:b/>
          <w:bCs/>
          <w:i/>
          <w:iCs/>
          <w:color w:val="FF0000"/>
          <w:spacing w:val="5"/>
          <w:kern w:val="1"/>
          <w:lang w:val="en-GB"/>
        </w:rPr>
      </w:pPr>
      <w:r w:rsidRPr="008413E8">
        <w:rPr>
          <w:rFonts w:ascii="ArialMT" w:eastAsia="HiraginoSans-W3" w:hAnsi="ArialMT" w:cs="ArialMT"/>
          <w:b/>
          <w:bCs/>
          <w:i/>
          <w:iCs/>
          <w:color w:val="FF0000"/>
          <w:spacing w:val="5"/>
          <w:kern w:val="1"/>
          <w:lang w:val="en-GB"/>
        </w:rPr>
        <w:t xml:space="preserve">COPY HERE (computed from the spreadsheet): </w:t>
      </w:r>
      <w:proofErr w:type="spellStart"/>
      <w:r w:rsidRPr="008413E8">
        <w:rPr>
          <w:rFonts w:ascii="ArialMT" w:eastAsia="HiraginoSans-W3" w:hAnsi="ArialMT" w:cs="ArialMT"/>
          <w:b/>
          <w:bCs/>
          <w:i/>
          <w:iCs/>
          <w:color w:val="FF0000"/>
          <w:spacing w:val="5"/>
          <w:kern w:val="1"/>
          <w:lang w:val="en-GB"/>
        </w:rPr>
        <w:t>i</w:t>
      </w:r>
      <w:proofErr w:type="spellEnd"/>
      <w:r w:rsidRPr="008413E8">
        <w:rPr>
          <w:rFonts w:ascii="ArialMT" w:eastAsia="HiraginoSans-W3" w:hAnsi="ArialMT" w:cs="ArialMT"/>
          <w:b/>
          <w:bCs/>
          <w:i/>
          <w:iCs/>
          <w:color w:val="FF0000"/>
          <w:spacing w:val="5"/>
          <w:kern w:val="1"/>
          <w:lang w:val="en-GB"/>
        </w:rPr>
        <w:t xml:space="preserve">) the total number of hours spent by the group (that is, hours per task X number of people working on that task), ii) the time spent for LEARNING and for DOING  </w:t>
      </w:r>
    </w:p>
    <w:p w14:paraId="21AB58D2" w14:textId="77777777" w:rsidR="002A4622" w:rsidRDefault="002A4622">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lang w:val="en-GB"/>
        </w:rPr>
      </w:pPr>
    </w:p>
    <w:p w14:paraId="457B30BA" w14:textId="77777777" w:rsidR="002A4622" w:rsidRDefault="002A4622">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lang w:val="en-GB"/>
        </w:rPr>
      </w:pPr>
    </w:p>
    <w:p w14:paraId="22093181" w14:textId="77777777" w:rsidR="002A4622" w:rsidRDefault="002A4622">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lang w:val="en-GB"/>
        </w:rPr>
      </w:pPr>
    </w:p>
    <w:p w14:paraId="55BCE4D9" w14:textId="77777777" w:rsidR="002A4622" w:rsidRDefault="002A4622">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lang w:val="en-GB"/>
        </w:rPr>
      </w:pPr>
    </w:p>
    <w:p w14:paraId="4AA44182" w14:textId="77777777" w:rsidR="002A4622" w:rsidRDefault="002A4622">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lang w:val="en-GB"/>
        </w:rPr>
      </w:pPr>
    </w:p>
    <w:p w14:paraId="1A71E88D" w14:textId="77777777" w:rsidR="002A4622" w:rsidRDefault="002A4622">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lang w:val="en-GB"/>
        </w:rPr>
      </w:pPr>
    </w:p>
    <w:p w14:paraId="1EF33846" w14:textId="77777777" w:rsidR="002A4622" w:rsidRDefault="002A4622">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lang w:val="en-GB"/>
        </w:rPr>
      </w:pPr>
    </w:p>
    <w:p w14:paraId="73C2A11B" w14:textId="77777777" w:rsidR="002A4622" w:rsidRDefault="002A4622">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lang w:val="en-GB"/>
        </w:rPr>
      </w:pPr>
    </w:p>
    <w:p w14:paraId="0CAB742F" w14:textId="77777777" w:rsidR="002A4622" w:rsidRDefault="002A4622">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lang w:val="en-GB"/>
        </w:rPr>
      </w:pPr>
    </w:p>
    <w:p w14:paraId="2894EDCA" w14:textId="0CF18CC4" w:rsidR="002A4622" w:rsidRDefault="002A4622">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lang w:val="en-GB"/>
        </w:rPr>
      </w:pPr>
    </w:p>
    <w:p w14:paraId="29B1EC6F" w14:textId="77777777" w:rsidR="0086771D" w:rsidRDefault="0086771D">
      <w:pPr>
        <w:widowControl w:val="0"/>
        <w:autoSpaceDE w:val="0"/>
        <w:autoSpaceDN w:val="0"/>
        <w:adjustRightInd w:val="0"/>
        <w:spacing w:after="300" w:line="276" w:lineRule="auto"/>
        <w:rPr>
          <w:rFonts w:ascii="Helvetica" w:eastAsia="HiraginoSans-W3" w:hAnsi="Helvetica" w:cs="Helvetica"/>
          <w:color w:val="17365D"/>
          <w:spacing w:val="5"/>
          <w:kern w:val="1"/>
          <w:sz w:val="52"/>
          <w:szCs w:val="52"/>
          <w:lang w:val="en-GB"/>
        </w:rPr>
      </w:pPr>
      <w:bookmarkStart w:id="0" w:name="_GoBack"/>
      <w:bookmarkEnd w:id="0"/>
    </w:p>
    <w:p w14:paraId="6898DB65" w14:textId="77777777" w:rsidR="00015B68" w:rsidRDefault="00AA4E5B">
      <w:pPr>
        <w:widowControl w:val="0"/>
        <w:autoSpaceDE w:val="0"/>
        <w:autoSpaceDN w:val="0"/>
        <w:adjustRightInd w:val="0"/>
        <w:spacing w:after="300" w:line="276" w:lineRule="auto"/>
        <w:rPr>
          <w:rFonts w:ascii="MS Gothic" w:eastAsia="MS Gothic" w:hAnsi="MS Gothic" w:cs="MS Gothic"/>
          <w:color w:val="17365D"/>
          <w:spacing w:val="5"/>
          <w:kern w:val="1"/>
          <w:sz w:val="52"/>
          <w:szCs w:val="52"/>
          <w:lang w:val="en-GB"/>
        </w:rPr>
      </w:pPr>
      <w:r w:rsidRPr="008413E8">
        <w:rPr>
          <w:rFonts w:ascii="Helvetica" w:eastAsia="HiraginoSans-W3" w:hAnsi="Helvetica" w:cs="Helvetica"/>
          <w:color w:val="17365D"/>
          <w:spacing w:val="5"/>
          <w:kern w:val="1"/>
          <w:sz w:val="52"/>
          <w:szCs w:val="52"/>
          <w:lang w:val="en-GB"/>
        </w:rPr>
        <w:lastRenderedPageBreak/>
        <w:t>Appendix. Code</w:t>
      </w:r>
      <w:r w:rsidRPr="008413E8">
        <w:rPr>
          <w:rFonts w:ascii="MS Gothic" w:eastAsia="MS Gothic" w:hAnsi="MS Gothic" w:cs="MS Gothic" w:hint="eastAsia"/>
          <w:color w:val="17365D"/>
          <w:spacing w:val="5"/>
          <w:kern w:val="1"/>
          <w:sz w:val="52"/>
          <w:szCs w:val="52"/>
          <w:lang w:val="en-GB"/>
        </w:rPr>
        <w:t> </w:t>
      </w:r>
    </w:p>
    <w:p w14:paraId="571BB7BC" w14:textId="4B259F63" w:rsidR="00AA4E5B" w:rsidRPr="008413E8" w:rsidRDefault="00AA4E5B">
      <w:pPr>
        <w:widowControl w:val="0"/>
        <w:autoSpaceDE w:val="0"/>
        <w:autoSpaceDN w:val="0"/>
        <w:adjustRightInd w:val="0"/>
        <w:spacing w:after="300" w:line="276" w:lineRule="auto"/>
        <w:rPr>
          <w:rFonts w:ascii="ArialMT" w:eastAsia="HiraginoSans-W3" w:hAnsi="ArialMT" w:cs="ArialMT"/>
          <w:color w:val="17365D"/>
          <w:spacing w:val="5"/>
          <w:kern w:val="1"/>
          <w:lang w:val="en-GB"/>
        </w:rPr>
      </w:pPr>
      <w:r w:rsidRPr="008413E8">
        <w:rPr>
          <w:rFonts w:ascii="ArialMT" w:eastAsia="HiraginoSans-W3" w:hAnsi="ArialMT" w:cs="ArialMT"/>
          <w:color w:val="17365D"/>
          <w:spacing w:val="5"/>
          <w:kern w:val="1"/>
          <w:lang w:val="en-GB"/>
        </w:rPr>
        <w:t xml:space="preserve">&lt;Report in this section a </w:t>
      </w:r>
      <w:r w:rsidRPr="008413E8">
        <w:rPr>
          <w:rFonts w:ascii="ArialMT" w:eastAsia="HiraginoSans-W3" w:hAnsi="ArialMT" w:cs="ArialMT"/>
          <w:b/>
          <w:bCs/>
          <w:color w:val="17365D"/>
          <w:spacing w:val="5"/>
          <w:kern w:val="1"/>
          <w:lang w:val="en-GB"/>
        </w:rPr>
        <w:t>documented</w:t>
      </w:r>
      <w:r w:rsidRPr="008413E8">
        <w:rPr>
          <w:rFonts w:ascii="ArialMT" w:eastAsia="HiraginoSans-W3" w:hAnsi="ArialMT" w:cs="ArialMT"/>
          <w:color w:val="17365D"/>
          <w:spacing w:val="5"/>
          <w:kern w:val="1"/>
          <w:lang w:val="en-GB"/>
        </w:rPr>
        <w:t xml:space="preserve"> version of the produced code&gt;</w:t>
      </w:r>
    </w:p>
    <w:p w14:paraId="5D647CCA" w14:textId="77777777" w:rsidR="00AA4E5B" w:rsidRPr="008413E8" w:rsidRDefault="00AA4E5B">
      <w:pPr>
        <w:widowControl w:val="0"/>
        <w:autoSpaceDE w:val="0"/>
        <w:autoSpaceDN w:val="0"/>
        <w:adjustRightInd w:val="0"/>
        <w:spacing w:before="280" w:after="280" w:line="240" w:lineRule="auto"/>
        <w:rPr>
          <w:rFonts w:ascii="TimesNewRomanPSMT" w:eastAsia="HiraginoSans-W3" w:hAnsi="TimesNewRomanPSMT" w:cs="TimesNewRomanPSMT"/>
          <w:i/>
          <w:iCs/>
          <w:spacing w:val="5"/>
          <w:kern w:val="1"/>
          <w:lang w:val="en-GB"/>
        </w:rPr>
      </w:pPr>
    </w:p>
    <w:p w14:paraId="731434E3"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i/>
          <w:iCs/>
          <w:spacing w:val="5"/>
          <w:kern w:val="1"/>
          <w:sz w:val="24"/>
          <w:szCs w:val="24"/>
          <w:lang w:val="en-GB"/>
        </w:rPr>
      </w:pPr>
    </w:p>
    <w:p w14:paraId="693DCAB2" w14:textId="77777777" w:rsidR="00AA4E5B" w:rsidRPr="008413E8" w:rsidRDefault="00AA4E5B">
      <w:pPr>
        <w:widowControl w:val="0"/>
        <w:autoSpaceDE w:val="0"/>
        <w:autoSpaceDN w:val="0"/>
        <w:adjustRightInd w:val="0"/>
        <w:spacing w:after="0" w:line="240" w:lineRule="auto"/>
        <w:rPr>
          <w:rFonts w:ascii="TimesNewRomanPSMT" w:eastAsia="HiraginoSans-W3" w:hAnsi="TimesNewRomanPSMT" w:cs="TimesNewRomanPSMT"/>
          <w:spacing w:val="5"/>
          <w:kern w:val="1"/>
          <w:sz w:val="24"/>
          <w:szCs w:val="24"/>
          <w:lang w:val="en-GB"/>
        </w:rPr>
      </w:pPr>
    </w:p>
    <w:sectPr w:rsidR="00AA4E5B" w:rsidRPr="008413E8">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auto"/>
    <w:pitch w:val="variable"/>
    <w:sig w:usb0="00000000"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Times New Roman"/>
    <w:charset w:val="00"/>
    <w:family w:val="auto"/>
    <w:pitch w:val="variable"/>
    <w:sig w:usb0="00000000" w:usb1="C0007843" w:usb2="00000009" w:usb3="00000000" w:csb0="000001FF" w:csb1="00000000"/>
  </w:font>
  <w:font w:name="HiraginoSans-W3">
    <w:altName w:val="MS Gothic"/>
    <w:charset w:val="80"/>
    <w:family w:val="auto"/>
    <w:pitch w:val="variable"/>
    <w:sig w:usb0="00000000" w:usb1="7AC7FFFF" w:usb2="00000012" w:usb3="00000000" w:csb0="0002000D" w:csb1="00000000"/>
  </w:font>
  <w:font w:name="Times-Roman">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000B"/>
    <w:multiLevelType w:val="hybridMultilevel"/>
    <w:tmpl w:val="0000000B"/>
    <w:lvl w:ilvl="0" w:tplc="000003E9">
      <w:numFmt w:val="bullet"/>
      <w:lvlText w:val="•"/>
      <w:lvlJc w:val="left"/>
      <w:pPr>
        <w:ind w:left="720" w:hanging="360"/>
      </w:pPr>
    </w:lvl>
    <w:lvl w:ilvl="1" w:tplc="000003EA">
      <w:start w:val="1"/>
      <w:numFmt w:val="bullet"/>
      <w:lvlText w:val="•"/>
      <w:lvlJc w:val="left"/>
      <w:pPr>
        <w:ind w:left="1440" w:hanging="360"/>
      </w:pPr>
    </w:lvl>
    <w:lvl w:ilvl="2" w:tplc="000003EB">
      <w:start w:val="1"/>
      <w:numFmt w:val="bullet"/>
      <w:lvlText w:val="•"/>
      <w:lvlJc w:val="left"/>
      <w:pPr>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000C"/>
    <w:multiLevelType w:val="hybridMultilevel"/>
    <w:tmpl w:val="0000000C"/>
    <w:lvl w:ilvl="0" w:tplc="0000044D">
      <w:start w:val="1"/>
      <w:numFmt w:val="decimal"/>
      <w:lvlText w:val="%1."/>
      <w:lvlJc w:val="left"/>
      <w:pPr>
        <w:ind w:left="720" w:hanging="360"/>
      </w:pPr>
      <w:rPr>
        <w:rFonts w:cs="Times New Roman"/>
      </w:rPr>
    </w:lvl>
    <w:lvl w:ilvl="1" w:tplc="0000044E">
      <w:start w:val="1"/>
      <w:numFmt w:val="lowerLetter"/>
      <w:lvlText w:val="%2."/>
      <w:lvlJc w:val="left"/>
      <w:pPr>
        <w:ind w:left="1440" w:hanging="360"/>
      </w:pPr>
      <w:rPr>
        <w:rFonts w:cs="Times New Roman"/>
      </w:rPr>
    </w:lvl>
    <w:lvl w:ilvl="2" w:tplc="0000044F">
      <w:start w:val="1"/>
      <w:numFmt w:val="lowerRoman"/>
      <w:lvlText w:val="%3."/>
      <w:lvlJc w:val="left"/>
      <w:pPr>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000D"/>
    <w:multiLevelType w:val="hybridMultilevel"/>
    <w:tmpl w:val="0000000D"/>
    <w:lvl w:ilvl="0" w:tplc="000004B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000E"/>
    <w:multiLevelType w:val="hybridMultilevel"/>
    <w:tmpl w:val="0000000E"/>
    <w:lvl w:ilvl="0" w:tplc="00000515">
      <w:start w:val="1"/>
      <w:numFmt w:val="decimal"/>
      <w:lvlText w:val="%1."/>
      <w:lvlJc w:val="left"/>
      <w:pPr>
        <w:ind w:left="720" w:hanging="360"/>
      </w:pPr>
      <w:rPr>
        <w:rFonts w:cs="Times New Roman"/>
      </w:rPr>
    </w:lvl>
    <w:lvl w:ilvl="1" w:tplc="00000516">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000F"/>
    <w:multiLevelType w:val="hybridMultilevel"/>
    <w:tmpl w:val="0000000F"/>
    <w:lvl w:ilvl="0" w:tplc="00000579">
      <w:start w:val="1"/>
      <w:numFmt w:val="decimal"/>
      <w:lvlText w:val="%1."/>
      <w:lvlJc w:val="left"/>
      <w:pPr>
        <w:ind w:left="720" w:hanging="360"/>
      </w:pPr>
      <w:rPr>
        <w:rFonts w:cs="Times New Roman"/>
      </w:rPr>
    </w:lvl>
    <w:lvl w:ilvl="1" w:tplc="0000057A">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0010"/>
    <w:multiLevelType w:val="hybridMultilevel"/>
    <w:tmpl w:val="00000010"/>
    <w:lvl w:ilvl="0" w:tplc="000005DD">
      <w:start w:val="1"/>
      <w:numFmt w:val="decimal"/>
      <w:lvlText w:val="%1."/>
      <w:lvlJc w:val="left"/>
      <w:pPr>
        <w:ind w:left="720" w:hanging="360"/>
      </w:pPr>
      <w:rPr>
        <w:rFonts w:cs="Times New Roman"/>
      </w:rPr>
    </w:lvl>
    <w:lvl w:ilvl="1" w:tplc="000005DE">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00000011"/>
    <w:multiLevelType w:val="hybridMultilevel"/>
    <w:tmpl w:val="00000011"/>
    <w:lvl w:ilvl="0" w:tplc="00000641">
      <w:numFmt w:val="bullet"/>
      <w:lvlText w:val="•"/>
      <w:lvlJc w:val="left"/>
      <w:pPr>
        <w:ind w:left="720" w:hanging="360"/>
      </w:pPr>
    </w:lvl>
    <w:lvl w:ilvl="1" w:tplc="0000064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00000012"/>
    <w:multiLevelType w:val="hybridMultilevel"/>
    <w:tmpl w:val="00000012"/>
    <w:lvl w:ilvl="0" w:tplc="000006A5">
      <w:start w:val="1"/>
      <w:numFmt w:val="decimal"/>
      <w:lvlText w:val="%1."/>
      <w:lvlJc w:val="left"/>
      <w:pPr>
        <w:ind w:left="720" w:hanging="360"/>
      </w:pPr>
      <w:rPr>
        <w:rFonts w:cs="Times New Roman"/>
      </w:rPr>
    </w:lvl>
    <w:lvl w:ilvl="1" w:tplc="000006A6">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00000013"/>
    <w:multiLevelType w:val="hybridMultilevel"/>
    <w:tmpl w:val="00000013"/>
    <w:lvl w:ilvl="0" w:tplc="00000709">
      <w:numFmt w:val="bullet"/>
      <w:lvlText w:val="•"/>
      <w:lvlJc w:val="left"/>
      <w:pPr>
        <w:ind w:left="720" w:hanging="360"/>
      </w:pPr>
    </w:lvl>
    <w:lvl w:ilvl="1" w:tplc="0000070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00000014"/>
    <w:multiLevelType w:val="hybridMultilevel"/>
    <w:tmpl w:val="00000014"/>
    <w:lvl w:ilvl="0" w:tplc="0000076D">
      <w:start w:val="1"/>
      <w:numFmt w:val="decimal"/>
      <w:lvlText w:val="%1."/>
      <w:lvlJc w:val="left"/>
      <w:pPr>
        <w:ind w:left="720" w:hanging="360"/>
      </w:pPr>
      <w:rPr>
        <w:rFonts w:cs="Times New Roman"/>
      </w:rPr>
    </w:lvl>
    <w:lvl w:ilvl="1" w:tplc="0000076E">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000007D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0000083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15:restartNumberingAfterBreak="0">
    <w:nsid w:val="074C2108"/>
    <w:multiLevelType w:val="hybridMultilevel"/>
    <w:tmpl w:val="2C5895B0"/>
    <w:lvl w:ilvl="0" w:tplc="C3427454">
      <w:start w:val="3"/>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98E365B"/>
    <w:multiLevelType w:val="hybridMultilevel"/>
    <w:tmpl w:val="4F2256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0FEB6A76"/>
    <w:multiLevelType w:val="hybridMultilevel"/>
    <w:tmpl w:val="9A4C04CA"/>
    <w:lvl w:ilvl="0" w:tplc="0DDE826A">
      <w:start w:val="1"/>
      <w:numFmt w:val="decimal"/>
      <w:lvlText w:val="%1."/>
      <w:lvlJc w:val="left"/>
      <w:pPr>
        <w:ind w:left="1080" w:hanging="720"/>
      </w:pPr>
      <w:rPr>
        <w:rFonts w:ascii="Times New Roman" w:hAnsi="Times New Roman" w:cs="Times New Roman" w:hint="default"/>
        <w:color w:val="FF0000"/>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BF6711D"/>
    <w:multiLevelType w:val="hybridMultilevel"/>
    <w:tmpl w:val="E08E61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BC321AC"/>
    <w:multiLevelType w:val="hybridMultilevel"/>
    <w:tmpl w:val="0CCAE4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D17147E"/>
    <w:multiLevelType w:val="hybridMultilevel"/>
    <w:tmpl w:val="FBF22182"/>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2D5969E7"/>
    <w:multiLevelType w:val="hybridMultilevel"/>
    <w:tmpl w:val="374CDA40"/>
    <w:lvl w:ilvl="0" w:tplc="04100005">
      <w:start w:val="1"/>
      <w:numFmt w:val="bullet"/>
      <w:lvlText w:val=""/>
      <w:lvlJc w:val="left"/>
      <w:pPr>
        <w:ind w:left="2880" w:hanging="360"/>
      </w:pPr>
      <w:rPr>
        <w:rFonts w:ascii="Wingdings" w:hAnsi="Wingdings"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9" w15:restartNumberingAfterBreak="0">
    <w:nsid w:val="34EB60CB"/>
    <w:multiLevelType w:val="hybridMultilevel"/>
    <w:tmpl w:val="3954DC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F4A301F"/>
    <w:multiLevelType w:val="hybridMultilevel"/>
    <w:tmpl w:val="9B74358E"/>
    <w:lvl w:ilvl="0" w:tplc="EE5E25CE">
      <w:start w:val="1"/>
      <w:numFmt w:val="decimal"/>
      <w:lvlText w:val="%1)"/>
      <w:lvlJc w:val="left"/>
      <w:pPr>
        <w:ind w:left="720" w:hanging="360"/>
      </w:pPr>
      <w:rPr>
        <w:rFonts w:ascii="TimesNewRomanPSMT" w:hAnsi="TimesNewRomanPSMT" w:cs="TimesNewRomanPSMT"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26908B5"/>
    <w:multiLevelType w:val="hybridMultilevel"/>
    <w:tmpl w:val="62DE50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7ADA50FC"/>
    <w:multiLevelType w:val="hybridMultilevel"/>
    <w:tmpl w:val="48A40A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3"/>
  </w:num>
  <w:num w:numId="24">
    <w:abstractNumId w:val="27"/>
  </w:num>
  <w:num w:numId="25">
    <w:abstractNumId w:val="31"/>
  </w:num>
  <w:num w:numId="26">
    <w:abstractNumId w:val="26"/>
  </w:num>
  <w:num w:numId="27">
    <w:abstractNumId w:val="28"/>
  </w:num>
  <w:num w:numId="28">
    <w:abstractNumId w:val="30"/>
  </w:num>
  <w:num w:numId="29">
    <w:abstractNumId w:val="22"/>
  </w:num>
  <w:num w:numId="30">
    <w:abstractNumId w:val="29"/>
  </w:num>
  <w:num w:numId="31">
    <w:abstractNumId w:val="32"/>
  </w:num>
  <w:num w:numId="32">
    <w:abstractNumId w:val="25"/>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E8"/>
    <w:rsid w:val="00015B68"/>
    <w:rsid w:val="000166A2"/>
    <w:rsid w:val="0009318E"/>
    <w:rsid w:val="00103471"/>
    <w:rsid w:val="001710FB"/>
    <w:rsid w:val="00173C1F"/>
    <w:rsid w:val="001D6EC5"/>
    <w:rsid w:val="002715CE"/>
    <w:rsid w:val="002A4622"/>
    <w:rsid w:val="003B1129"/>
    <w:rsid w:val="00497EC7"/>
    <w:rsid w:val="0051029F"/>
    <w:rsid w:val="005A7B63"/>
    <w:rsid w:val="006507DA"/>
    <w:rsid w:val="006653F3"/>
    <w:rsid w:val="00686FFA"/>
    <w:rsid w:val="006B4EAC"/>
    <w:rsid w:val="006C3312"/>
    <w:rsid w:val="00714392"/>
    <w:rsid w:val="00757AA2"/>
    <w:rsid w:val="0078559D"/>
    <w:rsid w:val="00834333"/>
    <w:rsid w:val="008413E8"/>
    <w:rsid w:val="0086771D"/>
    <w:rsid w:val="008805D3"/>
    <w:rsid w:val="00912FCF"/>
    <w:rsid w:val="00941D71"/>
    <w:rsid w:val="009A38E0"/>
    <w:rsid w:val="009D0EC4"/>
    <w:rsid w:val="00A50BE9"/>
    <w:rsid w:val="00AA4E5B"/>
    <w:rsid w:val="00AE3A13"/>
    <w:rsid w:val="00D0666A"/>
    <w:rsid w:val="00DD6449"/>
    <w:rsid w:val="00E32DD4"/>
    <w:rsid w:val="00F110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22E56C"/>
  <w14:defaultImageDpi w14:val="0"/>
  <w15:docId w15:val="{84DDFAFC-09BA-429A-82CB-71325776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semiHidden/>
    <w:rsid w:val="0009318E"/>
    <w:pPr>
      <w:spacing w:before="100" w:beforeAutospacing="1" w:after="100" w:afterAutospacing="1" w:line="240" w:lineRule="auto"/>
    </w:pPr>
    <w:rPr>
      <w:rFonts w:ascii="Times New Roman" w:eastAsia="Times New Roman" w:hAnsi="Times New Roman"/>
      <w:noProof/>
      <w:sz w:val="24"/>
      <w:szCs w:val="24"/>
    </w:rPr>
  </w:style>
  <w:style w:type="paragraph" w:styleId="Paragrafoelenco">
    <w:name w:val="List Paragraph"/>
    <w:basedOn w:val="Normale"/>
    <w:uiPriority w:val="34"/>
    <w:qFormat/>
    <w:rsid w:val="00757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0002B715FF5B54191B06E40EE08085E" ma:contentTypeVersion="0" ma:contentTypeDescription="Creare un nuovo documento." ma:contentTypeScope="" ma:versionID="99ad271ae727a4d3eec710864d58f4d4">
  <xsd:schema xmlns:xsd="http://www.w3.org/2001/XMLSchema" xmlns:xs="http://www.w3.org/2001/XMLSchema" xmlns:p="http://schemas.microsoft.com/office/2006/metadata/properties" targetNamespace="http://schemas.microsoft.com/office/2006/metadata/properties" ma:root="true" ma:fieldsID="721e299d174184d0a113e32a9c37d7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75683F-FB27-453C-8F02-6F0349793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F38DD8D-8A64-4F71-8666-FF60BF3EEE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763CFE-CE71-4F1D-A965-A3C625F6D4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24</Pages>
  <Words>2373</Words>
  <Characters>13528</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ATSD –Design Deliverable</vt:lpstr>
    </vt:vector>
  </TitlesOfParts>
  <Company>Faculteit der Exacte Wetenschappen, VU, Amsterdam</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ATSD –Design Deliverable</dc:title>
  <dc:subject/>
  <dc:creator>gebruiker</dc:creator>
  <cp:keywords/>
  <dc:description/>
  <cp:lastModifiedBy>Davide Mariotti</cp:lastModifiedBy>
  <cp:revision>7</cp:revision>
  <dcterms:created xsi:type="dcterms:W3CDTF">2016-11-25T11:26:00Z</dcterms:created>
  <dcterms:modified xsi:type="dcterms:W3CDTF">2016-11-25T21:28:00Z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0x01010090002B715FF5B54191B06E40EE08085E</vt:lpwstr>
  </property>
</Properties>
</file>